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F62EA" w:rsidRDefault="000F62EA">
      <w:pPr>
        <w:jc w:val="center"/>
        <w:rPr>
          <w:b/>
          <w:sz w:val="32"/>
          <w:szCs w:val="32"/>
        </w:rPr>
      </w:pPr>
    </w:p>
    <w:p w:rsidR="000F62EA" w:rsidRDefault="000F62EA">
      <w:pPr>
        <w:jc w:val="center"/>
        <w:rPr>
          <w:b/>
          <w:sz w:val="32"/>
          <w:szCs w:val="32"/>
        </w:rPr>
      </w:pPr>
    </w:p>
    <w:p w:rsidR="00DF59DA" w:rsidRDefault="00DF59DA">
      <w:pPr>
        <w:jc w:val="center"/>
        <w:rPr>
          <w:b/>
          <w:sz w:val="32"/>
          <w:szCs w:val="32"/>
        </w:rPr>
      </w:pPr>
      <w:r>
        <w:rPr>
          <w:b/>
          <w:sz w:val="32"/>
          <w:szCs w:val="32"/>
        </w:rPr>
        <w:t>A</w:t>
      </w:r>
    </w:p>
    <w:p w:rsidR="00DF59DA" w:rsidRDefault="00DF59DA">
      <w:pPr>
        <w:jc w:val="center"/>
        <w:rPr>
          <w:b/>
          <w:sz w:val="32"/>
          <w:szCs w:val="32"/>
        </w:rPr>
      </w:pPr>
    </w:p>
    <w:p w:rsidR="00DF59DA" w:rsidRDefault="001F0E1B">
      <w:pPr>
        <w:jc w:val="center"/>
        <w:rPr>
          <w:b/>
          <w:sz w:val="32"/>
          <w:szCs w:val="32"/>
        </w:rPr>
      </w:pPr>
      <w:r>
        <w:rPr>
          <w:b/>
          <w:sz w:val="32"/>
          <w:szCs w:val="32"/>
        </w:rPr>
        <w:t>GUI ( TKINTER)</w:t>
      </w:r>
      <w:r w:rsidR="00AF6B9B">
        <w:rPr>
          <w:b/>
          <w:sz w:val="32"/>
          <w:szCs w:val="32"/>
        </w:rPr>
        <w:t xml:space="preserve"> PROJECT</w:t>
      </w:r>
      <w:r w:rsidR="00DF59DA">
        <w:rPr>
          <w:b/>
          <w:sz w:val="32"/>
          <w:szCs w:val="32"/>
        </w:rPr>
        <w:t xml:space="preserve"> REPORT</w:t>
      </w:r>
    </w:p>
    <w:p w:rsidR="00DF59DA" w:rsidRDefault="00DF59DA">
      <w:pPr>
        <w:ind w:left="2880"/>
        <w:rPr>
          <w:b/>
          <w:sz w:val="32"/>
          <w:szCs w:val="32"/>
        </w:rPr>
      </w:pPr>
    </w:p>
    <w:p w:rsidR="00DF59DA" w:rsidRDefault="00DF59DA">
      <w:pPr>
        <w:jc w:val="center"/>
        <w:rPr>
          <w:b/>
          <w:sz w:val="32"/>
          <w:szCs w:val="32"/>
        </w:rPr>
      </w:pPr>
      <w:r>
        <w:rPr>
          <w:b/>
          <w:sz w:val="32"/>
          <w:szCs w:val="32"/>
        </w:rPr>
        <w:t>ON</w:t>
      </w:r>
    </w:p>
    <w:p w:rsidR="00DF59DA" w:rsidRDefault="00DF59DA">
      <w:pPr>
        <w:jc w:val="center"/>
        <w:rPr>
          <w:b/>
          <w:sz w:val="28"/>
          <w:szCs w:val="28"/>
        </w:rPr>
      </w:pPr>
    </w:p>
    <w:p w:rsidR="00DF59DA" w:rsidRPr="00B30BFC" w:rsidRDefault="00B30BFC">
      <w:pPr>
        <w:jc w:val="center"/>
        <w:rPr>
          <w:i/>
          <w:sz w:val="48"/>
          <w:szCs w:val="48"/>
        </w:rPr>
      </w:pPr>
      <w:r w:rsidRPr="00B30BFC">
        <w:rPr>
          <w:b/>
          <w:sz w:val="48"/>
          <w:szCs w:val="48"/>
        </w:rPr>
        <w:t>QUIZ APPLICATION</w:t>
      </w:r>
    </w:p>
    <w:p w:rsidR="00DF59DA" w:rsidRDefault="00DF59DA">
      <w:pPr>
        <w:ind w:firstLine="720"/>
        <w:jc w:val="center"/>
        <w:rPr>
          <w:i/>
          <w:sz w:val="28"/>
          <w:szCs w:val="28"/>
        </w:rPr>
      </w:pPr>
      <w:r>
        <w:rPr>
          <w:i/>
          <w:sz w:val="28"/>
          <w:szCs w:val="28"/>
        </w:rPr>
        <w:t>In partial fulfillment of</w:t>
      </w:r>
    </w:p>
    <w:p w:rsidR="00DF59DA" w:rsidRDefault="00DF59DA">
      <w:pPr>
        <w:ind w:firstLine="720"/>
        <w:jc w:val="center"/>
        <w:rPr>
          <w:i/>
          <w:sz w:val="28"/>
          <w:szCs w:val="28"/>
        </w:rPr>
      </w:pPr>
    </w:p>
    <w:p w:rsidR="00DF59DA" w:rsidRDefault="005A27D9">
      <w:pPr>
        <w:ind w:firstLine="720"/>
        <w:jc w:val="center"/>
        <w:rPr>
          <w:b/>
          <w:sz w:val="28"/>
          <w:szCs w:val="28"/>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6pt;width:232.4pt;height:184.25pt;z-index:251657728;mso-wrap-distance-left:9.05pt;mso-wrap-distance-right:9.05pt" filled="t">
            <v:fill color2="black"/>
            <v:imagedata r:id="rId8" o:title=""/>
            <w10:wrap type="topAndBottom"/>
          </v:shape>
          <o:OLEObject Type="Embed" ProgID="PBrush" ShapeID="_x0000_s1026" DrawAspect="Content" ObjectID="_1804672570" r:id="rId9"/>
        </w:object>
      </w:r>
      <w:r w:rsidR="001F0E1B">
        <w:rPr>
          <w:b/>
          <w:i/>
          <w:sz w:val="28"/>
          <w:szCs w:val="28"/>
        </w:rPr>
        <w:t>B.Tech I</w:t>
      </w:r>
      <w:r w:rsidR="00DF59DA">
        <w:rPr>
          <w:b/>
          <w:i/>
          <w:sz w:val="28"/>
          <w:szCs w:val="28"/>
        </w:rPr>
        <w:t xml:space="preserve"> yr</w:t>
      </w:r>
      <w:r w:rsidR="00DF59DA">
        <w:rPr>
          <w:b/>
          <w:sz w:val="28"/>
          <w:szCs w:val="28"/>
        </w:rPr>
        <w:t xml:space="preserve"> (Computer Science &amp; Engg.)</w:t>
      </w:r>
    </w:p>
    <w:p w:rsidR="00DF59DA" w:rsidRDefault="00DF59DA">
      <w:pPr>
        <w:jc w:val="center"/>
        <w:rPr>
          <w:b/>
          <w:sz w:val="28"/>
          <w:szCs w:val="28"/>
        </w:rPr>
      </w:pPr>
    </w:p>
    <w:p w:rsidR="00DF59DA" w:rsidRDefault="00DF59DA">
      <w:pPr>
        <w:rPr>
          <w:rFonts w:ascii="Arial" w:hAnsi="Arial" w:cs="Arial"/>
        </w:rPr>
      </w:pPr>
    </w:p>
    <w:p w:rsidR="00DF59DA" w:rsidRDefault="00DF59DA">
      <w:pPr>
        <w:rPr>
          <w:rFonts w:ascii="Arial" w:hAnsi="Arial" w:cs="Arial"/>
        </w:rPr>
      </w:pPr>
    </w:p>
    <w:p w:rsidR="00DF59DA" w:rsidRDefault="00DF59DA">
      <w:pPr>
        <w:rPr>
          <w:rFonts w:ascii="Arial" w:hAnsi="Arial" w:cs="Arial"/>
        </w:rPr>
      </w:pPr>
    </w:p>
    <w:p w:rsidR="00DF59DA" w:rsidRDefault="00DF59DA">
      <w:pPr>
        <w:rPr>
          <w:rFonts w:ascii="Arial" w:hAnsi="Arial" w:cs="Arial"/>
        </w:rPr>
      </w:pPr>
    </w:p>
    <w:p w:rsidR="00DF59DA" w:rsidRDefault="00DF59DA">
      <w:pPr>
        <w:rPr>
          <w:rFonts w:ascii="Arial" w:hAnsi="Arial" w:cs="Arial"/>
        </w:rPr>
      </w:pPr>
    </w:p>
    <w:p w:rsidR="00DF59DA" w:rsidRDefault="00DF59DA" w:rsidP="00AF6B9B">
      <w:pPr>
        <w:ind w:left="-360" w:right="1080"/>
        <w:rPr>
          <w:sz w:val="32"/>
          <w:szCs w:val="32"/>
        </w:rPr>
      </w:pPr>
      <w:r>
        <w:rPr>
          <w:sz w:val="32"/>
          <w:szCs w:val="32"/>
        </w:rPr>
        <w:t xml:space="preserve">        Submitted To: </w:t>
      </w:r>
      <w:r>
        <w:rPr>
          <w:sz w:val="32"/>
          <w:szCs w:val="32"/>
        </w:rPr>
        <w:tab/>
      </w:r>
      <w:r>
        <w:rPr>
          <w:sz w:val="32"/>
          <w:szCs w:val="32"/>
        </w:rPr>
        <w:tab/>
      </w:r>
      <w:r>
        <w:rPr>
          <w:sz w:val="32"/>
          <w:szCs w:val="32"/>
        </w:rPr>
        <w:tab/>
      </w:r>
      <w:r>
        <w:rPr>
          <w:sz w:val="32"/>
          <w:szCs w:val="32"/>
        </w:rPr>
        <w:tab/>
        <w:t xml:space="preserve">    Submitted by:</w:t>
      </w:r>
    </w:p>
    <w:p w:rsidR="002B59AE" w:rsidRDefault="002B59AE" w:rsidP="002B59AE">
      <w:pPr>
        <w:ind w:right="15" w:firstLine="30"/>
        <w:rPr>
          <w:sz w:val="32"/>
          <w:szCs w:val="32"/>
        </w:rPr>
      </w:pPr>
    </w:p>
    <w:p w:rsidR="002B59AE" w:rsidRDefault="002B59AE" w:rsidP="002B59AE">
      <w:pPr>
        <w:ind w:right="15" w:firstLine="30"/>
        <w:rPr>
          <w:b/>
          <w:sz w:val="32"/>
          <w:szCs w:val="32"/>
        </w:rPr>
      </w:pPr>
      <w:r w:rsidRPr="0098185E">
        <w:rPr>
          <w:b/>
          <w:sz w:val="32"/>
          <w:szCs w:val="32"/>
        </w:rPr>
        <w:t>Surbhi Upadhya</w:t>
      </w:r>
      <w:r w:rsidR="008F1D06">
        <w:rPr>
          <w:b/>
          <w:sz w:val="32"/>
          <w:szCs w:val="32"/>
        </w:rPr>
        <w:t>y</w:t>
      </w:r>
      <w:r>
        <w:rPr>
          <w:b/>
          <w:sz w:val="32"/>
          <w:szCs w:val="32"/>
        </w:rPr>
        <w:tab/>
      </w:r>
      <w:r>
        <w:rPr>
          <w:b/>
          <w:sz w:val="32"/>
          <w:szCs w:val="32"/>
        </w:rPr>
        <w:tab/>
      </w:r>
      <w:r>
        <w:rPr>
          <w:b/>
          <w:sz w:val="32"/>
          <w:szCs w:val="32"/>
        </w:rPr>
        <w:tab/>
      </w:r>
      <w:r>
        <w:rPr>
          <w:b/>
          <w:sz w:val="32"/>
          <w:szCs w:val="32"/>
        </w:rPr>
        <w:tab/>
      </w:r>
      <w:r w:rsidRPr="0098185E">
        <w:rPr>
          <w:b/>
          <w:sz w:val="32"/>
          <w:szCs w:val="32"/>
        </w:rPr>
        <w:t xml:space="preserve">Aman </w:t>
      </w:r>
      <w:r>
        <w:rPr>
          <w:b/>
          <w:sz w:val="32"/>
          <w:szCs w:val="32"/>
        </w:rPr>
        <w:t xml:space="preserve">Kumar </w:t>
      </w:r>
      <w:r w:rsidRPr="0098185E">
        <w:rPr>
          <w:b/>
          <w:sz w:val="32"/>
          <w:szCs w:val="32"/>
        </w:rPr>
        <w:t>Sharma</w:t>
      </w:r>
    </w:p>
    <w:p w:rsidR="002B59AE" w:rsidRDefault="002B59AE" w:rsidP="002B59AE">
      <w:pPr>
        <w:ind w:right="15" w:firstLine="30"/>
        <w:rPr>
          <w:sz w:val="32"/>
          <w:szCs w:val="32"/>
        </w:rPr>
      </w:pPr>
      <w:r>
        <w:rPr>
          <w:sz w:val="32"/>
          <w:szCs w:val="32"/>
        </w:rPr>
        <w:t>Assistant Professor</w:t>
      </w:r>
      <w:r>
        <w:rPr>
          <w:sz w:val="32"/>
          <w:szCs w:val="32"/>
        </w:rPr>
        <w:tab/>
      </w:r>
      <w:r>
        <w:rPr>
          <w:sz w:val="32"/>
          <w:szCs w:val="32"/>
        </w:rPr>
        <w:tab/>
      </w:r>
      <w:r>
        <w:rPr>
          <w:sz w:val="32"/>
          <w:szCs w:val="32"/>
        </w:rPr>
        <w:tab/>
      </w:r>
      <w:r>
        <w:rPr>
          <w:sz w:val="32"/>
          <w:szCs w:val="32"/>
        </w:rPr>
        <w:tab/>
        <w:t>Roll no – T21EJICS015</w:t>
      </w:r>
    </w:p>
    <w:p w:rsidR="002B59AE" w:rsidRPr="0098185E" w:rsidRDefault="002B59AE" w:rsidP="002B59AE">
      <w:pPr>
        <w:ind w:right="15" w:firstLine="3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5E7692">
        <w:rPr>
          <w:b/>
          <w:sz w:val="32"/>
          <w:szCs w:val="32"/>
        </w:rPr>
        <w:t>Abhishek Kumar Singh</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Pr="0098185E">
        <w:rPr>
          <w:sz w:val="32"/>
          <w:szCs w:val="32"/>
        </w:rPr>
        <w:t>Roll no</w:t>
      </w:r>
      <w:r>
        <w:rPr>
          <w:sz w:val="32"/>
          <w:szCs w:val="32"/>
        </w:rPr>
        <w:t xml:space="preserve"> – T21EJICS006 </w:t>
      </w:r>
    </w:p>
    <w:p w:rsidR="002B59AE" w:rsidRDefault="002B59AE" w:rsidP="002B59AE">
      <w:pPr>
        <w:rPr>
          <w:color w:val="00B050"/>
        </w:rPr>
      </w:pPr>
      <w:r>
        <w:rPr>
          <w:color w:val="00B050"/>
        </w:rPr>
        <w:tab/>
      </w:r>
      <w:r>
        <w:rPr>
          <w:color w:val="00B050"/>
        </w:rPr>
        <w:tab/>
      </w:r>
      <w:r>
        <w:rPr>
          <w:color w:val="00B050"/>
        </w:rPr>
        <w:tab/>
      </w:r>
      <w:r>
        <w:rPr>
          <w:color w:val="00B050"/>
        </w:rPr>
        <w:tab/>
      </w:r>
      <w:r>
        <w:rPr>
          <w:color w:val="00B050"/>
        </w:rPr>
        <w:tab/>
      </w:r>
      <w:r>
        <w:rPr>
          <w:color w:val="00B050"/>
        </w:rPr>
        <w:tab/>
      </w:r>
      <w:r>
        <w:rPr>
          <w:color w:val="00B050"/>
        </w:rPr>
        <w:tab/>
      </w:r>
      <w:r>
        <w:rPr>
          <w:color w:val="00B050"/>
        </w:rPr>
        <w:tab/>
      </w:r>
    </w:p>
    <w:p w:rsidR="00DF59DA" w:rsidRPr="006234D9" w:rsidRDefault="003B5907" w:rsidP="006234D9">
      <w:pPr>
        <w:spacing w:after="120"/>
        <w:ind w:left="-357" w:right="1077"/>
        <w:rPr>
          <w:color w:val="00B050"/>
        </w:rPr>
      </w:pPr>
      <w:r w:rsidRPr="006234D9">
        <w:tab/>
      </w:r>
      <w:r w:rsidRPr="006234D9">
        <w:tab/>
      </w:r>
      <w:r w:rsidRPr="006234D9">
        <w:tab/>
      </w:r>
      <w:r w:rsidRPr="006234D9">
        <w:tab/>
      </w:r>
    </w:p>
    <w:p w:rsidR="00DF59DA" w:rsidRPr="003B5907" w:rsidRDefault="00DF59DA" w:rsidP="006234D9">
      <w:pPr>
        <w:spacing w:after="240"/>
        <w:rPr>
          <w:rFonts w:ascii="Arial" w:hAnsi="Arial" w:cs="Arial"/>
          <w:color w:val="00B050"/>
        </w:rPr>
      </w:pPr>
    </w:p>
    <w:p w:rsidR="00DF59DA" w:rsidRDefault="00DF59DA">
      <w:pPr>
        <w:rPr>
          <w:rFonts w:ascii="Arial" w:hAnsi="Arial" w:cs="Arial"/>
        </w:rPr>
      </w:pPr>
    </w:p>
    <w:p w:rsidR="00DF59DA" w:rsidRDefault="00DF59DA">
      <w:pPr>
        <w:pStyle w:val="Heading1"/>
        <w:pBdr>
          <w:bottom w:val="single" w:sz="8" w:space="1" w:color="000000"/>
        </w:pBdr>
        <w:tabs>
          <w:tab w:val="clear" w:pos="0"/>
        </w:tabs>
        <w:rPr>
          <w:bCs/>
        </w:rPr>
      </w:pPr>
      <w:bookmarkStart w:id="0" w:name="__RefHeading__3_1960709235"/>
      <w:bookmarkEnd w:id="0"/>
      <w:r>
        <w:rPr>
          <w:bCs/>
        </w:rPr>
        <w:t>Acknowledgment</w:t>
      </w:r>
    </w:p>
    <w:p w:rsidR="00DF59DA" w:rsidRDefault="00DF59DA">
      <w:pPr>
        <w:rPr>
          <w:rFonts w:ascii="Arial" w:hAnsi="Arial" w:cs="Arial"/>
        </w:rPr>
      </w:pPr>
    </w:p>
    <w:p w:rsidR="00DF59DA" w:rsidRDefault="00DF59DA">
      <w:pPr>
        <w:rPr>
          <w:rFonts w:ascii="Arial" w:hAnsi="Arial" w:cs="Arial"/>
        </w:rPr>
      </w:pPr>
    </w:p>
    <w:p w:rsidR="00DF59DA" w:rsidRDefault="00DF59DA">
      <w:pPr>
        <w:rPr>
          <w:rFonts w:ascii="Arial" w:hAnsi="Arial" w:cs="Arial"/>
        </w:rPr>
      </w:pPr>
    </w:p>
    <w:p w:rsidR="00386AFF" w:rsidRPr="002B59AE" w:rsidRDefault="00386AFF" w:rsidP="00386AFF">
      <w:pPr>
        <w:jc w:val="both"/>
        <w:rPr>
          <w:rFonts w:ascii="Arial" w:hAnsi="Arial" w:cs="Arial"/>
        </w:rPr>
      </w:pPr>
      <w:r w:rsidRPr="002B59AE">
        <w:rPr>
          <w:rFonts w:ascii="Arial" w:hAnsi="Arial" w:cs="Arial"/>
        </w:rPr>
        <w:t>I would like to acknowledge the contributions of the following people without whose help and guidance this project  would not have been completed.</w:t>
      </w:r>
    </w:p>
    <w:p w:rsidR="00386AFF" w:rsidRPr="002B59AE" w:rsidRDefault="00386AFF" w:rsidP="00386AFF">
      <w:pPr>
        <w:jc w:val="both"/>
        <w:rPr>
          <w:rFonts w:ascii="Arial" w:hAnsi="Arial" w:cs="Arial"/>
        </w:rPr>
      </w:pPr>
    </w:p>
    <w:p w:rsidR="00386AFF" w:rsidRPr="002B59AE" w:rsidRDefault="00386AFF" w:rsidP="00386AFF">
      <w:pPr>
        <w:jc w:val="both"/>
        <w:rPr>
          <w:rFonts w:ascii="Arial" w:hAnsi="Arial" w:cs="Arial"/>
        </w:rPr>
      </w:pPr>
      <w:r w:rsidRPr="002B59AE">
        <w:rPr>
          <w:rFonts w:ascii="Arial" w:hAnsi="Arial" w:cs="Arial"/>
        </w:rPr>
        <w:t>I respectfully thank</w:t>
      </w:r>
      <w:r w:rsidR="00C4109C" w:rsidRPr="002B59AE">
        <w:rPr>
          <w:rFonts w:ascii="Arial" w:hAnsi="Arial" w:cs="Arial"/>
        </w:rPr>
        <w:t xml:space="preserve"> </w:t>
      </w:r>
      <w:r w:rsidR="00C4109C" w:rsidRPr="002B59AE">
        <w:rPr>
          <w:rFonts w:ascii="Arial" w:hAnsi="Arial" w:cs="Arial"/>
          <w:b/>
        </w:rPr>
        <w:t>Mrs. Surbhu Upadhyay</w:t>
      </w:r>
      <w:r w:rsidR="002B59AE" w:rsidRPr="002B59AE">
        <w:rPr>
          <w:rFonts w:ascii="Arial" w:hAnsi="Arial" w:cs="Arial"/>
          <w:b/>
        </w:rPr>
        <w:t xml:space="preserve"> Ma’am</w:t>
      </w:r>
      <w:r w:rsidRPr="002B59AE">
        <w:rPr>
          <w:rFonts w:ascii="Arial" w:hAnsi="Arial" w:cs="Arial"/>
        </w:rPr>
        <w:t>, for providing me an opportunity to do this project work and giving me all support and guidance, which made me complete the project up to very extent.</w:t>
      </w:r>
    </w:p>
    <w:p w:rsidR="00386AFF" w:rsidRPr="002B59AE" w:rsidRDefault="00386AFF" w:rsidP="00386AFF">
      <w:pPr>
        <w:jc w:val="both"/>
        <w:rPr>
          <w:rFonts w:ascii="Arial" w:hAnsi="Arial" w:cs="Arial"/>
        </w:rPr>
      </w:pPr>
    </w:p>
    <w:p w:rsidR="00386AFF" w:rsidRPr="002B59AE" w:rsidRDefault="00386AFF" w:rsidP="00386AFF">
      <w:pPr>
        <w:jc w:val="both"/>
        <w:rPr>
          <w:rFonts w:ascii="Arial" w:hAnsi="Arial" w:cs="Arial"/>
        </w:rPr>
      </w:pPr>
      <w:r w:rsidRPr="002B59AE">
        <w:rPr>
          <w:rFonts w:ascii="Arial" w:hAnsi="Arial" w:cs="Arial"/>
        </w:rPr>
        <w:t xml:space="preserve">I am also thankful to </w:t>
      </w:r>
      <w:r w:rsidR="00C4109C" w:rsidRPr="002B59AE">
        <w:rPr>
          <w:rFonts w:ascii="Arial" w:hAnsi="Arial" w:cs="Arial"/>
          <w:b/>
        </w:rPr>
        <w:t>Mrs. Mamta Garg</w:t>
      </w:r>
      <w:r w:rsidR="002B59AE" w:rsidRPr="002B59AE">
        <w:rPr>
          <w:rFonts w:ascii="Arial" w:hAnsi="Arial" w:cs="Arial"/>
          <w:b/>
        </w:rPr>
        <w:t xml:space="preserve"> Ma’am</w:t>
      </w:r>
      <w:r w:rsidR="00C4109C" w:rsidRPr="002B59AE">
        <w:rPr>
          <w:rFonts w:ascii="Arial" w:hAnsi="Arial" w:cs="Arial"/>
          <w:color w:val="00B050"/>
        </w:rPr>
        <w:t xml:space="preserve"> </w:t>
      </w:r>
      <w:r w:rsidRPr="002B59AE">
        <w:rPr>
          <w:rFonts w:ascii="Arial" w:hAnsi="Arial" w:cs="Arial"/>
        </w:rPr>
        <w:t>HoD of Computer Science and Engineering Department, Jodhpur Institute of Engineering and Technology, for his/her constant encouragement, valuable suggestions and moral support and blessings.</w:t>
      </w:r>
    </w:p>
    <w:p w:rsidR="00386AFF" w:rsidRPr="002B59AE" w:rsidRDefault="00386AFF" w:rsidP="00386AFF">
      <w:pPr>
        <w:jc w:val="both"/>
        <w:rPr>
          <w:rFonts w:ascii="Arial" w:hAnsi="Arial" w:cs="Arial"/>
        </w:rPr>
      </w:pPr>
    </w:p>
    <w:p w:rsidR="00386AFF" w:rsidRPr="002B59AE" w:rsidRDefault="00386AFF" w:rsidP="00386AFF">
      <w:pPr>
        <w:jc w:val="both"/>
        <w:rPr>
          <w:rFonts w:ascii="Arial" w:hAnsi="Arial" w:cs="Arial"/>
        </w:rPr>
      </w:pPr>
      <w:r w:rsidRPr="002B59AE">
        <w:rPr>
          <w:rFonts w:ascii="Arial" w:hAnsi="Arial" w:cs="Arial"/>
        </w:rPr>
        <w:t xml:space="preserve">Although it is not possible to name individually, I shall ever remain indebted to the faculty members of Jodhpur Institute of Engineering and Technology, for their persistent support and cooperation extended during his work. </w:t>
      </w:r>
    </w:p>
    <w:p w:rsidR="00386AFF" w:rsidRPr="002B59AE" w:rsidRDefault="00386AFF" w:rsidP="00386AFF">
      <w:pPr>
        <w:jc w:val="both"/>
        <w:rPr>
          <w:rFonts w:ascii="Arial" w:hAnsi="Arial" w:cs="Arial"/>
        </w:rPr>
      </w:pPr>
    </w:p>
    <w:p w:rsidR="00386AFF" w:rsidRPr="002B59AE" w:rsidRDefault="00386AFF" w:rsidP="00386AFF">
      <w:pPr>
        <w:jc w:val="both"/>
        <w:rPr>
          <w:rFonts w:ascii="Arial" w:hAnsi="Arial" w:cs="Arial"/>
        </w:rPr>
      </w:pPr>
      <w:r w:rsidRPr="002B59AE">
        <w:rPr>
          <w:rFonts w:ascii="Arial" w:hAnsi="Arial" w:cs="Arial"/>
        </w:rPr>
        <w:t xml:space="preserve">This acknowledgement will remain incomplete if I fail to express our deep sense of obligation to my parents and God for their consistent blessings and </w:t>
      </w:r>
    </w:p>
    <w:p w:rsidR="00DF59DA" w:rsidRPr="002B59AE" w:rsidRDefault="00386AFF" w:rsidP="00386AFF">
      <w:pPr>
        <w:jc w:val="both"/>
        <w:rPr>
          <w:rFonts w:ascii="Arial" w:hAnsi="Arial" w:cs="Arial"/>
        </w:rPr>
      </w:pPr>
      <w:r w:rsidRPr="002B59AE">
        <w:rPr>
          <w:rFonts w:ascii="Arial" w:hAnsi="Arial" w:cs="Arial"/>
        </w:rPr>
        <w:t>encouragement.</w:t>
      </w:r>
    </w:p>
    <w:p w:rsidR="00DF59DA" w:rsidRDefault="00DF59DA" w:rsidP="00386AFF">
      <w:pPr>
        <w:jc w:val="both"/>
        <w:rPr>
          <w:rFonts w:ascii="Arial" w:hAnsi="Arial" w:cs="Arial"/>
        </w:rPr>
      </w:pPr>
    </w:p>
    <w:p w:rsidR="00DF59DA" w:rsidRDefault="00DF59DA">
      <w:pPr>
        <w:rPr>
          <w:rFonts w:ascii="Arial" w:hAnsi="Arial" w:cs="Arial"/>
        </w:rPr>
      </w:pPr>
    </w:p>
    <w:p w:rsidR="00DF59DA" w:rsidRDefault="00DF59DA">
      <w:pPr>
        <w:rPr>
          <w:rFonts w:ascii="Arial" w:hAnsi="Arial" w:cs="Arial"/>
        </w:rPr>
      </w:pPr>
    </w:p>
    <w:p w:rsidR="00DF59DA" w:rsidRDefault="00DF59DA">
      <w:pPr>
        <w:rPr>
          <w:rFonts w:ascii="Arial" w:hAnsi="Arial" w:cs="Arial"/>
        </w:rPr>
      </w:pPr>
    </w:p>
    <w:p w:rsidR="00DF59DA" w:rsidRDefault="00DF59DA">
      <w:pPr>
        <w:rPr>
          <w:rFonts w:ascii="Arial" w:hAnsi="Arial" w:cs="Arial"/>
        </w:rPr>
      </w:pPr>
    </w:p>
    <w:p w:rsidR="00DF59DA" w:rsidRDefault="00DF59DA">
      <w:bookmarkStart w:id="1" w:name="__RefHeading__5_1960709235"/>
      <w:bookmarkEnd w:id="1"/>
    </w:p>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Pr>
        <w:pStyle w:val="Heading1"/>
        <w:pBdr>
          <w:bottom w:val="single" w:sz="8" w:space="1" w:color="000000"/>
        </w:pBdr>
        <w:sectPr w:rsidR="00DF59DA" w:rsidSect="003B5907">
          <w:pgSz w:w="12240" w:h="15840"/>
          <w:pgMar w:top="72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2" w:name="__RefHeading__9_1960709235"/>
      <w:bookmarkEnd w:id="2"/>
      <w:r>
        <w:t>Table of Contents</w:t>
      </w:r>
    </w:p>
    <w:p w:rsidR="00DF59DA" w:rsidRDefault="009E6B55">
      <w:pPr>
        <w:pStyle w:val="TOC1"/>
        <w:tabs>
          <w:tab w:val="right" w:leader="dot" w:pos="8640"/>
        </w:tabs>
      </w:pPr>
      <w:r>
        <w:fldChar w:fldCharType="begin"/>
      </w:r>
      <w:r w:rsidR="00DF59DA">
        <w:instrText xml:space="preserve"> TOC </w:instrText>
      </w:r>
      <w:r>
        <w:fldChar w:fldCharType="separate"/>
      </w:r>
      <w:r w:rsidR="00DF59DA">
        <w:t xml:space="preserve"> Acknowledgment</w:t>
      </w:r>
      <w:r w:rsidR="00DF59DA">
        <w:tab/>
      </w:r>
    </w:p>
    <w:p w:rsidR="00DF59DA" w:rsidRDefault="00AF6B9B">
      <w:pPr>
        <w:pStyle w:val="TOC1"/>
        <w:tabs>
          <w:tab w:val="right" w:leader="dot" w:pos="8640"/>
        </w:tabs>
      </w:pPr>
      <w:r>
        <w:t xml:space="preserve"> Table o</w:t>
      </w:r>
      <w:r w:rsidR="00AB106C">
        <w:t>f Contents</w:t>
      </w:r>
      <w:r w:rsidR="00AB106C">
        <w:tab/>
      </w:r>
    </w:p>
    <w:p w:rsidR="00AF6B9B" w:rsidRDefault="00AB106C">
      <w:pPr>
        <w:pStyle w:val="TOC1"/>
        <w:tabs>
          <w:tab w:val="right" w:leader="dot" w:pos="8640"/>
        </w:tabs>
      </w:pPr>
      <w:r>
        <w:t>1. Introduction</w:t>
      </w:r>
      <w:r>
        <w:tab/>
        <w:t>1</w:t>
      </w:r>
    </w:p>
    <w:p w:rsidR="00DF59DA" w:rsidRDefault="00AB106C">
      <w:pPr>
        <w:pStyle w:val="TOC1"/>
        <w:tabs>
          <w:tab w:val="right" w:leader="dot" w:pos="8640"/>
        </w:tabs>
      </w:pPr>
      <w:r>
        <w:t>2. Technology used in Project</w:t>
      </w:r>
      <w:r>
        <w:tab/>
        <w:t>2</w:t>
      </w:r>
    </w:p>
    <w:p w:rsidR="00DF59DA" w:rsidRDefault="00AB106C">
      <w:pPr>
        <w:pStyle w:val="TOC1"/>
        <w:tabs>
          <w:tab w:val="right" w:leader="dot" w:pos="8640"/>
        </w:tabs>
      </w:pPr>
      <w:r>
        <w:t>3.  Details of Project</w:t>
      </w:r>
      <w:r>
        <w:tab/>
      </w:r>
    </w:p>
    <w:p w:rsidR="00DF59DA" w:rsidRDefault="00AB106C">
      <w:pPr>
        <w:pStyle w:val="TOC2"/>
        <w:tabs>
          <w:tab w:val="right" w:leader="dot" w:pos="8640"/>
        </w:tabs>
      </w:pPr>
      <w:r>
        <w:t>3</w:t>
      </w:r>
      <w:r w:rsidR="00DF59DA">
        <w:t>.1</w:t>
      </w:r>
      <w:r w:rsidRPr="00AB106C">
        <w:t xml:space="preserve"> </w:t>
      </w:r>
      <w:r>
        <w:t>Functions/Modules Details</w:t>
      </w:r>
      <w:r w:rsidR="00DF59DA">
        <w:tab/>
      </w:r>
    </w:p>
    <w:p w:rsidR="00DF59DA" w:rsidRDefault="00AB106C">
      <w:pPr>
        <w:pStyle w:val="TOC2"/>
        <w:tabs>
          <w:tab w:val="right" w:leader="dot" w:pos="8640"/>
        </w:tabs>
      </w:pPr>
      <w:r>
        <w:t>3</w:t>
      </w:r>
      <w:r w:rsidR="00A37875">
        <w:t>.2</w:t>
      </w:r>
      <w:r>
        <w:t xml:space="preserve"> Flow Chart</w:t>
      </w:r>
      <w:r>
        <w:tab/>
      </w:r>
    </w:p>
    <w:p w:rsidR="00DF59DA" w:rsidRDefault="00AB106C">
      <w:pPr>
        <w:pStyle w:val="TOC2"/>
        <w:tabs>
          <w:tab w:val="right" w:leader="dot" w:pos="8640"/>
        </w:tabs>
      </w:pPr>
      <w:r>
        <w:t>3.3 Project Code</w:t>
      </w:r>
      <w:r>
        <w:tab/>
      </w:r>
    </w:p>
    <w:p w:rsidR="00DF59DA" w:rsidRDefault="00AB106C">
      <w:pPr>
        <w:pStyle w:val="TOC2"/>
        <w:tabs>
          <w:tab w:val="right" w:leader="dot" w:pos="8640"/>
        </w:tabs>
      </w:pPr>
      <w:r>
        <w:t>3</w:t>
      </w:r>
      <w:r w:rsidR="00DF59DA">
        <w:t>.4</w:t>
      </w:r>
      <w:r>
        <w:t xml:space="preserve"> Project Screenshots </w:t>
      </w:r>
      <w:r>
        <w:tab/>
      </w:r>
    </w:p>
    <w:p w:rsidR="00DF59DA" w:rsidRDefault="00AB106C">
      <w:pPr>
        <w:pStyle w:val="TOC1"/>
        <w:tabs>
          <w:tab w:val="right" w:leader="dot" w:pos="8640"/>
        </w:tabs>
      </w:pPr>
      <w:r>
        <w:t>4.</w:t>
      </w:r>
      <w:r w:rsidR="00DF59DA">
        <w:t>Applications</w:t>
      </w:r>
      <w:r w:rsidR="00DF59DA">
        <w:tab/>
      </w:r>
    </w:p>
    <w:p w:rsidR="00DF59DA" w:rsidRDefault="00AB106C">
      <w:pPr>
        <w:pStyle w:val="TOC1"/>
        <w:tabs>
          <w:tab w:val="right" w:leader="dot" w:pos="8640"/>
        </w:tabs>
      </w:pPr>
      <w:r>
        <w:t>5</w:t>
      </w:r>
      <w:r w:rsidR="00DF59DA">
        <w:t xml:space="preserve">. </w:t>
      </w:r>
      <w:r>
        <w:t xml:space="preserve">conclusion and </w:t>
      </w:r>
      <w:r w:rsidR="00DF59DA">
        <w:t>Future Work</w:t>
      </w:r>
      <w:r>
        <w:tab/>
      </w:r>
    </w:p>
    <w:p w:rsidR="00AF6B9B" w:rsidRDefault="00AB106C">
      <w:pPr>
        <w:pStyle w:val="TOC1"/>
        <w:tabs>
          <w:tab w:val="right" w:leader="dot" w:pos="8640"/>
        </w:tabs>
      </w:pPr>
      <w:r>
        <w:t>6. References</w:t>
      </w:r>
      <w:r>
        <w:tab/>
      </w:r>
      <w:r w:rsidR="00AF6B9B">
        <w:t xml:space="preserve"> </w:t>
      </w:r>
    </w:p>
    <w:p w:rsidR="00AF6B9B" w:rsidRDefault="00AF6B9B">
      <w:pPr>
        <w:pStyle w:val="TOC1"/>
        <w:tabs>
          <w:tab w:val="right" w:leader="dot" w:pos="8640"/>
        </w:tabs>
      </w:pPr>
    </w:p>
    <w:p w:rsidR="00AF6B9B" w:rsidRDefault="00AF6B9B">
      <w:pPr>
        <w:pStyle w:val="TOC1"/>
        <w:tabs>
          <w:tab w:val="right" w:leader="dot" w:pos="8640"/>
        </w:tabs>
      </w:pPr>
    </w:p>
    <w:p w:rsidR="00DF59DA" w:rsidRDefault="009E6B55">
      <w:pPr>
        <w:pStyle w:val="TOC1"/>
        <w:tabs>
          <w:tab w:val="right" w:leader="dot" w:pos="8640"/>
        </w:tabs>
        <w:sectPr w:rsidR="00DF59DA" w:rsidSect="003B5907">
          <w:type w:val="continuous"/>
          <w:pgSz w:w="12240" w:h="15840"/>
          <w:pgMar w:top="72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fldChar w:fldCharType="end"/>
      </w:r>
    </w:p>
    <w:p w:rsidR="00DF59DA" w:rsidRDefault="00DF59DA">
      <w:pPr>
        <w:tabs>
          <w:tab w:val="right" w:leader="dot" w:pos="8640"/>
          <w:tab w:val="right" w:leader="hyphen" w:pos="9360"/>
        </w:tabs>
        <w:jc w:val="center"/>
        <w:rPr>
          <w:rFonts w:ascii="Arial" w:hAnsi="Arial" w:cs="Arial"/>
          <w:b/>
          <w:caps/>
          <w:sz w:val="32"/>
          <w:szCs w:val="20"/>
        </w:rPr>
      </w:pPr>
    </w:p>
    <w:p w:rsidR="00DF59DA" w:rsidRDefault="00DF59DA">
      <w:pPr>
        <w:jc w:val="center"/>
        <w:rPr>
          <w:rFonts w:ascii="Arial" w:hAnsi="Arial" w:cs="Arial"/>
          <w:b/>
          <w:caps/>
          <w:sz w:val="32"/>
          <w:szCs w:val="20"/>
        </w:rPr>
      </w:pPr>
    </w:p>
    <w:p w:rsidR="00DF59DA" w:rsidRDefault="00DF59DA">
      <w:pPr>
        <w:jc w:val="center"/>
        <w:rPr>
          <w:rFonts w:ascii="Arial" w:hAnsi="Arial" w:cs="Arial"/>
          <w:b/>
          <w:caps/>
          <w:sz w:val="32"/>
          <w:szCs w:val="20"/>
        </w:rPr>
      </w:pPr>
    </w:p>
    <w:p w:rsidR="00DF59DA" w:rsidRDefault="00DF59DA">
      <w:pPr>
        <w:jc w:val="center"/>
        <w:rPr>
          <w:rFonts w:ascii="Arial" w:hAnsi="Arial" w:cs="Arial"/>
          <w:b/>
          <w:caps/>
          <w:sz w:val="32"/>
          <w:szCs w:val="20"/>
        </w:rPr>
      </w:pPr>
    </w:p>
    <w:p w:rsidR="00AB106C" w:rsidRDefault="00AB106C">
      <w:pPr>
        <w:jc w:val="center"/>
        <w:rPr>
          <w:rFonts w:ascii="Arial" w:hAnsi="Arial" w:cs="Arial"/>
          <w:b/>
          <w:caps/>
          <w:sz w:val="32"/>
          <w:szCs w:val="20"/>
        </w:rPr>
      </w:pPr>
    </w:p>
    <w:p w:rsidR="00AB106C" w:rsidRDefault="00AB106C">
      <w:pPr>
        <w:jc w:val="center"/>
        <w:rPr>
          <w:rFonts w:ascii="Arial" w:hAnsi="Arial" w:cs="Arial"/>
          <w:b/>
          <w:caps/>
          <w:sz w:val="32"/>
          <w:szCs w:val="20"/>
        </w:rPr>
      </w:pPr>
    </w:p>
    <w:p w:rsidR="00AB106C" w:rsidRDefault="00AB106C">
      <w:pPr>
        <w:jc w:val="center"/>
        <w:rPr>
          <w:rFonts w:ascii="Arial" w:hAnsi="Arial" w:cs="Arial"/>
          <w:b/>
          <w:caps/>
          <w:sz w:val="32"/>
          <w:szCs w:val="20"/>
        </w:rPr>
      </w:pPr>
    </w:p>
    <w:p w:rsidR="00AB106C" w:rsidRDefault="00AB106C">
      <w:pPr>
        <w:jc w:val="center"/>
        <w:rPr>
          <w:rFonts w:ascii="Arial" w:hAnsi="Arial" w:cs="Arial"/>
          <w:b/>
          <w:caps/>
          <w:sz w:val="32"/>
          <w:szCs w:val="20"/>
        </w:rPr>
      </w:pPr>
    </w:p>
    <w:p w:rsidR="00AB106C" w:rsidRDefault="00AB106C">
      <w:pPr>
        <w:jc w:val="center"/>
        <w:rPr>
          <w:rFonts w:ascii="Arial" w:hAnsi="Arial" w:cs="Arial"/>
          <w:b/>
          <w:caps/>
          <w:sz w:val="32"/>
          <w:szCs w:val="20"/>
        </w:rPr>
      </w:pPr>
    </w:p>
    <w:p w:rsidR="00AB106C" w:rsidRDefault="00AB106C">
      <w:pPr>
        <w:jc w:val="center"/>
        <w:rPr>
          <w:rFonts w:ascii="Arial" w:hAnsi="Arial" w:cs="Arial"/>
          <w:b/>
          <w:caps/>
          <w:sz w:val="32"/>
          <w:szCs w:val="20"/>
        </w:rPr>
      </w:pPr>
    </w:p>
    <w:p w:rsidR="00DF59DA" w:rsidRDefault="00AB106C" w:rsidP="00AB106C">
      <w:pPr>
        <w:pStyle w:val="Heading1"/>
        <w:tabs>
          <w:tab w:val="clear" w:pos="0"/>
        </w:tabs>
      </w:pPr>
      <w:bookmarkStart w:id="3" w:name="__RefHeading__11_1960709235"/>
      <w:bookmarkEnd w:id="3"/>
      <w:r>
        <w:t xml:space="preserve">1. </w:t>
      </w:r>
      <w:r w:rsidR="00DF59DA">
        <w:t>Introduction</w:t>
      </w:r>
    </w:p>
    <w:p w:rsidR="00DF59DA" w:rsidRDefault="00DF59DA">
      <w:pPr>
        <w:jc w:val="both"/>
        <w:rPr>
          <w:rFonts w:ascii="Arial" w:hAnsi="Arial" w:cs="Arial"/>
          <w:sz w:val="22"/>
        </w:rPr>
      </w:pPr>
      <w:r>
        <w:rPr>
          <w:rFonts w:ascii="Arial" w:hAnsi="Arial" w:cs="Arial"/>
          <w:sz w:val="22"/>
        </w:rPr>
        <w:t xml:space="preserve">. </w:t>
      </w:r>
    </w:p>
    <w:p w:rsidR="00DF59DA" w:rsidRDefault="00DF59DA">
      <w:pPr>
        <w:jc w:val="both"/>
        <w:rPr>
          <w:rFonts w:ascii="Arial" w:hAnsi="Arial" w:cs="Arial"/>
          <w:sz w:val="22"/>
        </w:rPr>
      </w:pPr>
    </w:p>
    <w:p w:rsidR="00DF59DA" w:rsidRPr="004757E9" w:rsidRDefault="00B0757F" w:rsidP="00B0757F">
      <w:pPr>
        <w:shd w:val="clear" w:color="auto" w:fill="FFFFFF"/>
        <w:rPr>
          <w:rFonts w:ascii="Arial" w:hAnsi="Arial" w:cs="Arial"/>
          <w:color w:val="000000"/>
          <w:lang w:eastAsia="en-IN"/>
        </w:rPr>
      </w:pPr>
      <w:r w:rsidRPr="004757E9">
        <w:rPr>
          <w:rFonts w:ascii="Arial" w:hAnsi="Arial" w:cs="Arial"/>
          <w:color w:val="000000"/>
          <w:lang w:eastAsia="en-IN"/>
        </w:rPr>
        <w:t xml:space="preserve">The ‘MCQ Quiz Application’ project is developed to overcome the time consuming problem of manual system. Apart from that in current system, checking the answer sheets after taking test, waste the examiners time, so this application will check the correct answer and save the examiner time and carry the examination in </w:t>
      </w:r>
      <w:r w:rsidRPr="004757E9">
        <w:rPr>
          <w:rFonts w:ascii="Arial" w:hAnsi="Arial" w:cs="Arial"/>
          <w:color w:val="000000"/>
          <w:spacing w:val="1"/>
          <w:lang w:eastAsia="en-IN"/>
        </w:rPr>
        <w:t>an</w:t>
      </w:r>
      <w:r w:rsidRPr="004757E9">
        <w:rPr>
          <w:rFonts w:ascii="Arial" w:hAnsi="Arial" w:cs="Arial"/>
          <w:color w:val="000000"/>
          <w:lang w:eastAsia="en-IN"/>
        </w:rPr>
        <w:t xml:space="preserve"> effective manner. The users which are use this system don’t need to high computing knowledge and  also system will  inform them  while entering invalid data.</w:t>
      </w:r>
    </w:p>
    <w:p w:rsidR="00B0757F" w:rsidRPr="004757E9" w:rsidRDefault="00B0757F" w:rsidP="00B0757F">
      <w:pPr>
        <w:shd w:val="clear" w:color="auto" w:fill="FFFFFF"/>
        <w:rPr>
          <w:rFonts w:ascii="Arial" w:hAnsi="Arial" w:cs="Arial"/>
          <w:color w:val="000000"/>
          <w:lang w:eastAsia="en-IN"/>
        </w:rPr>
      </w:pPr>
    </w:p>
    <w:p w:rsidR="00B0757F" w:rsidRPr="004757E9" w:rsidRDefault="00B0757F" w:rsidP="00B0757F">
      <w:pPr>
        <w:shd w:val="clear" w:color="auto" w:fill="FFFFFF"/>
        <w:rPr>
          <w:rFonts w:ascii="Arial" w:hAnsi="Arial" w:cs="Arial"/>
          <w:color w:val="000000"/>
          <w:lang w:eastAsia="en-IN"/>
        </w:rPr>
      </w:pPr>
      <w:r w:rsidRPr="004757E9">
        <w:rPr>
          <w:rFonts w:ascii="Arial" w:hAnsi="Arial" w:cs="Arial"/>
          <w:color w:val="000000"/>
          <w:lang w:eastAsia="en-IN"/>
        </w:rPr>
        <w:t>The aim of this project is to computerized the existing manual system and help the examiners to save their valuable time and important data. Apart from this, data which are exist in this system, will exist for long period of time and will be easy accessible. This project helps the examiners to manage their services in a good way and provide a better service to their users.</w:t>
      </w:r>
    </w:p>
    <w:p w:rsidR="00B0757F" w:rsidRPr="004757E9" w:rsidRDefault="00B0757F" w:rsidP="00B0757F">
      <w:pPr>
        <w:shd w:val="clear" w:color="auto" w:fill="FFFFFF"/>
        <w:rPr>
          <w:rFonts w:ascii="Arial" w:hAnsi="Arial" w:cs="Arial"/>
          <w:color w:val="000000"/>
          <w:lang w:eastAsia="en-IN"/>
        </w:rPr>
      </w:pPr>
    </w:p>
    <w:p w:rsidR="00B0757F" w:rsidRPr="004757E9" w:rsidRDefault="00B0757F" w:rsidP="00B0757F">
      <w:pPr>
        <w:shd w:val="clear" w:color="auto" w:fill="FFFFFF"/>
        <w:rPr>
          <w:rFonts w:ascii="Arial" w:hAnsi="Arial" w:cs="Arial"/>
          <w:color w:val="000000"/>
          <w:lang w:eastAsia="en-IN"/>
        </w:rPr>
      </w:pPr>
      <w:r w:rsidRPr="004757E9">
        <w:rPr>
          <w:rFonts w:ascii="Arial" w:hAnsi="Arial" w:cs="Arial"/>
          <w:color w:val="000000"/>
          <w:lang w:eastAsia="en-IN"/>
        </w:rPr>
        <w:t>The objective of this project is to manage the details of students, examinations, marks, courses and  papers  in  a  good  manner.  The  performance  of  the  application  will  be  fully  control  by administrator  and administrator can  guaranty any  one  to  access.  The  project  will  reduce  the manual process in managing examinations and all issues regarding that.</w:t>
      </w: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4757E9" w:rsidRDefault="004757E9">
      <w:pPr>
        <w:jc w:val="both"/>
        <w:rPr>
          <w:rFonts w:ascii="Arial" w:hAnsi="Arial" w:cs="Arial"/>
          <w:sz w:val="22"/>
        </w:rPr>
      </w:pPr>
    </w:p>
    <w:p w:rsidR="004757E9" w:rsidRDefault="004757E9">
      <w:pPr>
        <w:jc w:val="both"/>
        <w:rPr>
          <w:rFonts w:ascii="Arial" w:hAnsi="Arial" w:cs="Arial"/>
          <w:sz w:val="22"/>
        </w:rPr>
      </w:pPr>
    </w:p>
    <w:p w:rsidR="004757E9" w:rsidRDefault="004757E9">
      <w:pPr>
        <w:jc w:val="both"/>
        <w:rPr>
          <w:rFonts w:ascii="Arial" w:hAnsi="Arial" w:cs="Arial"/>
          <w:sz w:val="22"/>
        </w:rPr>
      </w:pPr>
    </w:p>
    <w:p w:rsidR="004757E9" w:rsidRDefault="004757E9">
      <w:pPr>
        <w:jc w:val="both"/>
        <w:rPr>
          <w:rFonts w:ascii="Arial" w:hAnsi="Arial" w:cs="Arial"/>
          <w:sz w:val="22"/>
        </w:rPr>
      </w:pPr>
    </w:p>
    <w:p w:rsidR="004757E9" w:rsidRDefault="004757E9">
      <w:pPr>
        <w:jc w:val="both"/>
        <w:rPr>
          <w:rFonts w:ascii="Arial" w:hAnsi="Arial" w:cs="Arial"/>
          <w:sz w:val="22"/>
        </w:rPr>
      </w:pPr>
    </w:p>
    <w:p w:rsidR="004757E9" w:rsidRDefault="004757E9">
      <w:pPr>
        <w:jc w:val="both"/>
        <w:rPr>
          <w:rFonts w:ascii="Arial" w:hAnsi="Arial" w:cs="Arial"/>
          <w:sz w:val="22"/>
        </w:rPr>
      </w:pPr>
    </w:p>
    <w:p w:rsidR="004757E9" w:rsidRDefault="004757E9">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F59DA">
      <w:pPr>
        <w:jc w:val="both"/>
        <w:rPr>
          <w:rFonts w:ascii="Arial" w:hAnsi="Arial" w:cs="Arial"/>
          <w:sz w:val="22"/>
        </w:rPr>
      </w:pPr>
    </w:p>
    <w:p w:rsidR="00DF59DA" w:rsidRDefault="00D0100B" w:rsidP="00D0100B">
      <w:pPr>
        <w:pStyle w:val="Heading1"/>
        <w:tabs>
          <w:tab w:val="clear" w:pos="0"/>
        </w:tabs>
        <w:jc w:val="left"/>
      </w:pPr>
      <w:bookmarkStart w:id="4" w:name="__RefHeading__21_1960709235"/>
      <w:bookmarkEnd w:id="4"/>
      <w:r>
        <w:rPr>
          <w:rFonts w:eastAsia="Times New Roman"/>
          <w:b w:val="0"/>
          <w:kern w:val="0"/>
          <w:sz w:val="22"/>
          <w:szCs w:val="24"/>
        </w:rPr>
        <w:lastRenderedPageBreak/>
        <w:t xml:space="preserve">                         </w:t>
      </w:r>
      <w:r w:rsidR="00AF6B9B">
        <w:rPr>
          <w:lang w:val="en-GB"/>
        </w:rPr>
        <w:t xml:space="preserve">2. </w:t>
      </w:r>
      <w:r w:rsidR="00DF59DA">
        <w:t>Technology used in Project</w:t>
      </w:r>
    </w:p>
    <w:p w:rsidR="00D0100B" w:rsidRDefault="00D0100B" w:rsidP="00D0100B">
      <w:pPr>
        <w:ind w:firstLine="720"/>
        <w:outlineLvl w:val="0"/>
        <w:rPr>
          <w:rFonts w:ascii="Heebo" w:hAnsi="Heebo" w:cs="Heebo"/>
          <w:b/>
          <w:bCs/>
          <w:color w:val="303030"/>
          <w:kern w:val="36"/>
          <w:sz w:val="42"/>
          <w:szCs w:val="42"/>
          <w:lang w:eastAsia="en-IN"/>
        </w:rPr>
      </w:pPr>
      <w:r w:rsidRPr="003532FD">
        <w:rPr>
          <w:rFonts w:ascii="Heebo" w:hAnsi="Heebo" w:cs="Heebo" w:hint="cs"/>
          <w:b/>
          <w:bCs/>
          <w:color w:val="303030"/>
          <w:kern w:val="36"/>
          <w:sz w:val="42"/>
          <w:szCs w:val="42"/>
          <w:lang w:eastAsia="en-IN"/>
        </w:rPr>
        <w:t>Python - GUI Programming (Tkinter)</w:t>
      </w:r>
    </w:p>
    <w:p w:rsidR="00166F73" w:rsidRDefault="00166F73" w:rsidP="00D0100B">
      <w:pPr>
        <w:tabs>
          <w:tab w:val="left" w:pos="30"/>
        </w:tabs>
        <w:ind w:left="45"/>
        <w:rPr>
          <w:rFonts w:ascii="Nunito" w:hAnsi="Nunito"/>
          <w:color w:val="000000"/>
        </w:rPr>
      </w:pPr>
    </w:p>
    <w:p w:rsidR="00DF59DA" w:rsidRDefault="00D0100B" w:rsidP="00D0100B">
      <w:pPr>
        <w:tabs>
          <w:tab w:val="left" w:pos="30"/>
        </w:tabs>
        <w:ind w:left="45"/>
        <w:rPr>
          <w:rFonts w:ascii="Arial" w:hAnsi="Arial" w:cs="Arial"/>
          <w:sz w:val="22"/>
        </w:rPr>
      </w:pPr>
      <w:r>
        <w:rPr>
          <w:rFonts w:ascii="Nunito" w:hAnsi="Nunito"/>
          <w:color w:val="000000"/>
        </w:rPr>
        <w:t>Tkinter is the standard GUI library for Python. Python when combined with Tkinter provides a fast and easy way to create GUI applications. Tkinter provides a powerful object-oriented interface to the Tk GUI toolkit.</w:t>
      </w:r>
    </w:p>
    <w:p w:rsidR="00DF59DA" w:rsidRDefault="00DF59DA">
      <w:pPr>
        <w:tabs>
          <w:tab w:val="left" w:pos="30"/>
        </w:tabs>
        <w:ind w:left="45"/>
        <w:rPr>
          <w:rFonts w:ascii="Arial" w:hAnsi="Arial" w:cs="Arial"/>
          <w:sz w:val="22"/>
        </w:rPr>
      </w:pPr>
    </w:p>
    <w:p w:rsidR="00166F73" w:rsidRDefault="00166F73" w:rsidP="00166F73">
      <w:pPr>
        <w:pStyle w:val="NormalWeb"/>
        <w:spacing w:before="120" w:beforeAutospacing="0" w:after="144" w:afterAutospacing="0"/>
        <w:jc w:val="both"/>
        <w:rPr>
          <w:rFonts w:ascii="Nunito" w:hAnsi="Nunito"/>
          <w:color w:val="000000"/>
        </w:rPr>
      </w:pPr>
      <w:r>
        <w:rPr>
          <w:rFonts w:ascii="Nunito" w:hAnsi="Nunito"/>
          <w:color w:val="000000"/>
        </w:rPr>
        <w:t xml:space="preserve">Creating a GUI application using Tkinter is an easy task. All you need to do is perform the following steps </w:t>
      </w:r>
      <w:r>
        <w:rPr>
          <w:rFonts w:ascii="Arial" w:hAnsi="Arial" w:cs="Arial"/>
          <w:color w:val="000000"/>
        </w:rPr>
        <w:t>−</w:t>
      </w:r>
    </w:p>
    <w:p w:rsidR="00166F73" w:rsidRDefault="00166F73" w:rsidP="00166F73">
      <w:pPr>
        <w:pStyle w:val="NormalWeb"/>
        <w:spacing w:before="0" w:beforeAutospacing="0" w:after="0" w:afterAutospacing="0"/>
        <w:jc w:val="both"/>
        <w:rPr>
          <w:rFonts w:ascii="Nunito" w:hAnsi="Nunito"/>
          <w:color w:val="000000"/>
        </w:rPr>
      </w:pPr>
      <w:r>
        <w:rPr>
          <w:rFonts w:ascii="Nunito" w:hAnsi="Nunito"/>
          <w:color w:val="000000"/>
        </w:rPr>
        <w:t xml:space="preserve">      1)   Import the </w:t>
      </w:r>
      <w:r>
        <w:rPr>
          <w:rFonts w:ascii="Nunito" w:hAnsi="Nunito"/>
          <w:i/>
          <w:iCs/>
          <w:color w:val="000000"/>
        </w:rPr>
        <w:t>Tkinter</w:t>
      </w:r>
      <w:r>
        <w:rPr>
          <w:rFonts w:ascii="Nunito" w:hAnsi="Nunito"/>
          <w:color w:val="000000"/>
        </w:rPr>
        <w:t> module</w:t>
      </w:r>
    </w:p>
    <w:p w:rsidR="00166F73" w:rsidRDefault="00166F73" w:rsidP="00166F73">
      <w:pPr>
        <w:pStyle w:val="NormalWeb"/>
        <w:spacing w:before="0" w:beforeAutospacing="0" w:after="0" w:afterAutospacing="0"/>
        <w:jc w:val="both"/>
        <w:rPr>
          <w:rFonts w:ascii="Nunito" w:hAnsi="Nunito"/>
          <w:color w:val="000000"/>
        </w:rPr>
      </w:pPr>
      <w:r>
        <w:rPr>
          <w:rFonts w:ascii="Nunito" w:hAnsi="Nunito"/>
          <w:color w:val="000000"/>
        </w:rPr>
        <w:t xml:space="preserve">      2)   Create the GUI application main window.       </w:t>
      </w:r>
    </w:p>
    <w:p w:rsidR="00166F73" w:rsidRDefault="00166F73" w:rsidP="00166F73">
      <w:pPr>
        <w:pStyle w:val="NormalWeb"/>
        <w:spacing w:before="0" w:beforeAutospacing="0" w:after="0" w:afterAutospacing="0"/>
        <w:jc w:val="both"/>
        <w:rPr>
          <w:rFonts w:ascii="Nunito" w:hAnsi="Nunito"/>
          <w:color w:val="000000"/>
        </w:rPr>
      </w:pPr>
      <w:r>
        <w:rPr>
          <w:rFonts w:ascii="Nunito" w:hAnsi="Nunito"/>
          <w:color w:val="000000"/>
        </w:rPr>
        <w:t xml:space="preserve">      3)  Add one or more of the above-mentioned widgets to the GUI application.</w:t>
      </w:r>
    </w:p>
    <w:p w:rsidR="00166F73" w:rsidRDefault="00166F73" w:rsidP="00166F73">
      <w:pPr>
        <w:tabs>
          <w:tab w:val="left" w:pos="30"/>
        </w:tabs>
        <w:ind w:left="45"/>
        <w:rPr>
          <w:rFonts w:ascii="Nunito" w:hAnsi="Nunito"/>
          <w:color w:val="000000"/>
        </w:rPr>
      </w:pPr>
      <w:r>
        <w:rPr>
          <w:rFonts w:ascii="Nunito" w:hAnsi="Nunito"/>
          <w:color w:val="000000"/>
        </w:rPr>
        <w:t xml:space="preserve">      4)   Enter the main event loop to take action against each event triggered by the user.</w:t>
      </w:r>
    </w:p>
    <w:p w:rsidR="00C811A3" w:rsidRDefault="00C811A3" w:rsidP="00166F73">
      <w:pPr>
        <w:tabs>
          <w:tab w:val="left" w:pos="30"/>
        </w:tabs>
        <w:ind w:left="45"/>
        <w:rPr>
          <w:rFonts w:ascii="Nunito" w:hAnsi="Nunito"/>
          <w:color w:val="000000"/>
        </w:rPr>
      </w:pPr>
    </w:p>
    <w:p w:rsidR="00C811A3" w:rsidRDefault="00C811A3" w:rsidP="00C811A3">
      <w:pPr>
        <w:pStyle w:val="Heading2"/>
        <w:rPr>
          <w:rFonts w:ascii="Heebo" w:hAnsi="Heebo" w:cs="Heebo"/>
          <w:color w:val="000000"/>
          <w:sz w:val="35"/>
          <w:szCs w:val="35"/>
        </w:rPr>
      </w:pPr>
      <w:r>
        <w:rPr>
          <w:rFonts w:ascii="Heebo" w:hAnsi="Heebo" w:cs="Heebo" w:hint="cs"/>
          <w:bCs/>
          <w:color w:val="000000"/>
          <w:sz w:val="35"/>
          <w:szCs w:val="35"/>
        </w:rPr>
        <w:t>Tkinter Widgets</w:t>
      </w:r>
    </w:p>
    <w:p w:rsidR="00C811A3" w:rsidRDefault="00C811A3" w:rsidP="00C811A3">
      <w:pPr>
        <w:pStyle w:val="NormalWeb"/>
        <w:spacing w:before="120" w:beforeAutospacing="0" w:after="144" w:afterAutospacing="0"/>
        <w:jc w:val="both"/>
        <w:rPr>
          <w:rFonts w:ascii="Nunito" w:hAnsi="Nunito"/>
          <w:color w:val="000000"/>
        </w:rPr>
      </w:pPr>
      <w:r>
        <w:rPr>
          <w:rFonts w:ascii="Nunito" w:hAnsi="Nunito"/>
          <w:color w:val="000000"/>
        </w:rPr>
        <w:t>Tkinter provides various controls, such as buttons, labels and text boxes used in a GUI application. These controls are commonly called widgets.</w:t>
      </w:r>
    </w:p>
    <w:p w:rsidR="00C811A3" w:rsidRDefault="00C811A3" w:rsidP="00C811A3">
      <w:pPr>
        <w:pStyle w:val="NormalWeb"/>
        <w:spacing w:before="120" w:beforeAutospacing="0" w:after="144" w:afterAutospacing="0"/>
        <w:jc w:val="both"/>
        <w:rPr>
          <w:rFonts w:ascii="Nunito" w:hAnsi="Nunito"/>
          <w:color w:val="000000"/>
        </w:rPr>
      </w:pPr>
      <w:r>
        <w:rPr>
          <w:rFonts w:ascii="Nunito" w:hAnsi="Nunito"/>
          <w:color w:val="000000"/>
        </w:rPr>
        <w:t xml:space="preserve">The widgets used in this project are presented below- </w:t>
      </w:r>
    </w:p>
    <w:tbl>
      <w:tblPr>
        <w:tblW w:w="9222" w:type="dxa"/>
        <w:tblCellMar>
          <w:top w:w="15" w:type="dxa"/>
          <w:left w:w="15" w:type="dxa"/>
          <w:bottom w:w="15" w:type="dxa"/>
          <w:right w:w="15" w:type="dxa"/>
        </w:tblCellMar>
        <w:tblLook w:val="04A0" w:firstRow="1" w:lastRow="0" w:firstColumn="1" w:lastColumn="0" w:noHBand="0" w:noVBand="1"/>
      </w:tblPr>
      <w:tblGrid>
        <w:gridCol w:w="867"/>
        <w:gridCol w:w="8355"/>
      </w:tblGrid>
      <w:tr w:rsidR="00C811A3" w:rsidTr="00C811A3">
        <w:trPr>
          <w:trHeight w:val="256"/>
        </w:trPr>
        <w:tc>
          <w:tcPr>
            <w:tcW w:w="0" w:type="auto"/>
            <w:tcBorders>
              <w:top w:val="single" w:sz="6" w:space="0" w:color="DDDDDD"/>
              <w:left w:val="single" w:sz="6" w:space="0" w:color="auto"/>
              <w:bottom w:val="single" w:sz="2" w:space="0" w:color="auto"/>
              <w:right w:val="single" w:sz="6" w:space="0" w:color="auto"/>
            </w:tcBorders>
            <w:shd w:val="clear" w:color="auto" w:fill="EEEEEE"/>
            <w:tcMar>
              <w:top w:w="120" w:type="dxa"/>
              <w:left w:w="120" w:type="dxa"/>
              <w:bottom w:w="120" w:type="dxa"/>
              <w:right w:w="120" w:type="dxa"/>
            </w:tcMar>
            <w:hideMark/>
          </w:tcPr>
          <w:p w:rsidR="00C811A3" w:rsidRDefault="00C811A3" w:rsidP="002F72A8">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auto"/>
              <w:bottom w:val="single" w:sz="2" w:space="0" w:color="auto"/>
              <w:right w:val="single" w:sz="6" w:space="0" w:color="auto"/>
            </w:tcBorders>
            <w:shd w:val="clear" w:color="auto" w:fill="EEEEEE"/>
            <w:tcMar>
              <w:top w:w="120" w:type="dxa"/>
              <w:left w:w="120" w:type="dxa"/>
              <w:bottom w:w="120" w:type="dxa"/>
              <w:right w:w="120" w:type="dxa"/>
            </w:tcMar>
            <w:hideMark/>
          </w:tcPr>
          <w:p w:rsidR="00C811A3" w:rsidRDefault="00C811A3" w:rsidP="002F72A8">
            <w:pPr>
              <w:jc w:val="center"/>
              <w:rPr>
                <w:rFonts w:ascii="Nunito" w:hAnsi="Nunito"/>
                <w:b/>
                <w:bCs/>
                <w:color w:val="212529"/>
                <w:sz w:val="23"/>
                <w:szCs w:val="23"/>
              </w:rPr>
            </w:pPr>
            <w:r>
              <w:rPr>
                <w:rFonts w:ascii="Nunito" w:hAnsi="Nunito"/>
                <w:b/>
                <w:bCs/>
                <w:color w:val="212529"/>
                <w:sz w:val="23"/>
                <w:szCs w:val="23"/>
              </w:rPr>
              <w:t>Operator &amp; Description</w:t>
            </w:r>
          </w:p>
        </w:tc>
      </w:tr>
      <w:tr w:rsidR="00C811A3" w:rsidTr="00C811A3">
        <w:trPr>
          <w:trHeight w:val="256"/>
        </w:trPr>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C811A3" w:rsidP="002F72A8">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5A27D9" w:rsidP="002F72A8">
            <w:pPr>
              <w:rPr>
                <w:rFonts w:ascii="Nunito" w:hAnsi="Nunito"/>
                <w:color w:val="212529"/>
                <w:sz w:val="23"/>
                <w:szCs w:val="23"/>
              </w:rPr>
            </w:pPr>
            <w:hyperlink r:id="rId10" w:history="1">
              <w:r w:rsidR="00C811A3">
                <w:rPr>
                  <w:rStyle w:val="Hyperlink"/>
                  <w:rFonts w:ascii="Nunito" w:hAnsi="Nunito"/>
                  <w:color w:val="313131"/>
                  <w:sz w:val="23"/>
                  <w:szCs w:val="23"/>
                </w:rPr>
                <w:t>Button</w:t>
              </w:r>
            </w:hyperlink>
          </w:p>
          <w:p w:rsidR="00C811A3" w:rsidRDefault="00C811A3" w:rsidP="002F72A8">
            <w:pPr>
              <w:pStyle w:val="NormalWeb"/>
              <w:spacing w:before="120" w:beforeAutospacing="0" w:after="144" w:afterAutospacing="0"/>
              <w:jc w:val="both"/>
              <w:rPr>
                <w:rFonts w:ascii="Nunito" w:hAnsi="Nunito"/>
                <w:color w:val="000000"/>
              </w:rPr>
            </w:pPr>
            <w:r>
              <w:rPr>
                <w:rFonts w:ascii="Nunito" w:hAnsi="Nunito"/>
                <w:color w:val="000000"/>
              </w:rPr>
              <w:t>The Button widget is used to display buttons in your application.</w:t>
            </w:r>
          </w:p>
        </w:tc>
      </w:tr>
      <w:tr w:rsidR="00C811A3" w:rsidTr="00C811A3">
        <w:trPr>
          <w:trHeight w:val="256"/>
        </w:trPr>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C811A3" w:rsidP="002F72A8">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5A27D9" w:rsidP="002F72A8">
            <w:pPr>
              <w:rPr>
                <w:rFonts w:ascii="Nunito" w:hAnsi="Nunito"/>
                <w:color w:val="212529"/>
                <w:sz w:val="23"/>
                <w:szCs w:val="23"/>
              </w:rPr>
            </w:pPr>
            <w:hyperlink r:id="rId11" w:history="1">
              <w:r w:rsidR="004757E9">
                <w:rPr>
                  <w:rStyle w:val="Hyperlink"/>
                  <w:rFonts w:ascii="Nunito" w:hAnsi="Nunito"/>
                  <w:color w:val="313131"/>
                  <w:sz w:val="23"/>
                  <w:szCs w:val="23"/>
                </w:rPr>
                <w:t>Radiobutton</w:t>
              </w:r>
            </w:hyperlink>
          </w:p>
          <w:p w:rsidR="00C811A3" w:rsidRDefault="00C811A3" w:rsidP="004757E9">
            <w:pPr>
              <w:pStyle w:val="NormalWeb"/>
              <w:spacing w:before="120" w:beforeAutospacing="0" w:after="144" w:afterAutospacing="0"/>
              <w:jc w:val="both"/>
              <w:rPr>
                <w:rFonts w:ascii="Nunito" w:hAnsi="Nunito"/>
                <w:color w:val="000000"/>
              </w:rPr>
            </w:pPr>
            <w:r>
              <w:rPr>
                <w:rFonts w:ascii="Nunito" w:hAnsi="Nunito"/>
                <w:color w:val="000000"/>
              </w:rPr>
              <w:t xml:space="preserve">The </w:t>
            </w:r>
            <w:r w:rsidR="004757E9">
              <w:rPr>
                <w:rFonts w:ascii="Nunito" w:hAnsi="Nunito"/>
                <w:color w:val="000000"/>
              </w:rPr>
              <w:t>Radiobuttion</w:t>
            </w:r>
            <w:r>
              <w:rPr>
                <w:rFonts w:ascii="Nunito" w:hAnsi="Nunito"/>
                <w:color w:val="000000"/>
              </w:rPr>
              <w:t xml:space="preserve"> widget is used t</w:t>
            </w:r>
            <w:r w:rsidR="004757E9">
              <w:rPr>
                <w:rFonts w:ascii="Nunito" w:hAnsi="Nunito"/>
                <w:color w:val="000000"/>
              </w:rPr>
              <w:t xml:space="preserve">o display a number of options </w:t>
            </w:r>
            <w:r>
              <w:rPr>
                <w:rFonts w:ascii="Nunito" w:hAnsi="Nunito"/>
                <w:color w:val="000000"/>
              </w:rPr>
              <w:t xml:space="preserve">. The user can select </w:t>
            </w:r>
            <w:r w:rsidR="004757E9">
              <w:rPr>
                <w:rFonts w:ascii="Nunito" w:hAnsi="Nunito"/>
                <w:color w:val="000000"/>
              </w:rPr>
              <w:t xml:space="preserve">one </w:t>
            </w:r>
            <w:r>
              <w:rPr>
                <w:rFonts w:ascii="Nunito" w:hAnsi="Nunito"/>
                <w:color w:val="000000"/>
              </w:rPr>
              <w:t>options at a time.</w:t>
            </w:r>
          </w:p>
        </w:tc>
      </w:tr>
      <w:tr w:rsidR="00C811A3" w:rsidTr="00C811A3">
        <w:trPr>
          <w:trHeight w:val="256"/>
        </w:trPr>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C811A3" w:rsidP="002F72A8">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5A27D9" w:rsidP="002F72A8">
            <w:pPr>
              <w:rPr>
                <w:rFonts w:ascii="Nunito" w:hAnsi="Nunito"/>
                <w:color w:val="212529"/>
                <w:sz w:val="23"/>
                <w:szCs w:val="23"/>
              </w:rPr>
            </w:pPr>
            <w:hyperlink r:id="rId12" w:history="1">
              <w:r w:rsidR="00C811A3">
                <w:rPr>
                  <w:rStyle w:val="Hyperlink"/>
                  <w:rFonts w:ascii="Nunito" w:hAnsi="Nunito"/>
                  <w:color w:val="313131"/>
                  <w:sz w:val="23"/>
                  <w:szCs w:val="23"/>
                </w:rPr>
                <w:t>Entry</w:t>
              </w:r>
            </w:hyperlink>
          </w:p>
          <w:p w:rsidR="00C811A3" w:rsidRDefault="00C811A3" w:rsidP="002F72A8">
            <w:pPr>
              <w:pStyle w:val="NormalWeb"/>
              <w:spacing w:before="120" w:beforeAutospacing="0" w:after="144" w:afterAutospacing="0"/>
              <w:jc w:val="both"/>
              <w:rPr>
                <w:rFonts w:ascii="Nunito" w:hAnsi="Nunito"/>
                <w:color w:val="000000"/>
              </w:rPr>
            </w:pPr>
            <w:r>
              <w:rPr>
                <w:rFonts w:ascii="Nunito" w:hAnsi="Nunito"/>
                <w:color w:val="000000"/>
              </w:rPr>
              <w:t>The Entry widget is used to display a single-line text field for accepting values from a user.</w:t>
            </w:r>
          </w:p>
        </w:tc>
      </w:tr>
      <w:tr w:rsidR="00C811A3" w:rsidTr="00C811A3">
        <w:trPr>
          <w:trHeight w:val="256"/>
        </w:trPr>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C811A3" w:rsidP="002F72A8">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5A27D9" w:rsidP="002F72A8">
            <w:pPr>
              <w:rPr>
                <w:rFonts w:ascii="Nunito" w:hAnsi="Nunito"/>
                <w:color w:val="212529"/>
                <w:sz w:val="23"/>
                <w:szCs w:val="23"/>
              </w:rPr>
            </w:pPr>
            <w:hyperlink r:id="rId13" w:history="1">
              <w:r w:rsidR="00C811A3">
                <w:rPr>
                  <w:rStyle w:val="Hyperlink"/>
                  <w:rFonts w:ascii="Nunito" w:hAnsi="Nunito"/>
                  <w:color w:val="313131"/>
                  <w:sz w:val="23"/>
                  <w:szCs w:val="23"/>
                </w:rPr>
                <w:t>Label</w:t>
              </w:r>
            </w:hyperlink>
          </w:p>
          <w:p w:rsidR="00C811A3" w:rsidRDefault="00C811A3" w:rsidP="002F72A8">
            <w:pPr>
              <w:pStyle w:val="NormalWeb"/>
              <w:spacing w:before="120" w:beforeAutospacing="0" w:after="144" w:afterAutospacing="0"/>
              <w:jc w:val="both"/>
              <w:rPr>
                <w:rFonts w:ascii="Nunito" w:hAnsi="Nunito"/>
                <w:color w:val="000000"/>
              </w:rPr>
            </w:pPr>
            <w:r>
              <w:rPr>
                <w:rFonts w:ascii="Nunito" w:hAnsi="Nunito"/>
                <w:color w:val="000000"/>
              </w:rPr>
              <w:t>The Label widget is used to provide a single-line caption for other widgets. It can also contain images.</w:t>
            </w:r>
          </w:p>
        </w:tc>
      </w:tr>
      <w:tr w:rsidR="00C811A3" w:rsidTr="00C811A3">
        <w:trPr>
          <w:trHeight w:val="256"/>
        </w:trPr>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C811A3" w:rsidP="002F72A8">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5A27D9" w:rsidP="002F72A8">
            <w:pPr>
              <w:rPr>
                <w:rFonts w:ascii="Nunito" w:hAnsi="Nunito"/>
                <w:color w:val="212529"/>
                <w:sz w:val="23"/>
                <w:szCs w:val="23"/>
              </w:rPr>
            </w:pPr>
            <w:hyperlink r:id="rId14" w:history="1">
              <w:r w:rsidR="00C811A3">
                <w:rPr>
                  <w:rStyle w:val="Hyperlink"/>
                  <w:rFonts w:ascii="Nunito" w:hAnsi="Nunito"/>
                  <w:color w:val="313131"/>
                  <w:sz w:val="23"/>
                  <w:szCs w:val="23"/>
                </w:rPr>
                <w:t>Message</w:t>
              </w:r>
            </w:hyperlink>
          </w:p>
          <w:p w:rsidR="00C811A3" w:rsidRDefault="00C811A3" w:rsidP="002F72A8">
            <w:pPr>
              <w:pStyle w:val="NormalWeb"/>
              <w:spacing w:before="120" w:beforeAutospacing="0" w:after="144" w:afterAutospacing="0"/>
              <w:jc w:val="both"/>
              <w:rPr>
                <w:rFonts w:ascii="Nunito" w:hAnsi="Nunito"/>
                <w:color w:val="000000"/>
              </w:rPr>
            </w:pPr>
            <w:r>
              <w:rPr>
                <w:rFonts w:ascii="Nunito" w:hAnsi="Nunito"/>
                <w:color w:val="000000"/>
              </w:rPr>
              <w:lastRenderedPageBreak/>
              <w:t>The Message widget is used to display multiline text fields for accepting values from a user.</w:t>
            </w:r>
          </w:p>
        </w:tc>
      </w:tr>
      <w:tr w:rsidR="00C811A3" w:rsidTr="00C811A3">
        <w:trPr>
          <w:trHeight w:val="1412"/>
        </w:trPr>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4757E9" w:rsidP="002F72A8">
            <w:pPr>
              <w:rPr>
                <w:rFonts w:ascii="Nunito" w:hAnsi="Nunito"/>
                <w:color w:val="212529"/>
                <w:sz w:val="23"/>
                <w:szCs w:val="23"/>
              </w:rPr>
            </w:pPr>
            <w:r>
              <w:rPr>
                <w:rFonts w:ascii="Nunito" w:hAnsi="Nunito"/>
                <w:color w:val="212529"/>
                <w:sz w:val="23"/>
                <w:szCs w:val="23"/>
              </w:rPr>
              <w:lastRenderedPageBreak/>
              <w:t>6</w:t>
            </w:r>
          </w:p>
        </w:tc>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5A27D9" w:rsidP="002F72A8">
            <w:pPr>
              <w:rPr>
                <w:rFonts w:ascii="Nunito" w:hAnsi="Nunito"/>
                <w:color w:val="212529"/>
                <w:sz w:val="23"/>
                <w:szCs w:val="23"/>
              </w:rPr>
            </w:pPr>
            <w:hyperlink r:id="rId15" w:history="1">
              <w:r w:rsidR="00C811A3">
                <w:rPr>
                  <w:rStyle w:val="Hyperlink"/>
                  <w:rFonts w:ascii="Nunito" w:hAnsi="Nunito"/>
                  <w:color w:val="313131"/>
                  <w:sz w:val="23"/>
                  <w:szCs w:val="23"/>
                </w:rPr>
                <w:t>Text</w:t>
              </w:r>
            </w:hyperlink>
          </w:p>
          <w:p w:rsidR="00C811A3" w:rsidRDefault="00C811A3" w:rsidP="002F72A8">
            <w:pPr>
              <w:pStyle w:val="NormalWeb"/>
              <w:spacing w:before="120" w:beforeAutospacing="0" w:after="144" w:afterAutospacing="0"/>
              <w:jc w:val="both"/>
              <w:rPr>
                <w:rFonts w:ascii="Nunito" w:hAnsi="Nunito"/>
                <w:color w:val="000000"/>
              </w:rPr>
            </w:pPr>
            <w:r>
              <w:rPr>
                <w:rFonts w:ascii="Nunito" w:hAnsi="Nunito"/>
                <w:color w:val="000000"/>
              </w:rPr>
              <w:t>The Text widget is used to display text in multiple lines.</w:t>
            </w:r>
          </w:p>
        </w:tc>
      </w:tr>
      <w:tr w:rsidR="00C811A3" w:rsidTr="00C811A3">
        <w:trPr>
          <w:trHeight w:val="1412"/>
        </w:trPr>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4757E9" w:rsidP="002F72A8">
            <w:pPr>
              <w:rPr>
                <w:rFonts w:ascii="Nunito" w:hAnsi="Nunito"/>
                <w:color w:val="212529"/>
                <w:sz w:val="23"/>
                <w:szCs w:val="23"/>
              </w:rPr>
            </w:pPr>
            <w:r>
              <w:rPr>
                <w:rFonts w:ascii="Nunito" w:hAnsi="Nunito"/>
                <w:color w:val="212529"/>
                <w:sz w:val="23"/>
                <w:szCs w:val="23"/>
              </w:rPr>
              <w:t>7</w:t>
            </w:r>
          </w:p>
        </w:tc>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5A27D9" w:rsidP="002F72A8">
            <w:pPr>
              <w:rPr>
                <w:rFonts w:ascii="Nunito" w:hAnsi="Nunito"/>
                <w:color w:val="212529"/>
                <w:sz w:val="23"/>
                <w:szCs w:val="23"/>
              </w:rPr>
            </w:pPr>
            <w:hyperlink r:id="rId16" w:history="1">
              <w:r w:rsidR="00C811A3">
                <w:rPr>
                  <w:rStyle w:val="Hyperlink"/>
                  <w:rFonts w:ascii="Nunito" w:hAnsi="Nunito"/>
                  <w:color w:val="313131"/>
                  <w:sz w:val="23"/>
                  <w:szCs w:val="23"/>
                </w:rPr>
                <w:t>Toplevel</w:t>
              </w:r>
            </w:hyperlink>
          </w:p>
          <w:p w:rsidR="00C811A3" w:rsidRDefault="00C811A3" w:rsidP="002F72A8">
            <w:pPr>
              <w:pStyle w:val="NormalWeb"/>
              <w:spacing w:before="120" w:beforeAutospacing="0" w:after="144" w:afterAutospacing="0"/>
              <w:jc w:val="both"/>
              <w:rPr>
                <w:rFonts w:ascii="Nunito" w:hAnsi="Nunito"/>
                <w:color w:val="000000"/>
              </w:rPr>
            </w:pPr>
            <w:r>
              <w:rPr>
                <w:rFonts w:ascii="Nunito" w:hAnsi="Nunito"/>
                <w:color w:val="000000"/>
              </w:rPr>
              <w:t>The Toplevel widget is used to provide a separate window container.</w:t>
            </w:r>
          </w:p>
        </w:tc>
      </w:tr>
      <w:tr w:rsidR="00C811A3" w:rsidTr="00C811A3">
        <w:trPr>
          <w:trHeight w:val="1916"/>
        </w:trPr>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4757E9" w:rsidP="002F72A8">
            <w:pPr>
              <w:rPr>
                <w:rFonts w:ascii="Nunito" w:hAnsi="Nunito"/>
                <w:color w:val="212529"/>
                <w:sz w:val="23"/>
                <w:szCs w:val="23"/>
              </w:rPr>
            </w:pPr>
            <w:r>
              <w:rPr>
                <w:rFonts w:ascii="Nunito" w:hAnsi="Nunito"/>
                <w:color w:val="212529"/>
                <w:sz w:val="23"/>
                <w:szCs w:val="23"/>
              </w:rPr>
              <w:t>8</w:t>
            </w:r>
          </w:p>
        </w:tc>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5A27D9" w:rsidP="002F72A8">
            <w:pPr>
              <w:rPr>
                <w:rFonts w:ascii="Nunito" w:hAnsi="Nunito"/>
                <w:color w:val="212529"/>
                <w:sz w:val="23"/>
                <w:szCs w:val="23"/>
              </w:rPr>
            </w:pPr>
            <w:hyperlink r:id="rId17" w:history="1">
              <w:r w:rsidR="00C811A3">
                <w:rPr>
                  <w:rStyle w:val="Hyperlink"/>
                  <w:rFonts w:ascii="Nunito" w:hAnsi="Nunito"/>
                  <w:color w:val="313131"/>
                  <w:sz w:val="23"/>
                  <w:szCs w:val="23"/>
                </w:rPr>
                <w:t>LabelFrame</w:t>
              </w:r>
            </w:hyperlink>
          </w:p>
          <w:p w:rsidR="00C811A3" w:rsidRDefault="00C811A3" w:rsidP="002F72A8">
            <w:pPr>
              <w:pStyle w:val="NormalWeb"/>
              <w:spacing w:before="120" w:beforeAutospacing="0" w:after="144" w:afterAutospacing="0"/>
              <w:jc w:val="both"/>
              <w:rPr>
                <w:rFonts w:ascii="Nunito" w:hAnsi="Nunito"/>
                <w:color w:val="000000"/>
              </w:rPr>
            </w:pPr>
            <w:r>
              <w:rPr>
                <w:rFonts w:ascii="Nunito" w:hAnsi="Nunito"/>
                <w:color w:val="000000"/>
              </w:rPr>
              <w:t>A labelframe is a simple container widget. Its primary purpose is to act as a spacer or container for complex window layouts.</w:t>
            </w:r>
          </w:p>
        </w:tc>
      </w:tr>
      <w:tr w:rsidR="00C811A3" w:rsidTr="00C811A3">
        <w:trPr>
          <w:trHeight w:val="1437"/>
        </w:trPr>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4757E9" w:rsidP="002F72A8">
            <w:pPr>
              <w:rPr>
                <w:rFonts w:ascii="Nunito" w:hAnsi="Nunito"/>
                <w:color w:val="212529"/>
                <w:sz w:val="23"/>
                <w:szCs w:val="23"/>
              </w:rPr>
            </w:pPr>
            <w:r>
              <w:rPr>
                <w:rFonts w:ascii="Nunito" w:hAnsi="Nunito"/>
                <w:color w:val="212529"/>
                <w:sz w:val="23"/>
                <w:szCs w:val="23"/>
              </w:rPr>
              <w:t>9</w:t>
            </w:r>
          </w:p>
        </w:tc>
        <w:tc>
          <w:tcPr>
            <w:tcW w:w="0" w:type="auto"/>
            <w:tcBorders>
              <w:top w:val="single" w:sz="6" w:space="0" w:color="DDDDDD"/>
              <w:left w:val="single" w:sz="6" w:space="0" w:color="auto"/>
              <w:bottom w:val="single" w:sz="2" w:space="0" w:color="auto"/>
              <w:right w:val="single" w:sz="6" w:space="0" w:color="auto"/>
            </w:tcBorders>
            <w:shd w:val="clear" w:color="auto" w:fill="auto"/>
            <w:tcMar>
              <w:top w:w="120" w:type="dxa"/>
              <w:left w:w="120" w:type="dxa"/>
              <w:bottom w:w="120" w:type="dxa"/>
              <w:right w:w="120" w:type="dxa"/>
            </w:tcMar>
            <w:hideMark/>
          </w:tcPr>
          <w:p w:rsidR="00C811A3" w:rsidRDefault="005A27D9" w:rsidP="002F72A8">
            <w:pPr>
              <w:rPr>
                <w:rFonts w:ascii="Nunito" w:hAnsi="Nunito"/>
                <w:color w:val="212529"/>
                <w:sz w:val="23"/>
                <w:szCs w:val="23"/>
              </w:rPr>
            </w:pPr>
            <w:hyperlink r:id="rId18" w:history="1">
              <w:r w:rsidR="00C811A3">
                <w:rPr>
                  <w:rStyle w:val="Hyperlink"/>
                  <w:rFonts w:ascii="Nunito" w:hAnsi="Nunito"/>
                  <w:color w:val="313131"/>
                  <w:sz w:val="23"/>
                  <w:szCs w:val="23"/>
                </w:rPr>
                <w:t>tkMessageBox</w:t>
              </w:r>
            </w:hyperlink>
          </w:p>
          <w:p w:rsidR="00C811A3" w:rsidRDefault="00C811A3" w:rsidP="002F72A8">
            <w:pPr>
              <w:pStyle w:val="NormalWeb"/>
              <w:spacing w:before="120" w:beforeAutospacing="0" w:after="144" w:afterAutospacing="0"/>
              <w:jc w:val="both"/>
              <w:rPr>
                <w:rFonts w:ascii="Nunito" w:hAnsi="Nunito"/>
                <w:color w:val="000000"/>
              </w:rPr>
            </w:pPr>
            <w:r>
              <w:rPr>
                <w:rFonts w:ascii="Nunito" w:hAnsi="Nunito"/>
                <w:color w:val="000000"/>
              </w:rPr>
              <w:t>This module is used to display message boxes in your applications.</w:t>
            </w:r>
          </w:p>
        </w:tc>
      </w:tr>
    </w:tbl>
    <w:p w:rsidR="00C811A3" w:rsidRDefault="00C811A3" w:rsidP="00166F73">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164195" w:rsidRDefault="00164195">
      <w:pPr>
        <w:tabs>
          <w:tab w:val="left" w:pos="30"/>
        </w:tabs>
        <w:ind w:left="45"/>
        <w:rPr>
          <w:rFonts w:ascii="Arial" w:hAnsi="Arial" w:cs="Arial"/>
          <w:sz w:val="22"/>
        </w:rPr>
      </w:pPr>
    </w:p>
    <w:p w:rsidR="00164195" w:rsidRDefault="00164195">
      <w:pPr>
        <w:tabs>
          <w:tab w:val="left" w:pos="30"/>
        </w:tabs>
        <w:ind w:left="45"/>
        <w:rPr>
          <w:rFonts w:ascii="Arial" w:hAnsi="Arial" w:cs="Arial"/>
          <w:sz w:val="22"/>
        </w:rPr>
      </w:pPr>
    </w:p>
    <w:p w:rsidR="00164195" w:rsidRDefault="00164195">
      <w:pPr>
        <w:tabs>
          <w:tab w:val="left" w:pos="30"/>
        </w:tabs>
        <w:ind w:left="45"/>
        <w:rPr>
          <w:rFonts w:ascii="Arial" w:hAnsi="Arial" w:cs="Arial"/>
          <w:sz w:val="22"/>
        </w:rPr>
      </w:pPr>
    </w:p>
    <w:p w:rsidR="00164195" w:rsidRDefault="00164195">
      <w:pPr>
        <w:tabs>
          <w:tab w:val="left" w:pos="30"/>
        </w:tabs>
        <w:ind w:left="45"/>
        <w:rPr>
          <w:rFonts w:ascii="Arial" w:hAnsi="Arial" w:cs="Arial"/>
          <w:sz w:val="22"/>
        </w:rPr>
      </w:pPr>
    </w:p>
    <w:p w:rsidR="00164195" w:rsidRDefault="00164195">
      <w:pPr>
        <w:tabs>
          <w:tab w:val="left" w:pos="30"/>
        </w:tabs>
        <w:ind w:left="45"/>
        <w:rPr>
          <w:rFonts w:ascii="Arial" w:hAnsi="Arial" w:cs="Arial"/>
          <w:sz w:val="22"/>
        </w:rPr>
      </w:pPr>
    </w:p>
    <w:p w:rsidR="00164195" w:rsidRDefault="00164195">
      <w:pPr>
        <w:tabs>
          <w:tab w:val="left" w:pos="30"/>
        </w:tabs>
        <w:ind w:left="45"/>
        <w:rPr>
          <w:rFonts w:ascii="Arial" w:hAnsi="Arial" w:cs="Arial"/>
          <w:sz w:val="22"/>
        </w:rPr>
      </w:pPr>
    </w:p>
    <w:p w:rsidR="00164195" w:rsidRDefault="00164195">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DF59DA" w:rsidRDefault="00DF59DA">
      <w:pPr>
        <w:tabs>
          <w:tab w:val="left" w:pos="30"/>
        </w:tabs>
        <w:ind w:left="45"/>
        <w:rPr>
          <w:rFonts w:ascii="Arial" w:hAnsi="Arial" w:cs="Arial"/>
          <w:sz w:val="22"/>
        </w:rPr>
      </w:pPr>
    </w:p>
    <w:p w:rsidR="00AB106C" w:rsidRDefault="00AB106C" w:rsidP="00C811A3">
      <w:pPr>
        <w:tabs>
          <w:tab w:val="left" w:pos="30"/>
        </w:tabs>
        <w:rPr>
          <w:rFonts w:ascii="Arial" w:hAnsi="Arial" w:cs="Arial"/>
          <w:sz w:val="22"/>
        </w:rPr>
      </w:pPr>
    </w:p>
    <w:p w:rsidR="00DF59DA" w:rsidRDefault="00AB106C" w:rsidP="00AB106C">
      <w:pPr>
        <w:pStyle w:val="Heading1"/>
        <w:tabs>
          <w:tab w:val="clear" w:pos="0"/>
        </w:tabs>
      </w:pPr>
      <w:bookmarkStart w:id="5" w:name="__RefHeading__23_1960709235"/>
      <w:bookmarkEnd w:id="5"/>
      <w:r>
        <w:lastRenderedPageBreak/>
        <w:t>3. Details of Project</w:t>
      </w:r>
    </w:p>
    <w:p w:rsidR="00DF59DA" w:rsidRDefault="00DF59DA">
      <w:pPr>
        <w:rPr>
          <w:rFonts w:ascii="Arial" w:hAnsi="Arial" w:cs="Arial"/>
          <w:sz w:val="22"/>
          <w:szCs w:val="22"/>
        </w:rPr>
      </w:pPr>
      <w:bookmarkStart w:id="6" w:name="_Functional_Description"/>
      <w:bookmarkEnd w:id="6"/>
      <w:r>
        <w:rPr>
          <w:rFonts w:ascii="Arial" w:hAnsi="Arial" w:cs="Arial"/>
          <w:sz w:val="22"/>
          <w:szCs w:val="22"/>
        </w:rPr>
        <w:t>In this section give the details of the work done during the training period. Following below details are required.</w:t>
      </w:r>
    </w:p>
    <w:p w:rsidR="006F69AA" w:rsidRDefault="006F69AA">
      <w:pPr>
        <w:rPr>
          <w:rFonts w:ascii="Arial" w:hAnsi="Arial" w:cs="Arial"/>
          <w:sz w:val="22"/>
          <w:szCs w:val="22"/>
        </w:rPr>
      </w:pPr>
    </w:p>
    <w:p w:rsidR="006F69AA" w:rsidRDefault="006F69AA">
      <w:pPr>
        <w:rPr>
          <w:rFonts w:ascii="Arial" w:hAnsi="Arial" w:cs="Arial"/>
          <w:sz w:val="22"/>
          <w:szCs w:val="22"/>
        </w:rPr>
      </w:pPr>
    </w:p>
    <w:p w:rsidR="006F69AA" w:rsidRDefault="006F69AA">
      <w:pPr>
        <w:rPr>
          <w:rFonts w:ascii="Arial" w:hAnsi="Arial" w:cs="Arial"/>
          <w:sz w:val="22"/>
          <w:szCs w:val="22"/>
        </w:rPr>
      </w:pPr>
    </w:p>
    <w:p w:rsidR="006F69AA" w:rsidRDefault="006F69AA">
      <w:pPr>
        <w:rPr>
          <w:rFonts w:ascii="Arial" w:hAnsi="Arial" w:cs="Arial"/>
          <w:sz w:val="22"/>
          <w:szCs w:val="22"/>
        </w:rPr>
      </w:pPr>
    </w:p>
    <w:p w:rsidR="00BE53C3" w:rsidRPr="006F69AA" w:rsidRDefault="00DF59DA" w:rsidP="006F69AA">
      <w:r>
        <w:t xml:space="preserve"> </w:t>
      </w:r>
      <w:bookmarkStart w:id="7" w:name="__RefHeading__25_1960709235"/>
      <w:bookmarkStart w:id="8" w:name="__RefHeading__29_1960709235"/>
      <w:bookmarkEnd w:id="7"/>
      <w:bookmarkEnd w:id="8"/>
      <w:r w:rsidR="00AB106C" w:rsidRPr="00F22C43">
        <w:rPr>
          <w:rFonts w:ascii="Arial" w:hAnsi="Arial" w:cs="Arial"/>
          <w:bCs/>
          <w:sz w:val="28"/>
          <w:szCs w:val="22"/>
          <w:u w:val="single"/>
        </w:rPr>
        <w:t xml:space="preserve">3.1 </w:t>
      </w:r>
      <w:r w:rsidRPr="00F22C43">
        <w:rPr>
          <w:rFonts w:ascii="Arial" w:hAnsi="Arial" w:cs="Arial"/>
          <w:bCs/>
          <w:sz w:val="28"/>
          <w:szCs w:val="22"/>
          <w:u w:val="single"/>
        </w:rPr>
        <w:t>Flow Chart</w:t>
      </w:r>
      <w:bookmarkStart w:id="9" w:name="__RefHeading__31_1960709235"/>
      <w:bookmarkEnd w:id="9"/>
    </w:p>
    <w:p w:rsidR="00567F41" w:rsidRDefault="006F69AA" w:rsidP="00BE53C3">
      <w:pPr>
        <w:pStyle w:val="Heading2"/>
        <w:tabs>
          <w:tab w:val="clear" w:pos="0"/>
        </w:tabs>
        <w:rPr>
          <w:rFonts w:ascii="Arial" w:hAnsi="Arial" w:cs="Arial"/>
          <w:b w:val="0"/>
          <w:bCs/>
          <w:sz w:val="22"/>
          <w:szCs w:val="22"/>
        </w:rPr>
      </w:pPr>
      <w:r>
        <w:rPr>
          <w:rFonts w:ascii="Arial" w:hAnsi="Arial" w:cs="Arial"/>
          <w:b w:val="0"/>
          <w:bCs/>
          <w:noProof/>
          <w:sz w:val="22"/>
          <w:szCs w:val="22"/>
          <w:lang w:eastAsia="en-US"/>
        </w:rPr>
        <w:drawing>
          <wp:inline distT="0" distB="0" distL="0" distR="0">
            <wp:extent cx="5612765" cy="54673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ss.png"/>
                    <pic:cNvPicPr/>
                  </pic:nvPicPr>
                  <pic:blipFill>
                    <a:blip r:embed="rId19">
                      <a:extLst>
                        <a:ext uri="{28A0092B-C50C-407E-A947-70E740481C1C}">
                          <a14:useLocalDpi xmlns:a14="http://schemas.microsoft.com/office/drawing/2010/main" val="0"/>
                        </a:ext>
                      </a:extLst>
                    </a:blip>
                    <a:stretch>
                      <a:fillRect/>
                    </a:stretch>
                  </pic:blipFill>
                  <pic:spPr>
                    <a:xfrm>
                      <a:off x="0" y="0"/>
                      <a:ext cx="5628418" cy="5482597"/>
                    </a:xfrm>
                    <a:prstGeom prst="rect">
                      <a:avLst/>
                    </a:prstGeom>
                  </pic:spPr>
                </pic:pic>
              </a:graphicData>
            </a:graphic>
          </wp:inline>
        </w:drawing>
      </w:r>
    </w:p>
    <w:p w:rsidR="00567F41" w:rsidRDefault="00567F41" w:rsidP="00BE53C3">
      <w:pPr>
        <w:pStyle w:val="Heading2"/>
        <w:tabs>
          <w:tab w:val="clear" w:pos="0"/>
        </w:tabs>
        <w:rPr>
          <w:rFonts w:ascii="Arial" w:hAnsi="Arial" w:cs="Arial"/>
          <w:b w:val="0"/>
          <w:bCs/>
          <w:sz w:val="22"/>
          <w:szCs w:val="22"/>
        </w:rPr>
      </w:pPr>
    </w:p>
    <w:p w:rsidR="00567F41" w:rsidRDefault="00567F41" w:rsidP="00BE53C3">
      <w:pPr>
        <w:pStyle w:val="Heading2"/>
        <w:tabs>
          <w:tab w:val="clear" w:pos="0"/>
        </w:tabs>
        <w:rPr>
          <w:rFonts w:ascii="Arial" w:hAnsi="Arial" w:cs="Arial"/>
          <w:b w:val="0"/>
          <w:bCs/>
          <w:sz w:val="22"/>
          <w:szCs w:val="22"/>
        </w:rPr>
      </w:pPr>
    </w:p>
    <w:p w:rsidR="006F69AA" w:rsidRPr="006F69AA" w:rsidRDefault="006F69AA" w:rsidP="006F69AA"/>
    <w:p w:rsidR="00DF59DA" w:rsidRPr="00F22C43" w:rsidRDefault="00BE53C3" w:rsidP="00BE53C3">
      <w:pPr>
        <w:pStyle w:val="Heading2"/>
        <w:tabs>
          <w:tab w:val="clear" w:pos="0"/>
        </w:tabs>
        <w:rPr>
          <w:rFonts w:ascii="Arial" w:hAnsi="Arial" w:cs="Arial"/>
          <w:bCs/>
          <w:szCs w:val="22"/>
          <w:u w:val="single"/>
        </w:rPr>
      </w:pPr>
      <w:r w:rsidRPr="00F22C43">
        <w:rPr>
          <w:rFonts w:ascii="Arial" w:hAnsi="Arial" w:cs="Arial"/>
          <w:bCs/>
          <w:szCs w:val="22"/>
          <w:u w:val="single"/>
        </w:rPr>
        <w:lastRenderedPageBreak/>
        <w:t xml:space="preserve">3.2 </w:t>
      </w:r>
      <w:r w:rsidR="00DF59DA" w:rsidRPr="00F22C43">
        <w:rPr>
          <w:rFonts w:ascii="Arial" w:hAnsi="Arial" w:cs="Arial"/>
          <w:szCs w:val="22"/>
          <w:u w:val="single"/>
        </w:rPr>
        <w:t xml:space="preserve">Functions/Modules Details </w:t>
      </w:r>
    </w:p>
    <w:p w:rsidR="00567F41" w:rsidRDefault="00567F41" w:rsidP="00A37875"/>
    <w:p w:rsidR="006F68A3" w:rsidRDefault="006F68A3" w:rsidP="00A37875">
      <w:pPr>
        <w:rPr>
          <w:sz w:val="32"/>
          <w:szCs w:val="32"/>
        </w:rPr>
      </w:pPr>
      <w:r w:rsidRPr="006F68A3">
        <w:rPr>
          <w:sz w:val="32"/>
          <w:szCs w:val="32"/>
          <w:u w:val="single"/>
        </w:rPr>
        <w:t>Tkinter:-</w:t>
      </w:r>
      <w:r>
        <w:rPr>
          <w:sz w:val="32"/>
          <w:szCs w:val="32"/>
        </w:rPr>
        <w:t xml:space="preserve"> It is the standard GUI library for python. Python when combined with Tkinter provides a fast and easy way to create GUI applications. Tkinter provides a powerful object-oriented interface to the Tk GUI toolkit. Import the Tkinter module.</w:t>
      </w:r>
    </w:p>
    <w:p w:rsidR="006F68A3" w:rsidRDefault="006F68A3" w:rsidP="00A37875">
      <w:pPr>
        <w:rPr>
          <w:sz w:val="32"/>
          <w:szCs w:val="32"/>
        </w:rPr>
      </w:pPr>
    </w:p>
    <w:p w:rsidR="006F68A3" w:rsidRDefault="006F68A3" w:rsidP="00A37875">
      <w:pPr>
        <w:rPr>
          <w:sz w:val="32"/>
          <w:szCs w:val="32"/>
        </w:rPr>
      </w:pPr>
      <w:r w:rsidRPr="006F68A3">
        <w:rPr>
          <w:sz w:val="32"/>
          <w:szCs w:val="32"/>
          <w:u w:val="single"/>
        </w:rPr>
        <w:t>JSON:-</w:t>
      </w:r>
      <w:r>
        <w:rPr>
          <w:sz w:val="32"/>
          <w:szCs w:val="32"/>
        </w:rPr>
        <w:t xml:space="preserve"> Python has a built-in package called json, which can be used to work with JSON data.</w:t>
      </w:r>
    </w:p>
    <w:p w:rsidR="006F68A3" w:rsidRDefault="006F68A3" w:rsidP="00A37875">
      <w:pPr>
        <w:rPr>
          <w:sz w:val="32"/>
          <w:szCs w:val="32"/>
        </w:rPr>
      </w:pPr>
    </w:p>
    <w:p w:rsidR="006F68A3" w:rsidRPr="006F68A3" w:rsidRDefault="006F68A3" w:rsidP="00A37875">
      <w:pPr>
        <w:rPr>
          <w:sz w:val="32"/>
          <w:szCs w:val="32"/>
        </w:rPr>
      </w:pPr>
      <w:r>
        <w:rPr>
          <w:sz w:val="32"/>
          <w:szCs w:val="32"/>
        </w:rPr>
        <w:t>Moreover the project includes the usage of user defined functions such as display_result, check_ans, next_ques, etc.</w:t>
      </w:r>
    </w:p>
    <w:p w:rsidR="00567F41" w:rsidRDefault="00567F41" w:rsidP="00A37875"/>
    <w:p w:rsidR="00567F41" w:rsidRDefault="00567F41" w:rsidP="00A37875"/>
    <w:p w:rsidR="00F22C43" w:rsidRDefault="00F22C43" w:rsidP="00A37875"/>
    <w:p w:rsidR="00F22C43" w:rsidRDefault="00F22C43" w:rsidP="00A37875"/>
    <w:p w:rsidR="00F22C43" w:rsidRDefault="00F22C43" w:rsidP="00A37875"/>
    <w:p w:rsidR="00F22C43" w:rsidRDefault="00F22C43" w:rsidP="00A37875"/>
    <w:p w:rsidR="00F22C43" w:rsidRDefault="00F22C43" w:rsidP="00A37875"/>
    <w:p w:rsidR="00F22C43" w:rsidRDefault="00F22C43" w:rsidP="00A37875"/>
    <w:p w:rsidR="00F22C43" w:rsidRDefault="00F22C43" w:rsidP="00A37875"/>
    <w:p w:rsidR="00F22C43" w:rsidRDefault="00F22C43" w:rsidP="00A37875"/>
    <w:p w:rsidR="00F22C43" w:rsidRDefault="00F22C43" w:rsidP="00A37875"/>
    <w:p w:rsidR="00F22C43" w:rsidRDefault="00F22C43" w:rsidP="00A37875"/>
    <w:p w:rsidR="00F22C43" w:rsidRDefault="00F22C43" w:rsidP="00A37875"/>
    <w:p w:rsidR="00567F41" w:rsidRPr="00F22C43" w:rsidRDefault="00567F41" w:rsidP="00A37875">
      <w:pPr>
        <w:rPr>
          <w:sz w:val="22"/>
        </w:rPr>
      </w:pPr>
    </w:p>
    <w:p w:rsidR="00A37875" w:rsidRPr="00F22C43" w:rsidRDefault="00A37875" w:rsidP="00A37875">
      <w:pPr>
        <w:rPr>
          <w:rFonts w:ascii="Arial" w:hAnsi="Arial" w:cs="Arial"/>
          <w:b/>
          <w:sz w:val="28"/>
          <w:u w:val="single"/>
        </w:rPr>
      </w:pPr>
      <w:r w:rsidRPr="00F22C43">
        <w:rPr>
          <w:rFonts w:ascii="Arial" w:hAnsi="Arial" w:cs="Arial"/>
          <w:b/>
          <w:sz w:val="28"/>
          <w:u w:val="single"/>
        </w:rPr>
        <w:t>3.</w:t>
      </w:r>
      <w:r w:rsidR="001F0E1B" w:rsidRPr="00F22C43">
        <w:rPr>
          <w:rFonts w:ascii="Arial" w:hAnsi="Arial" w:cs="Arial"/>
          <w:b/>
          <w:sz w:val="28"/>
          <w:u w:val="single"/>
        </w:rPr>
        <w:t>3</w:t>
      </w:r>
      <w:r w:rsidR="005B3AB6" w:rsidRPr="00F22C43">
        <w:rPr>
          <w:rFonts w:ascii="Arial" w:hAnsi="Arial" w:cs="Arial"/>
          <w:b/>
          <w:sz w:val="28"/>
          <w:u w:val="single"/>
        </w:rPr>
        <w:t xml:space="preserve">    </w:t>
      </w:r>
      <w:r w:rsidRPr="00F22C43">
        <w:rPr>
          <w:rFonts w:ascii="Arial" w:hAnsi="Arial" w:cs="Arial"/>
          <w:b/>
          <w:sz w:val="28"/>
          <w:u w:val="single"/>
        </w:rPr>
        <w:t>Project Code</w:t>
      </w:r>
    </w:p>
    <w:p w:rsidR="00F22C43" w:rsidRDefault="00F22C43" w:rsidP="00A37875">
      <w:pPr>
        <w:rPr>
          <w:rFonts w:ascii="Arial" w:hAnsi="Arial" w:cs="Arial"/>
          <w:b/>
          <w:sz w:val="32"/>
        </w:rPr>
      </w:pPr>
    </w:p>
    <w:p w:rsidR="00F22C43" w:rsidRPr="00F22C43" w:rsidRDefault="00F22C43" w:rsidP="00A37875">
      <w:pPr>
        <w:rPr>
          <w:rFonts w:ascii="Arial" w:hAnsi="Arial" w:cs="Arial"/>
          <w:b/>
          <w:sz w:val="32"/>
        </w:rPr>
      </w:pP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bookmarkStart w:id="10" w:name="__RefHeading__33_1960709235"/>
      <w:bookmarkEnd w:id="10"/>
      <w:r w:rsidRPr="00F22C43">
        <w:rPr>
          <w:rFonts w:ascii="Consolas" w:hAnsi="Consolas"/>
          <w:color w:val="C586C0"/>
          <w:sz w:val="21"/>
          <w:szCs w:val="21"/>
          <w:lang w:eastAsia="en-US"/>
        </w:rPr>
        <w:t>from</w:t>
      </w:r>
      <w:r w:rsidRPr="00F22C43">
        <w:rPr>
          <w:rFonts w:ascii="Consolas" w:hAnsi="Consolas"/>
          <w:color w:val="D4D4D4"/>
          <w:sz w:val="21"/>
          <w:szCs w:val="21"/>
          <w:lang w:eastAsia="en-US"/>
        </w:rPr>
        <w:t xml:space="preserve"> </w:t>
      </w:r>
      <w:r w:rsidRPr="00F22C43">
        <w:rPr>
          <w:rFonts w:ascii="Consolas" w:hAnsi="Consolas"/>
          <w:color w:val="4EC9B0"/>
          <w:sz w:val="21"/>
          <w:szCs w:val="21"/>
          <w:lang w:eastAsia="en-US"/>
        </w:rPr>
        <w:t>lib2to3</w:t>
      </w:r>
      <w:r w:rsidRPr="00F22C43">
        <w:rPr>
          <w:rFonts w:ascii="Consolas" w:hAnsi="Consolas"/>
          <w:color w:val="D4D4D4"/>
          <w:sz w:val="21"/>
          <w:szCs w:val="21"/>
          <w:lang w:eastAsia="en-US"/>
        </w:rPr>
        <w:t>.</w:t>
      </w:r>
      <w:r w:rsidRPr="00F22C43">
        <w:rPr>
          <w:rFonts w:ascii="Consolas" w:hAnsi="Consolas"/>
          <w:color w:val="4EC9B0"/>
          <w:sz w:val="21"/>
          <w:szCs w:val="21"/>
          <w:lang w:eastAsia="en-US"/>
        </w:rPr>
        <w:t>pgen2</w:t>
      </w:r>
      <w:r w:rsidRPr="00F22C43">
        <w:rPr>
          <w:rFonts w:ascii="Consolas" w:hAnsi="Consolas"/>
          <w:color w:val="D4D4D4"/>
          <w:sz w:val="21"/>
          <w:szCs w:val="21"/>
          <w:lang w:eastAsia="en-US"/>
        </w:rPr>
        <w:t>.</w:t>
      </w:r>
      <w:r w:rsidRPr="00F22C43">
        <w:rPr>
          <w:rFonts w:ascii="Consolas" w:hAnsi="Consolas"/>
          <w:color w:val="4EC9B0"/>
          <w:sz w:val="21"/>
          <w:szCs w:val="21"/>
          <w:lang w:eastAsia="en-US"/>
        </w:rPr>
        <w:t>token</w:t>
      </w: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import</w:t>
      </w:r>
      <w:r w:rsidRPr="00F22C43">
        <w:rPr>
          <w:rFonts w:ascii="Consolas" w:hAnsi="Consolas"/>
          <w:color w:val="D4D4D4"/>
          <w:sz w:val="21"/>
          <w:szCs w:val="21"/>
          <w:lang w:eastAsia="en-US"/>
        </w:rPr>
        <w:t xml:space="preserve"> </w:t>
      </w:r>
      <w:r w:rsidRPr="00F22C43">
        <w:rPr>
          <w:rFonts w:ascii="Consolas" w:hAnsi="Consolas"/>
          <w:color w:val="4FC1FF"/>
          <w:sz w:val="21"/>
          <w:szCs w:val="21"/>
          <w:lang w:eastAsia="en-US"/>
        </w:rPr>
        <w:t>LEFTSHIFT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C586C0"/>
          <w:sz w:val="21"/>
          <w:szCs w:val="21"/>
          <w:lang w:eastAsia="en-US"/>
        </w:rPr>
        <w:t>from</w:t>
      </w:r>
      <w:r w:rsidRPr="00F22C43">
        <w:rPr>
          <w:rFonts w:ascii="Consolas" w:hAnsi="Consolas"/>
          <w:color w:val="D4D4D4"/>
          <w:sz w:val="21"/>
          <w:szCs w:val="21"/>
          <w:lang w:eastAsia="en-US"/>
        </w:rPr>
        <w:t xml:space="preserve"> </w:t>
      </w:r>
      <w:r w:rsidRPr="00F22C43">
        <w:rPr>
          <w:rFonts w:ascii="Consolas" w:hAnsi="Consolas"/>
          <w:color w:val="4EC9B0"/>
          <w:sz w:val="21"/>
          <w:szCs w:val="21"/>
          <w:lang w:eastAsia="en-US"/>
        </w:rPr>
        <w:t>tkinter</w:t>
      </w: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import</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C586C0"/>
          <w:sz w:val="21"/>
          <w:szCs w:val="21"/>
          <w:lang w:eastAsia="en-US"/>
        </w:rPr>
        <w:t>from</w:t>
      </w:r>
      <w:r w:rsidRPr="00F22C43">
        <w:rPr>
          <w:rFonts w:ascii="Consolas" w:hAnsi="Consolas"/>
          <w:color w:val="D4D4D4"/>
          <w:sz w:val="21"/>
          <w:szCs w:val="21"/>
          <w:lang w:eastAsia="en-US"/>
        </w:rPr>
        <w:t xml:space="preserve"> </w:t>
      </w:r>
      <w:r w:rsidRPr="00F22C43">
        <w:rPr>
          <w:rFonts w:ascii="Consolas" w:hAnsi="Consolas"/>
          <w:color w:val="4EC9B0"/>
          <w:sz w:val="21"/>
          <w:szCs w:val="21"/>
          <w:lang w:eastAsia="en-US"/>
        </w:rPr>
        <w:t>PIL</w:t>
      </w: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import</w:t>
      </w:r>
      <w:r w:rsidRPr="00F22C43">
        <w:rPr>
          <w:rFonts w:ascii="Consolas" w:hAnsi="Consolas"/>
          <w:color w:val="D4D4D4"/>
          <w:sz w:val="21"/>
          <w:szCs w:val="21"/>
          <w:lang w:eastAsia="en-US"/>
        </w:rPr>
        <w:t xml:space="preserve"> </w:t>
      </w:r>
      <w:r w:rsidRPr="00F22C43">
        <w:rPr>
          <w:rFonts w:ascii="Consolas" w:hAnsi="Consolas"/>
          <w:color w:val="4EC9B0"/>
          <w:sz w:val="21"/>
          <w:szCs w:val="21"/>
          <w:lang w:eastAsia="en-US"/>
        </w:rPr>
        <w:t>Image</w:t>
      </w:r>
      <w:r w:rsidRPr="00F22C43">
        <w:rPr>
          <w:rFonts w:ascii="Consolas" w:hAnsi="Consolas"/>
          <w:color w:val="D4D4D4"/>
          <w:sz w:val="21"/>
          <w:szCs w:val="21"/>
          <w:lang w:eastAsia="en-US"/>
        </w:rPr>
        <w:t xml:space="preserve">, </w:t>
      </w:r>
      <w:r w:rsidRPr="00F22C43">
        <w:rPr>
          <w:rFonts w:ascii="Consolas" w:hAnsi="Consolas"/>
          <w:color w:val="4EC9B0"/>
          <w:sz w:val="21"/>
          <w:szCs w:val="21"/>
          <w:lang w:eastAsia="en-US"/>
        </w:rPr>
        <w:t>ImageTk</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top</w:t>
      </w:r>
      <w:r w:rsidRPr="00F22C43">
        <w:rPr>
          <w:rFonts w:ascii="Consolas" w:hAnsi="Consolas"/>
          <w:color w:val="D4D4D4"/>
          <w:sz w:val="21"/>
          <w:szCs w:val="21"/>
          <w:lang w:eastAsia="en-US"/>
        </w:rPr>
        <w:t>=</w:t>
      </w:r>
      <w:r w:rsidRPr="00F22C43">
        <w:rPr>
          <w:rFonts w:ascii="Consolas" w:hAnsi="Consolas"/>
          <w:color w:val="4EC9B0"/>
          <w:sz w:val="21"/>
          <w:szCs w:val="21"/>
          <w:lang w:eastAsia="en-US"/>
        </w:rPr>
        <w:t>Tk</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top</w:t>
      </w:r>
      <w:r w:rsidRPr="00F22C43">
        <w:rPr>
          <w:rFonts w:ascii="Consolas" w:hAnsi="Consolas"/>
          <w:color w:val="D4D4D4"/>
          <w:sz w:val="21"/>
          <w:szCs w:val="21"/>
          <w:lang w:eastAsia="en-US"/>
        </w:rPr>
        <w:t>.</w:t>
      </w:r>
      <w:r w:rsidRPr="00F22C43">
        <w:rPr>
          <w:rFonts w:ascii="Consolas" w:hAnsi="Consolas"/>
          <w:color w:val="9CDCFE"/>
          <w:sz w:val="21"/>
          <w:szCs w:val="21"/>
          <w:lang w:eastAsia="en-US"/>
        </w:rPr>
        <w:t>title</w:t>
      </w:r>
      <w:r w:rsidRPr="00F22C43">
        <w:rPr>
          <w:rFonts w:ascii="Consolas" w:hAnsi="Consolas"/>
          <w:color w:val="D4D4D4"/>
          <w:sz w:val="21"/>
          <w:szCs w:val="21"/>
          <w:lang w:eastAsia="en-US"/>
        </w:rPr>
        <w:t>(</w:t>
      </w:r>
      <w:r w:rsidRPr="00F22C43">
        <w:rPr>
          <w:rFonts w:ascii="Consolas" w:hAnsi="Consolas"/>
          <w:color w:val="CE9178"/>
          <w:sz w:val="21"/>
          <w:szCs w:val="21"/>
          <w:lang w:eastAsia="en-US"/>
        </w:rPr>
        <w:t>"Quiz World"</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top</w:t>
      </w:r>
      <w:r w:rsidRPr="00F22C43">
        <w:rPr>
          <w:rFonts w:ascii="Consolas" w:hAnsi="Consolas"/>
          <w:color w:val="D4D4D4"/>
          <w:sz w:val="21"/>
          <w:szCs w:val="21"/>
          <w:lang w:eastAsia="en-US"/>
        </w:rPr>
        <w:t>.</w:t>
      </w:r>
      <w:r w:rsidRPr="00F22C43">
        <w:rPr>
          <w:rFonts w:ascii="Consolas" w:hAnsi="Consolas"/>
          <w:color w:val="9CDCFE"/>
          <w:sz w:val="21"/>
          <w:szCs w:val="21"/>
          <w:lang w:eastAsia="en-US"/>
        </w:rPr>
        <w:t>geometry</w:t>
      </w:r>
      <w:r w:rsidRPr="00F22C43">
        <w:rPr>
          <w:rFonts w:ascii="Consolas" w:hAnsi="Consolas"/>
          <w:color w:val="D4D4D4"/>
          <w:sz w:val="21"/>
          <w:szCs w:val="21"/>
          <w:lang w:eastAsia="en-US"/>
        </w:rPr>
        <w:t>(</w:t>
      </w:r>
      <w:r w:rsidRPr="00F22C43">
        <w:rPr>
          <w:rFonts w:ascii="Consolas" w:hAnsi="Consolas"/>
          <w:color w:val="CE9178"/>
          <w:sz w:val="21"/>
          <w:szCs w:val="21"/>
          <w:lang w:eastAsia="en-US"/>
        </w:rPr>
        <w:t>"1050x800"</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top</w:t>
      </w:r>
      <w:r w:rsidRPr="00F22C43">
        <w:rPr>
          <w:rFonts w:ascii="Consolas" w:hAnsi="Consolas"/>
          <w:color w:val="D4D4D4"/>
          <w:sz w:val="21"/>
          <w:szCs w:val="21"/>
          <w:lang w:eastAsia="en-US"/>
        </w:rPr>
        <w:t>.</w:t>
      </w:r>
      <w:r w:rsidRPr="00F22C43">
        <w:rPr>
          <w:rFonts w:ascii="Consolas" w:hAnsi="Consolas"/>
          <w:color w:val="DCDCAA"/>
          <w:sz w:val="21"/>
          <w:szCs w:val="21"/>
          <w:lang w:eastAsia="en-US"/>
        </w:rPr>
        <w:t>configure</w:t>
      </w:r>
      <w:r w:rsidRPr="00F22C43">
        <w:rPr>
          <w:rFonts w:ascii="Consolas" w:hAnsi="Consolas"/>
          <w:color w:val="D4D4D4"/>
          <w:sz w:val="21"/>
          <w:szCs w:val="21"/>
          <w:lang w:eastAsia="en-US"/>
        </w:rPr>
        <w:t>(</w:t>
      </w:r>
      <w:r w:rsidRPr="00F22C43">
        <w:rPr>
          <w:rFonts w:ascii="Consolas" w:hAnsi="Consolas"/>
          <w:color w:val="9CDCFE"/>
          <w:sz w:val="21"/>
          <w:szCs w:val="21"/>
          <w:lang w:eastAsia="en-US"/>
        </w:rPr>
        <w:t>background</w:t>
      </w:r>
      <w:r w:rsidRPr="00F22C43">
        <w:rPr>
          <w:rFonts w:ascii="Consolas" w:hAnsi="Consolas"/>
          <w:color w:val="D4D4D4"/>
          <w:sz w:val="21"/>
          <w:szCs w:val="21"/>
          <w:lang w:eastAsia="en-US"/>
        </w:rPr>
        <w:t>=</w:t>
      </w:r>
      <w:r w:rsidRPr="00F22C43">
        <w:rPr>
          <w:rFonts w:ascii="Consolas" w:hAnsi="Consolas"/>
          <w:color w:val="CE9178"/>
          <w:sz w:val="21"/>
          <w:szCs w:val="21"/>
          <w:lang w:eastAsia="en-US"/>
        </w:rPr>
        <w:t>"light yellow"</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lbltitle</w:t>
      </w:r>
      <w:r w:rsidRPr="00F22C43">
        <w:rPr>
          <w:rFonts w:ascii="Consolas" w:hAnsi="Consolas"/>
          <w:color w:val="D4D4D4"/>
          <w:sz w:val="21"/>
          <w:szCs w:val="21"/>
          <w:lang w:eastAsia="en-US"/>
        </w:rPr>
        <w:t>=</w:t>
      </w:r>
      <w:r w:rsidRPr="00F22C43">
        <w:rPr>
          <w:rFonts w:ascii="Consolas" w:hAnsi="Consolas"/>
          <w:color w:val="4EC9B0"/>
          <w:sz w:val="21"/>
          <w:szCs w:val="21"/>
          <w:lang w:eastAsia="en-US"/>
        </w:rPr>
        <w:t>Label</w:t>
      </w:r>
      <w:r w:rsidRPr="00F22C43">
        <w:rPr>
          <w:rFonts w:ascii="Consolas" w:hAnsi="Consolas"/>
          <w:color w:val="D4D4D4"/>
          <w:sz w:val="21"/>
          <w:szCs w:val="21"/>
          <w:lang w:eastAsia="en-US"/>
        </w:rPr>
        <w:t>(</w:t>
      </w:r>
      <w:r w:rsidRPr="00F22C43">
        <w:rPr>
          <w:rFonts w:ascii="Consolas" w:hAnsi="Consolas"/>
          <w:color w:val="9CDCFE"/>
          <w:sz w:val="21"/>
          <w:szCs w:val="21"/>
          <w:lang w:eastAsia="en-US"/>
        </w:rPr>
        <w:t>top</w:t>
      </w:r>
      <w:r w:rsidRPr="00F22C43">
        <w:rPr>
          <w:rFonts w:ascii="Consolas" w:hAnsi="Consolas"/>
          <w:color w:val="D4D4D4"/>
          <w:sz w:val="21"/>
          <w:szCs w:val="21"/>
          <w:lang w:eastAsia="en-US"/>
        </w:rPr>
        <w:t>,</w:t>
      </w:r>
      <w:r w:rsidRPr="00F22C43">
        <w:rPr>
          <w:rFonts w:ascii="Consolas" w:hAnsi="Consolas"/>
          <w:color w:val="9CDCFE"/>
          <w:sz w:val="21"/>
          <w:szCs w:val="21"/>
          <w:lang w:eastAsia="en-US"/>
        </w:rPr>
        <w:t>text</w:t>
      </w:r>
      <w:r w:rsidRPr="00F22C43">
        <w:rPr>
          <w:rFonts w:ascii="Consolas" w:hAnsi="Consolas"/>
          <w:color w:val="D4D4D4"/>
          <w:sz w:val="21"/>
          <w:szCs w:val="21"/>
          <w:lang w:eastAsia="en-US"/>
        </w:rPr>
        <w:t>=</w:t>
      </w:r>
      <w:r w:rsidRPr="00F22C43">
        <w:rPr>
          <w:rFonts w:ascii="Consolas" w:hAnsi="Consolas"/>
          <w:color w:val="CE9178"/>
          <w:sz w:val="21"/>
          <w:szCs w:val="21"/>
          <w:lang w:eastAsia="en-US"/>
        </w:rPr>
        <w:t>"Welcome to Quiz World"</w:t>
      </w:r>
      <w:r w:rsidRPr="00F22C43">
        <w:rPr>
          <w:rFonts w:ascii="Consolas" w:hAnsi="Consolas"/>
          <w:color w:val="D4D4D4"/>
          <w:sz w:val="21"/>
          <w:szCs w:val="21"/>
          <w:lang w:eastAsia="en-US"/>
        </w:rPr>
        <w:t>,</w:t>
      </w:r>
      <w:r w:rsidRPr="00F22C43">
        <w:rPr>
          <w:rFonts w:ascii="Consolas" w:hAnsi="Consolas"/>
          <w:color w:val="9CDCFE"/>
          <w:sz w:val="21"/>
          <w:szCs w:val="21"/>
          <w:lang w:eastAsia="en-US"/>
        </w:rPr>
        <w:t>bg</w:t>
      </w:r>
      <w:r w:rsidRPr="00F22C43">
        <w:rPr>
          <w:rFonts w:ascii="Consolas" w:hAnsi="Consolas"/>
          <w:color w:val="D4D4D4"/>
          <w:sz w:val="21"/>
          <w:szCs w:val="21"/>
          <w:lang w:eastAsia="en-US"/>
        </w:rPr>
        <w:t>=</w:t>
      </w:r>
      <w:r w:rsidRPr="00F22C43">
        <w:rPr>
          <w:rFonts w:ascii="Consolas" w:hAnsi="Consolas"/>
          <w:color w:val="CE9178"/>
          <w:sz w:val="21"/>
          <w:szCs w:val="21"/>
          <w:lang w:eastAsia="en-US"/>
        </w:rPr>
        <w:t>"light yellow"</w:t>
      </w:r>
      <w:r w:rsidRPr="00F22C43">
        <w:rPr>
          <w:rFonts w:ascii="Consolas" w:hAnsi="Consolas"/>
          <w:color w:val="D4D4D4"/>
          <w:sz w:val="21"/>
          <w:szCs w:val="21"/>
          <w:lang w:eastAsia="en-US"/>
        </w:rPr>
        <w:t>,</w:t>
      </w:r>
      <w:r w:rsidRPr="00F22C43">
        <w:rPr>
          <w:rFonts w:ascii="Consolas" w:hAnsi="Consolas"/>
          <w:color w:val="9CDCFE"/>
          <w:sz w:val="21"/>
          <w:szCs w:val="21"/>
          <w:lang w:eastAsia="en-US"/>
        </w:rPr>
        <w:t>fg</w:t>
      </w:r>
      <w:r w:rsidRPr="00F22C43">
        <w:rPr>
          <w:rFonts w:ascii="Consolas" w:hAnsi="Consolas"/>
          <w:color w:val="D4D4D4"/>
          <w:sz w:val="21"/>
          <w:szCs w:val="21"/>
          <w:lang w:eastAsia="en-US"/>
        </w:rPr>
        <w:t>=</w:t>
      </w:r>
      <w:r w:rsidRPr="00F22C43">
        <w:rPr>
          <w:rFonts w:ascii="Consolas" w:hAnsi="Consolas"/>
          <w:color w:val="CE9178"/>
          <w:sz w:val="21"/>
          <w:szCs w:val="21"/>
          <w:lang w:eastAsia="en-US"/>
        </w:rPr>
        <w:t>"Red"</w:t>
      </w:r>
      <w:r w:rsidRPr="00F22C43">
        <w:rPr>
          <w:rFonts w:ascii="Consolas" w:hAnsi="Consolas"/>
          <w:color w:val="D4D4D4"/>
          <w:sz w:val="21"/>
          <w:szCs w:val="21"/>
          <w:lang w:eastAsia="en-US"/>
        </w:rPr>
        <w:t>,</w:t>
      </w:r>
      <w:r w:rsidRPr="00F22C43">
        <w:rPr>
          <w:rFonts w:ascii="Consolas" w:hAnsi="Consolas"/>
          <w:color w:val="9CDCFE"/>
          <w:sz w:val="21"/>
          <w:szCs w:val="21"/>
          <w:lang w:eastAsia="en-US"/>
        </w:rPr>
        <w:t>bd</w:t>
      </w:r>
      <w:r w:rsidRPr="00F22C43">
        <w:rPr>
          <w:rFonts w:ascii="Consolas" w:hAnsi="Consolas"/>
          <w:color w:val="D4D4D4"/>
          <w:sz w:val="21"/>
          <w:szCs w:val="21"/>
          <w:lang w:eastAsia="en-US"/>
        </w:rPr>
        <w:t>=</w:t>
      </w:r>
      <w:r w:rsidRPr="00F22C43">
        <w:rPr>
          <w:rFonts w:ascii="Consolas" w:hAnsi="Consolas"/>
          <w:color w:val="B5CEA8"/>
          <w:sz w:val="21"/>
          <w:szCs w:val="21"/>
          <w:lang w:eastAsia="en-US"/>
        </w:rPr>
        <w:t>20</w:t>
      </w:r>
      <w:r w:rsidRPr="00F22C43">
        <w:rPr>
          <w:rFonts w:ascii="Consolas" w:hAnsi="Consolas"/>
          <w:color w:val="D4D4D4"/>
          <w:sz w:val="21"/>
          <w:szCs w:val="21"/>
          <w:lang w:eastAsia="en-US"/>
        </w:rPr>
        <w:t>,</w:t>
      </w:r>
      <w:r w:rsidRPr="00F22C43">
        <w:rPr>
          <w:rFonts w:ascii="Consolas" w:hAnsi="Consolas"/>
          <w:color w:val="9CDCFE"/>
          <w:sz w:val="21"/>
          <w:szCs w:val="21"/>
          <w:lang w:eastAsia="en-US"/>
        </w:rPr>
        <w:t>relief</w:t>
      </w:r>
      <w:r w:rsidRPr="00F22C43">
        <w:rPr>
          <w:rFonts w:ascii="Consolas" w:hAnsi="Consolas"/>
          <w:color w:val="D4D4D4"/>
          <w:sz w:val="21"/>
          <w:szCs w:val="21"/>
          <w:lang w:eastAsia="en-US"/>
        </w:rPr>
        <w:t>=</w:t>
      </w:r>
      <w:r w:rsidRPr="00F22C43">
        <w:rPr>
          <w:rFonts w:ascii="Consolas" w:hAnsi="Consolas"/>
          <w:color w:val="4FC1FF"/>
          <w:sz w:val="21"/>
          <w:szCs w:val="21"/>
          <w:lang w:eastAsia="en-US"/>
        </w:rPr>
        <w:t>RIDGE</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"times new roman"</w:t>
      </w:r>
      <w:r w:rsidRPr="00F22C43">
        <w:rPr>
          <w:rFonts w:ascii="Consolas" w:hAnsi="Consolas"/>
          <w:color w:val="D4D4D4"/>
          <w:sz w:val="21"/>
          <w:szCs w:val="21"/>
          <w:lang w:eastAsia="en-US"/>
        </w:rPr>
        <w:t>,</w:t>
      </w:r>
      <w:r w:rsidRPr="00F22C43">
        <w:rPr>
          <w:rFonts w:ascii="Consolas" w:hAnsi="Consolas"/>
          <w:color w:val="B5CEA8"/>
          <w:sz w:val="21"/>
          <w:szCs w:val="21"/>
          <w:lang w:eastAsia="en-US"/>
        </w:rPr>
        <w:t>50</w:t>
      </w:r>
      <w:r w:rsidRPr="00F22C43">
        <w:rPr>
          <w:rFonts w:ascii="Consolas" w:hAnsi="Consolas"/>
          <w:color w:val="D4D4D4"/>
          <w:sz w:val="21"/>
          <w:szCs w:val="21"/>
          <w:lang w:eastAsia="en-US"/>
        </w:rPr>
        <w:t>,</w:t>
      </w:r>
      <w:r w:rsidRPr="00F22C43">
        <w:rPr>
          <w:rFonts w:ascii="Consolas" w:hAnsi="Consolas"/>
          <w:color w:val="CE9178"/>
          <w:sz w:val="21"/>
          <w:szCs w:val="21"/>
          <w:lang w:eastAsia="en-US"/>
        </w:rPr>
        <w:t>"bold"</w:t>
      </w:r>
      <w:r w:rsidRPr="00F22C43">
        <w:rPr>
          <w:rFonts w:ascii="Consolas" w:hAnsi="Consolas"/>
          <w:color w:val="D4D4D4"/>
          <w:sz w:val="21"/>
          <w:szCs w:val="21"/>
          <w:lang w:eastAsia="en-US"/>
        </w:rPr>
        <w:t>),</w:t>
      </w:r>
      <w:r w:rsidRPr="00F22C43">
        <w:rPr>
          <w:rFonts w:ascii="Consolas" w:hAnsi="Consolas"/>
          <w:color w:val="9CDCFE"/>
          <w:sz w:val="21"/>
          <w:szCs w:val="21"/>
          <w:lang w:eastAsia="en-US"/>
        </w:rPr>
        <w:t>padx</w:t>
      </w:r>
      <w:r w:rsidRPr="00F22C43">
        <w:rPr>
          <w:rFonts w:ascii="Consolas" w:hAnsi="Consolas"/>
          <w:color w:val="D4D4D4"/>
          <w:sz w:val="21"/>
          <w:szCs w:val="21"/>
          <w:lang w:eastAsia="en-US"/>
        </w:rPr>
        <w:t>=</w:t>
      </w:r>
      <w:r w:rsidRPr="00F22C43">
        <w:rPr>
          <w:rFonts w:ascii="Consolas" w:hAnsi="Consolas"/>
          <w:color w:val="B5CEA8"/>
          <w:sz w:val="21"/>
          <w:szCs w:val="21"/>
          <w:lang w:eastAsia="en-US"/>
        </w:rPr>
        <w:t>2</w:t>
      </w:r>
      <w:r w:rsidRPr="00F22C43">
        <w:rPr>
          <w:rFonts w:ascii="Consolas" w:hAnsi="Consolas"/>
          <w:color w:val="D4D4D4"/>
          <w:sz w:val="21"/>
          <w:szCs w:val="21"/>
          <w:lang w:eastAsia="en-US"/>
        </w:rPr>
        <w:t>,</w:t>
      </w:r>
      <w:r w:rsidRPr="00F22C43">
        <w:rPr>
          <w:rFonts w:ascii="Consolas" w:hAnsi="Consolas"/>
          <w:color w:val="9CDCFE"/>
          <w:sz w:val="21"/>
          <w:szCs w:val="21"/>
          <w:lang w:eastAsia="en-US"/>
        </w:rPr>
        <w:t>pady</w:t>
      </w:r>
      <w:r w:rsidRPr="00F22C43">
        <w:rPr>
          <w:rFonts w:ascii="Consolas" w:hAnsi="Consolas"/>
          <w:color w:val="D4D4D4"/>
          <w:sz w:val="21"/>
          <w:szCs w:val="21"/>
          <w:lang w:eastAsia="en-US"/>
        </w:rPr>
        <w:t>=</w:t>
      </w:r>
      <w:r w:rsidRPr="00F22C43">
        <w:rPr>
          <w:rFonts w:ascii="Consolas" w:hAnsi="Consolas"/>
          <w:color w:val="B5CEA8"/>
          <w:sz w:val="21"/>
          <w:szCs w:val="21"/>
          <w:lang w:eastAsia="en-US"/>
        </w:rPr>
        <w:t>6</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lbltitle</w:t>
      </w:r>
      <w:r w:rsidRPr="00F22C43">
        <w:rPr>
          <w:rFonts w:ascii="Consolas" w:hAnsi="Consolas"/>
          <w:color w:val="D4D4D4"/>
          <w:sz w:val="21"/>
          <w:szCs w:val="21"/>
          <w:lang w:eastAsia="en-US"/>
        </w:rPr>
        <w:t>.</w:t>
      </w:r>
      <w:r w:rsidRPr="00F22C43">
        <w:rPr>
          <w:rFonts w:ascii="Consolas" w:hAnsi="Consolas"/>
          <w:color w:val="9CDCFE"/>
          <w:sz w:val="21"/>
          <w:szCs w:val="21"/>
          <w:lang w:eastAsia="en-US"/>
        </w:rPr>
        <w:t>pack</w:t>
      </w:r>
      <w:r w:rsidRPr="00F22C43">
        <w:rPr>
          <w:rFonts w:ascii="Consolas" w:hAnsi="Consolas"/>
          <w:color w:val="D4D4D4"/>
          <w:sz w:val="21"/>
          <w:szCs w:val="21"/>
          <w:lang w:eastAsia="en-US"/>
        </w:rPr>
        <w:t>(</w:t>
      </w:r>
      <w:r w:rsidRPr="00F22C43">
        <w:rPr>
          <w:rFonts w:ascii="Consolas" w:hAnsi="Consolas"/>
          <w:color w:val="9CDCFE"/>
          <w:sz w:val="21"/>
          <w:szCs w:val="21"/>
          <w:lang w:eastAsia="en-US"/>
        </w:rPr>
        <w:t>side</w:t>
      </w:r>
      <w:r w:rsidRPr="00F22C43">
        <w:rPr>
          <w:rFonts w:ascii="Consolas" w:hAnsi="Consolas"/>
          <w:color w:val="D4D4D4"/>
          <w:sz w:val="21"/>
          <w:szCs w:val="21"/>
          <w:lang w:eastAsia="en-US"/>
        </w:rPr>
        <w:t>=</w:t>
      </w:r>
      <w:r w:rsidRPr="00F22C43">
        <w:rPr>
          <w:rFonts w:ascii="Consolas" w:hAnsi="Consolas"/>
          <w:color w:val="4FC1FF"/>
          <w:sz w:val="21"/>
          <w:szCs w:val="21"/>
          <w:lang w:eastAsia="en-US"/>
        </w:rPr>
        <w:t>TOP</w:t>
      </w:r>
      <w:r w:rsidRPr="00F22C43">
        <w:rPr>
          <w:rFonts w:ascii="Consolas" w:hAnsi="Consolas"/>
          <w:color w:val="D4D4D4"/>
          <w:sz w:val="21"/>
          <w:szCs w:val="21"/>
          <w:lang w:eastAsia="en-US"/>
        </w:rPr>
        <w:t>,</w:t>
      </w:r>
      <w:r w:rsidRPr="00F22C43">
        <w:rPr>
          <w:rFonts w:ascii="Consolas" w:hAnsi="Consolas"/>
          <w:color w:val="9CDCFE"/>
          <w:sz w:val="21"/>
          <w:szCs w:val="21"/>
          <w:lang w:eastAsia="en-US"/>
        </w:rPr>
        <w:t>fill</w:t>
      </w:r>
      <w:r w:rsidRPr="00F22C43">
        <w:rPr>
          <w:rFonts w:ascii="Consolas" w:hAnsi="Consolas"/>
          <w:color w:val="D4D4D4"/>
          <w:sz w:val="21"/>
          <w:szCs w:val="21"/>
          <w:lang w:eastAsia="en-US"/>
        </w:rPr>
        <w:t>=</w:t>
      </w:r>
      <w:r w:rsidRPr="00F22C43">
        <w:rPr>
          <w:rFonts w:ascii="Consolas" w:hAnsi="Consolas"/>
          <w:color w:val="4FC1FF"/>
          <w:sz w:val="21"/>
          <w:szCs w:val="21"/>
          <w:lang w:eastAsia="en-US"/>
        </w:rPr>
        <w:t>X</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after="240" w:line="285" w:lineRule="atLeast"/>
        <w:rPr>
          <w:rFonts w:ascii="Consolas" w:hAnsi="Consolas"/>
          <w:color w:val="D4D4D4"/>
          <w:sz w:val="21"/>
          <w:szCs w:val="21"/>
          <w:lang w:eastAsia="en-US"/>
        </w:rPr>
      </w:pP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lastRenderedPageBreak/>
        <w:t>DataFrameLeft</w:t>
      </w:r>
      <w:r w:rsidRPr="00F22C43">
        <w:rPr>
          <w:rFonts w:ascii="Consolas" w:hAnsi="Consolas"/>
          <w:color w:val="D4D4D4"/>
          <w:sz w:val="21"/>
          <w:szCs w:val="21"/>
          <w:lang w:eastAsia="en-US"/>
        </w:rPr>
        <w:t>=</w:t>
      </w:r>
      <w:r w:rsidRPr="00F22C43">
        <w:rPr>
          <w:rFonts w:ascii="Consolas" w:hAnsi="Consolas"/>
          <w:color w:val="4EC9B0"/>
          <w:sz w:val="21"/>
          <w:szCs w:val="21"/>
          <w:lang w:eastAsia="en-US"/>
        </w:rPr>
        <w:t>LabelFrame</w:t>
      </w:r>
      <w:r w:rsidRPr="00F22C43">
        <w:rPr>
          <w:rFonts w:ascii="Consolas" w:hAnsi="Consolas"/>
          <w:color w:val="D4D4D4"/>
          <w:sz w:val="21"/>
          <w:szCs w:val="21"/>
          <w:lang w:eastAsia="en-US"/>
        </w:rPr>
        <w:t>(</w:t>
      </w:r>
      <w:r w:rsidRPr="00F22C43">
        <w:rPr>
          <w:rFonts w:ascii="Consolas" w:hAnsi="Consolas"/>
          <w:color w:val="9CDCFE"/>
          <w:sz w:val="21"/>
          <w:szCs w:val="21"/>
          <w:lang w:eastAsia="en-US"/>
        </w:rPr>
        <w:t>top</w:t>
      </w:r>
      <w:r w:rsidRPr="00F22C43">
        <w:rPr>
          <w:rFonts w:ascii="Consolas" w:hAnsi="Consolas"/>
          <w:color w:val="D4D4D4"/>
          <w:sz w:val="21"/>
          <w:szCs w:val="21"/>
          <w:lang w:eastAsia="en-US"/>
        </w:rPr>
        <w:t>,</w:t>
      </w:r>
      <w:r w:rsidRPr="00F22C43">
        <w:rPr>
          <w:rFonts w:ascii="Consolas" w:hAnsi="Consolas"/>
          <w:color w:val="9CDCFE"/>
          <w:sz w:val="21"/>
          <w:szCs w:val="21"/>
          <w:lang w:eastAsia="en-US"/>
        </w:rPr>
        <w:t>text</w:t>
      </w:r>
      <w:r w:rsidRPr="00F22C43">
        <w:rPr>
          <w:rFonts w:ascii="Consolas" w:hAnsi="Consolas"/>
          <w:color w:val="D4D4D4"/>
          <w:sz w:val="21"/>
          <w:szCs w:val="21"/>
          <w:lang w:eastAsia="en-US"/>
        </w:rPr>
        <w:t>=</w:t>
      </w:r>
      <w:r w:rsidRPr="00F22C43">
        <w:rPr>
          <w:rFonts w:ascii="Consolas" w:hAnsi="Consolas"/>
          <w:color w:val="CE9178"/>
          <w:sz w:val="21"/>
          <w:szCs w:val="21"/>
          <w:lang w:eastAsia="en-US"/>
        </w:rPr>
        <w:t>"Student's Details"</w:t>
      </w:r>
      <w:r w:rsidRPr="00F22C43">
        <w:rPr>
          <w:rFonts w:ascii="Consolas" w:hAnsi="Consolas"/>
          <w:color w:val="D4D4D4"/>
          <w:sz w:val="21"/>
          <w:szCs w:val="21"/>
          <w:lang w:eastAsia="en-US"/>
        </w:rPr>
        <w:t>,</w:t>
      </w:r>
      <w:r w:rsidRPr="00F22C43">
        <w:rPr>
          <w:rFonts w:ascii="Consolas" w:hAnsi="Consolas"/>
          <w:color w:val="9CDCFE"/>
          <w:sz w:val="21"/>
          <w:szCs w:val="21"/>
          <w:lang w:eastAsia="en-US"/>
        </w:rPr>
        <w:t>bg</w:t>
      </w:r>
      <w:r w:rsidRPr="00F22C43">
        <w:rPr>
          <w:rFonts w:ascii="Consolas" w:hAnsi="Consolas"/>
          <w:color w:val="D4D4D4"/>
          <w:sz w:val="21"/>
          <w:szCs w:val="21"/>
          <w:lang w:eastAsia="en-US"/>
        </w:rPr>
        <w:t>=</w:t>
      </w:r>
      <w:r w:rsidRPr="00F22C43">
        <w:rPr>
          <w:rFonts w:ascii="Consolas" w:hAnsi="Consolas"/>
          <w:color w:val="CE9178"/>
          <w:sz w:val="21"/>
          <w:szCs w:val="21"/>
          <w:lang w:eastAsia="en-US"/>
        </w:rPr>
        <w:t>"light yellow"</w:t>
      </w:r>
      <w:r w:rsidRPr="00F22C43">
        <w:rPr>
          <w:rFonts w:ascii="Consolas" w:hAnsi="Consolas"/>
          <w:color w:val="D4D4D4"/>
          <w:sz w:val="21"/>
          <w:szCs w:val="21"/>
          <w:lang w:eastAsia="en-US"/>
        </w:rPr>
        <w:t>,</w:t>
      </w:r>
      <w:r w:rsidRPr="00F22C43">
        <w:rPr>
          <w:rFonts w:ascii="Consolas" w:hAnsi="Consolas"/>
          <w:color w:val="9CDCFE"/>
          <w:sz w:val="21"/>
          <w:szCs w:val="21"/>
          <w:lang w:eastAsia="en-US"/>
        </w:rPr>
        <w:t>fg</w:t>
      </w:r>
      <w:r w:rsidRPr="00F22C43">
        <w:rPr>
          <w:rFonts w:ascii="Consolas" w:hAnsi="Consolas"/>
          <w:color w:val="D4D4D4"/>
          <w:sz w:val="21"/>
          <w:szCs w:val="21"/>
          <w:lang w:eastAsia="en-US"/>
        </w:rPr>
        <w:t>=</w:t>
      </w:r>
      <w:r w:rsidRPr="00F22C43">
        <w:rPr>
          <w:rFonts w:ascii="Consolas" w:hAnsi="Consolas"/>
          <w:color w:val="CE9178"/>
          <w:sz w:val="21"/>
          <w:szCs w:val="21"/>
          <w:lang w:eastAsia="en-US"/>
        </w:rPr>
        <w:t>"green"</w:t>
      </w:r>
      <w:r w:rsidRPr="00F22C43">
        <w:rPr>
          <w:rFonts w:ascii="Consolas" w:hAnsi="Consolas"/>
          <w:color w:val="D4D4D4"/>
          <w:sz w:val="21"/>
          <w:szCs w:val="21"/>
          <w:lang w:eastAsia="en-US"/>
        </w:rPr>
        <w:t>,</w:t>
      </w:r>
      <w:r w:rsidRPr="00F22C43">
        <w:rPr>
          <w:rFonts w:ascii="Consolas" w:hAnsi="Consolas"/>
          <w:color w:val="9CDCFE"/>
          <w:sz w:val="21"/>
          <w:szCs w:val="21"/>
          <w:lang w:eastAsia="en-US"/>
        </w:rPr>
        <w:t>bd</w:t>
      </w:r>
      <w:r w:rsidRPr="00F22C43">
        <w:rPr>
          <w:rFonts w:ascii="Consolas" w:hAnsi="Consolas"/>
          <w:color w:val="D4D4D4"/>
          <w:sz w:val="21"/>
          <w:szCs w:val="21"/>
          <w:lang w:eastAsia="en-US"/>
        </w:rPr>
        <w:t>=</w:t>
      </w:r>
      <w:r w:rsidRPr="00F22C43">
        <w:rPr>
          <w:rFonts w:ascii="Consolas" w:hAnsi="Consolas"/>
          <w:color w:val="B5CEA8"/>
          <w:sz w:val="21"/>
          <w:szCs w:val="21"/>
          <w:lang w:eastAsia="en-US"/>
        </w:rPr>
        <w:t>20</w:t>
      </w:r>
      <w:r w:rsidRPr="00F22C43">
        <w:rPr>
          <w:rFonts w:ascii="Consolas" w:hAnsi="Consolas"/>
          <w:color w:val="D4D4D4"/>
          <w:sz w:val="21"/>
          <w:szCs w:val="21"/>
          <w:lang w:eastAsia="en-US"/>
        </w:rPr>
        <w:t>,</w:t>
      </w:r>
      <w:r w:rsidRPr="00F22C43">
        <w:rPr>
          <w:rFonts w:ascii="Consolas" w:hAnsi="Consolas"/>
          <w:color w:val="9CDCFE"/>
          <w:sz w:val="21"/>
          <w:szCs w:val="21"/>
          <w:lang w:eastAsia="en-US"/>
        </w:rPr>
        <w:t>relief</w:t>
      </w:r>
      <w:r w:rsidRPr="00F22C43">
        <w:rPr>
          <w:rFonts w:ascii="Consolas" w:hAnsi="Consolas"/>
          <w:color w:val="D4D4D4"/>
          <w:sz w:val="21"/>
          <w:szCs w:val="21"/>
          <w:lang w:eastAsia="en-US"/>
        </w:rPr>
        <w:t>=</w:t>
      </w:r>
      <w:r w:rsidRPr="00F22C43">
        <w:rPr>
          <w:rFonts w:ascii="Consolas" w:hAnsi="Consolas"/>
          <w:color w:val="4FC1FF"/>
          <w:sz w:val="21"/>
          <w:szCs w:val="21"/>
          <w:lang w:eastAsia="en-US"/>
        </w:rPr>
        <w:t>RIDGE</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"times new roman"</w:t>
      </w:r>
      <w:r w:rsidRPr="00F22C43">
        <w:rPr>
          <w:rFonts w:ascii="Consolas" w:hAnsi="Consolas"/>
          <w:color w:val="D4D4D4"/>
          <w:sz w:val="21"/>
          <w:szCs w:val="21"/>
          <w:lang w:eastAsia="en-US"/>
        </w:rPr>
        <w:t>,</w:t>
      </w:r>
      <w:r w:rsidRPr="00F22C43">
        <w:rPr>
          <w:rFonts w:ascii="Consolas" w:hAnsi="Consolas"/>
          <w:color w:val="B5CEA8"/>
          <w:sz w:val="21"/>
          <w:szCs w:val="21"/>
          <w:lang w:eastAsia="en-US"/>
        </w:rPr>
        <w:t>30</w:t>
      </w:r>
      <w:r w:rsidRPr="00F22C43">
        <w:rPr>
          <w:rFonts w:ascii="Consolas" w:hAnsi="Consolas"/>
          <w:color w:val="D4D4D4"/>
          <w:sz w:val="21"/>
          <w:szCs w:val="21"/>
          <w:lang w:eastAsia="en-US"/>
        </w:rPr>
        <w:t>,</w:t>
      </w:r>
      <w:r w:rsidRPr="00F22C43">
        <w:rPr>
          <w:rFonts w:ascii="Consolas" w:hAnsi="Consolas"/>
          <w:color w:val="CE9178"/>
          <w:sz w:val="21"/>
          <w:szCs w:val="21"/>
          <w:lang w:eastAsia="en-US"/>
        </w:rPr>
        <w:t>"bold"</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DataFrameLeft</w:t>
      </w:r>
      <w:r w:rsidRPr="00F22C43">
        <w:rPr>
          <w:rFonts w:ascii="Consolas" w:hAnsi="Consolas"/>
          <w:color w:val="D4D4D4"/>
          <w:sz w:val="21"/>
          <w:szCs w:val="21"/>
          <w:lang w:eastAsia="en-US"/>
        </w:rPr>
        <w:t>.</w:t>
      </w:r>
      <w:r w:rsidRPr="00F22C43">
        <w:rPr>
          <w:rFonts w:ascii="Consolas" w:hAnsi="Consolas"/>
          <w:color w:val="9CDCFE"/>
          <w:sz w:val="21"/>
          <w:szCs w:val="21"/>
          <w:lang w:eastAsia="en-US"/>
        </w:rPr>
        <w:t>place</w:t>
      </w:r>
      <w:r w:rsidRPr="00F22C43">
        <w:rPr>
          <w:rFonts w:ascii="Consolas" w:hAnsi="Consolas"/>
          <w:color w:val="D4D4D4"/>
          <w:sz w:val="21"/>
          <w:szCs w:val="21"/>
          <w:lang w:eastAsia="en-US"/>
        </w:rPr>
        <w:t>(</w:t>
      </w:r>
      <w:r w:rsidRPr="00F22C43">
        <w:rPr>
          <w:rFonts w:ascii="Consolas" w:hAnsi="Consolas"/>
          <w:color w:val="9CDCFE"/>
          <w:sz w:val="21"/>
          <w:szCs w:val="21"/>
          <w:lang w:eastAsia="en-US"/>
        </w:rPr>
        <w:t>x</w:t>
      </w:r>
      <w:r w:rsidRPr="00F22C43">
        <w:rPr>
          <w:rFonts w:ascii="Consolas" w:hAnsi="Consolas"/>
          <w:color w:val="D4D4D4"/>
          <w:sz w:val="21"/>
          <w:szCs w:val="21"/>
          <w:lang w:eastAsia="en-US"/>
        </w:rPr>
        <w:t>=</w:t>
      </w:r>
      <w:r w:rsidRPr="00F22C43">
        <w:rPr>
          <w:rFonts w:ascii="Consolas" w:hAnsi="Consolas"/>
          <w:color w:val="B5CEA8"/>
          <w:sz w:val="21"/>
          <w:szCs w:val="21"/>
          <w:lang w:eastAsia="en-US"/>
        </w:rPr>
        <w:t>220</w:t>
      </w:r>
      <w:r w:rsidRPr="00F22C43">
        <w:rPr>
          <w:rFonts w:ascii="Consolas" w:hAnsi="Consolas"/>
          <w:color w:val="D4D4D4"/>
          <w:sz w:val="21"/>
          <w:szCs w:val="21"/>
          <w:lang w:eastAsia="en-US"/>
        </w:rPr>
        <w:t>,</w:t>
      </w:r>
      <w:r w:rsidRPr="00F22C43">
        <w:rPr>
          <w:rFonts w:ascii="Consolas" w:hAnsi="Consolas"/>
          <w:color w:val="9CDCFE"/>
          <w:sz w:val="21"/>
          <w:szCs w:val="21"/>
          <w:lang w:eastAsia="en-US"/>
        </w:rPr>
        <w:t>y</w:t>
      </w:r>
      <w:r w:rsidRPr="00F22C43">
        <w:rPr>
          <w:rFonts w:ascii="Consolas" w:hAnsi="Consolas"/>
          <w:color w:val="D4D4D4"/>
          <w:sz w:val="21"/>
          <w:szCs w:val="21"/>
          <w:lang w:eastAsia="en-US"/>
        </w:rPr>
        <w:t>=</w:t>
      </w:r>
      <w:r w:rsidRPr="00F22C43">
        <w:rPr>
          <w:rFonts w:ascii="Consolas" w:hAnsi="Consolas"/>
          <w:color w:val="B5CEA8"/>
          <w:sz w:val="21"/>
          <w:szCs w:val="21"/>
          <w:lang w:eastAsia="en-US"/>
        </w:rPr>
        <w:t>140</w:t>
      </w:r>
      <w:r w:rsidRPr="00F22C43">
        <w:rPr>
          <w:rFonts w:ascii="Consolas" w:hAnsi="Consolas"/>
          <w:color w:val="D4D4D4"/>
          <w:sz w:val="21"/>
          <w:szCs w:val="21"/>
          <w:lang w:eastAsia="en-US"/>
        </w:rPr>
        <w:t>,</w:t>
      </w:r>
      <w:r w:rsidRPr="00F22C43">
        <w:rPr>
          <w:rFonts w:ascii="Consolas" w:hAnsi="Consolas"/>
          <w:color w:val="9CDCFE"/>
          <w:sz w:val="21"/>
          <w:szCs w:val="21"/>
          <w:lang w:eastAsia="en-US"/>
        </w:rPr>
        <w:t>width</w:t>
      </w:r>
      <w:r w:rsidRPr="00F22C43">
        <w:rPr>
          <w:rFonts w:ascii="Consolas" w:hAnsi="Consolas"/>
          <w:color w:val="D4D4D4"/>
          <w:sz w:val="21"/>
          <w:szCs w:val="21"/>
          <w:lang w:eastAsia="en-US"/>
        </w:rPr>
        <w:t>=</w:t>
      </w:r>
      <w:r w:rsidRPr="00F22C43">
        <w:rPr>
          <w:rFonts w:ascii="Consolas" w:hAnsi="Consolas"/>
          <w:color w:val="B5CEA8"/>
          <w:sz w:val="21"/>
          <w:szCs w:val="21"/>
          <w:lang w:eastAsia="en-US"/>
        </w:rPr>
        <w:t>650</w:t>
      </w:r>
      <w:r w:rsidRPr="00F22C43">
        <w:rPr>
          <w:rFonts w:ascii="Consolas" w:hAnsi="Consolas"/>
          <w:color w:val="D4D4D4"/>
          <w:sz w:val="21"/>
          <w:szCs w:val="21"/>
          <w:lang w:eastAsia="en-US"/>
        </w:rPr>
        <w:t>,</w:t>
      </w:r>
      <w:r w:rsidRPr="00F22C43">
        <w:rPr>
          <w:rFonts w:ascii="Consolas" w:hAnsi="Consolas"/>
          <w:color w:val="9CDCFE"/>
          <w:sz w:val="21"/>
          <w:szCs w:val="21"/>
          <w:lang w:eastAsia="en-US"/>
        </w:rPr>
        <w:t>height</w:t>
      </w:r>
      <w:r w:rsidRPr="00F22C43">
        <w:rPr>
          <w:rFonts w:ascii="Consolas" w:hAnsi="Consolas"/>
          <w:color w:val="D4D4D4"/>
          <w:sz w:val="21"/>
          <w:szCs w:val="21"/>
          <w:lang w:eastAsia="en-US"/>
        </w:rPr>
        <w:t>=</w:t>
      </w:r>
      <w:r w:rsidRPr="00F22C43">
        <w:rPr>
          <w:rFonts w:ascii="Consolas" w:hAnsi="Consolas"/>
          <w:color w:val="B5CEA8"/>
          <w:sz w:val="21"/>
          <w:szCs w:val="21"/>
          <w:lang w:eastAsia="en-US"/>
        </w:rPr>
        <w:t>300</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after="240" w:line="285" w:lineRule="atLeast"/>
        <w:rPr>
          <w:rFonts w:ascii="Consolas" w:hAnsi="Consolas"/>
          <w:color w:val="D4D4D4"/>
          <w:sz w:val="21"/>
          <w:szCs w:val="21"/>
          <w:lang w:eastAsia="en-US"/>
        </w:rPr>
      </w:pP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member2</w:t>
      </w:r>
      <w:r w:rsidRPr="00F22C43">
        <w:rPr>
          <w:rFonts w:ascii="Consolas" w:hAnsi="Consolas"/>
          <w:color w:val="D4D4D4"/>
          <w:sz w:val="21"/>
          <w:szCs w:val="21"/>
          <w:lang w:eastAsia="en-US"/>
        </w:rPr>
        <w:t>=</w:t>
      </w:r>
      <w:r w:rsidRPr="00F22C43">
        <w:rPr>
          <w:rFonts w:ascii="Consolas" w:hAnsi="Consolas"/>
          <w:color w:val="4EC9B0"/>
          <w:sz w:val="21"/>
          <w:szCs w:val="21"/>
          <w:lang w:eastAsia="en-US"/>
        </w:rPr>
        <w:t>Label</w:t>
      </w:r>
      <w:r w:rsidRPr="00F22C43">
        <w:rPr>
          <w:rFonts w:ascii="Consolas" w:hAnsi="Consolas"/>
          <w:color w:val="D4D4D4"/>
          <w:sz w:val="21"/>
          <w:szCs w:val="21"/>
          <w:lang w:eastAsia="en-US"/>
        </w:rPr>
        <w:t>(</w:t>
      </w:r>
      <w:r w:rsidRPr="00F22C43">
        <w:rPr>
          <w:rFonts w:ascii="Consolas" w:hAnsi="Consolas"/>
          <w:color w:val="9CDCFE"/>
          <w:sz w:val="21"/>
          <w:szCs w:val="21"/>
          <w:lang w:eastAsia="en-US"/>
        </w:rPr>
        <w:t>DataFrameLeft</w:t>
      </w:r>
      <w:r w:rsidRPr="00F22C43">
        <w:rPr>
          <w:rFonts w:ascii="Consolas" w:hAnsi="Consolas"/>
          <w:color w:val="D4D4D4"/>
          <w:sz w:val="21"/>
          <w:szCs w:val="21"/>
          <w:lang w:eastAsia="en-US"/>
        </w:rPr>
        <w:t>,</w:t>
      </w:r>
      <w:r w:rsidRPr="00F22C43">
        <w:rPr>
          <w:rFonts w:ascii="Consolas" w:hAnsi="Consolas"/>
          <w:color w:val="9CDCFE"/>
          <w:sz w:val="21"/>
          <w:szCs w:val="21"/>
          <w:lang w:eastAsia="en-US"/>
        </w:rPr>
        <w:t>text</w:t>
      </w:r>
      <w:r w:rsidRPr="00F22C43">
        <w:rPr>
          <w:rFonts w:ascii="Consolas" w:hAnsi="Consolas"/>
          <w:color w:val="D4D4D4"/>
          <w:sz w:val="21"/>
          <w:szCs w:val="21"/>
          <w:lang w:eastAsia="en-US"/>
        </w:rPr>
        <w:t>=</w:t>
      </w:r>
      <w:r w:rsidRPr="00F22C43">
        <w:rPr>
          <w:rFonts w:ascii="Consolas" w:hAnsi="Consolas"/>
          <w:color w:val="CE9178"/>
          <w:sz w:val="21"/>
          <w:szCs w:val="21"/>
          <w:lang w:eastAsia="en-US"/>
        </w:rPr>
        <w:t>"Student's Name "</w:t>
      </w:r>
      <w:r w:rsidRPr="00F22C43">
        <w:rPr>
          <w:rFonts w:ascii="Consolas" w:hAnsi="Consolas"/>
          <w:color w:val="D4D4D4"/>
          <w:sz w:val="21"/>
          <w:szCs w:val="21"/>
          <w:lang w:eastAsia="en-US"/>
        </w:rPr>
        <w:t>,</w:t>
      </w:r>
      <w:r w:rsidRPr="00F22C43">
        <w:rPr>
          <w:rFonts w:ascii="Consolas" w:hAnsi="Consolas"/>
          <w:color w:val="9CDCFE"/>
          <w:sz w:val="21"/>
          <w:szCs w:val="21"/>
          <w:lang w:eastAsia="en-US"/>
        </w:rPr>
        <w:t>bg</w:t>
      </w:r>
      <w:r w:rsidRPr="00F22C43">
        <w:rPr>
          <w:rFonts w:ascii="Consolas" w:hAnsi="Consolas"/>
          <w:color w:val="D4D4D4"/>
          <w:sz w:val="21"/>
          <w:szCs w:val="21"/>
          <w:lang w:eastAsia="en-US"/>
        </w:rPr>
        <w:t>=</w:t>
      </w:r>
      <w:r w:rsidRPr="00F22C43">
        <w:rPr>
          <w:rFonts w:ascii="Consolas" w:hAnsi="Consolas"/>
          <w:color w:val="CE9178"/>
          <w:sz w:val="21"/>
          <w:szCs w:val="21"/>
          <w:lang w:eastAsia="en-US"/>
        </w:rPr>
        <w:t>"light yellow"</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"times new roman"</w:t>
      </w:r>
      <w:r w:rsidRPr="00F22C43">
        <w:rPr>
          <w:rFonts w:ascii="Consolas" w:hAnsi="Consolas"/>
          <w:color w:val="D4D4D4"/>
          <w:sz w:val="21"/>
          <w:szCs w:val="21"/>
          <w:lang w:eastAsia="en-US"/>
        </w:rPr>
        <w:t>,</w:t>
      </w:r>
      <w:r w:rsidRPr="00F22C43">
        <w:rPr>
          <w:rFonts w:ascii="Consolas" w:hAnsi="Consolas"/>
          <w:color w:val="B5CEA8"/>
          <w:sz w:val="21"/>
          <w:szCs w:val="21"/>
          <w:lang w:eastAsia="en-US"/>
        </w:rPr>
        <w:t>20</w:t>
      </w:r>
      <w:r w:rsidRPr="00F22C43">
        <w:rPr>
          <w:rFonts w:ascii="Consolas" w:hAnsi="Consolas"/>
          <w:color w:val="D4D4D4"/>
          <w:sz w:val="21"/>
          <w:szCs w:val="21"/>
          <w:lang w:eastAsia="en-US"/>
        </w:rPr>
        <w:t>,</w:t>
      </w:r>
      <w:r w:rsidRPr="00F22C43">
        <w:rPr>
          <w:rFonts w:ascii="Consolas" w:hAnsi="Consolas"/>
          <w:color w:val="CE9178"/>
          <w:sz w:val="21"/>
          <w:szCs w:val="21"/>
          <w:lang w:eastAsia="en-US"/>
        </w:rPr>
        <w:t>"bold"</w:t>
      </w:r>
      <w:r w:rsidRPr="00F22C43">
        <w:rPr>
          <w:rFonts w:ascii="Consolas" w:hAnsi="Consolas"/>
          <w:color w:val="D4D4D4"/>
          <w:sz w:val="21"/>
          <w:szCs w:val="21"/>
          <w:lang w:eastAsia="en-US"/>
        </w:rPr>
        <w:t>),</w:t>
      </w:r>
      <w:r w:rsidRPr="00F22C43">
        <w:rPr>
          <w:rFonts w:ascii="Consolas" w:hAnsi="Consolas"/>
          <w:color w:val="9CDCFE"/>
          <w:sz w:val="21"/>
          <w:szCs w:val="21"/>
          <w:lang w:eastAsia="en-US"/>
        </w:rPr>
        <w:t>padx</w:t>
      </w:r>
      <w:r w:rsidRPr="00F22C43">
        <w:rPr>
          <w:rFonts w:ascii="Consolas" w:hAnsi="Consolas"/>
          <w:color w:val="D4D4D4"/>
          <w:sz w:val="21"/>
          <w:szCs w:val="21"/>
          <w:lang w:eastAsia="en-US"/>
        </w:rPr>
        <w:t>=</w:t>
      </w:r>
      <w:r w:rsidRPr="00F22C43">
        <w:rPr>
          <w:rFonts w:ascii="Consolas" w:hAnsi="Consolas"/>
          <w:color w:val="B5CEA8"/>
          <w:sz w:val="21"/>
          <w:szCs w:val="21"/>
          <w:lang w:eastAsia="en-US"/>
        </w:rPr>
        <w:t>2</w:t>
      </w:r>
      <w:r w:rsidRPr="00F22C43">
        <w:rPr>
          <w:rFonts w:ascii="Consolas" w:hAnsi="Consolas"/>
          <w:color w:val="D4D4D4"/>
          <w:sz w:val="21"/>
          <w:szCs w:val="21"/>
          <w:lang w:eastAsia="en-US"/>
        </w:rPr>
        <w:t>,</w:t>
      </w:r>
      <w:r w:rsidRPr="00F22C43">
        <w:rPr>
          <w:rFonts w:ascii="Consolas" w:hAnsi="Consolas"/>
          <w:color w:val="9CDCFE"/>
          <w:sz w:val="21"/>
          <w:szCs w:val="21"/>
          <w:lang w:eastAsia="en-US"/>
        </w:rPr>
        <w:t>pady</w:t>
      </w:r>
      <w:r w:rsidRPr="00F22C43">
        <w:rPr>
          <w:rFonts w:ascii="Consolas" w:hAnsi="Consolas"/>
          <w:color w:val="D4D4D4"/>
          <w:sz w:val="21"/>
          <w:szCs w:val="21"/>
          <w:lang w:eastAsia="en-US"/>
        </w:rPr>
        <w:t>=</w:t>
      </w:r>
      <w:r w:rsidRPr="00F22C43">
        <w:rPr>
          <w:rFonts w:ascii="Consolas" w:hAnsi="Consolas"/>
          <w:color w:val="B5CEA8"/>
          <w:sz w:val="21"/>
          <w:szCs w:val="21"/>
          <w:lang w:eastAsia="en-US"/>
        </w:rPr>
        <w:t>6</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member2</w:t>
      </w:r>
      <w:r w:rsidRPr="00F22C43">
        <w:rPr>
          <w:rFonts w:ascii="Consolas" w:hAnsi="Consolas"/>
          <w:color w:val="D4D4D4"/>
          <w:sz w:val="21"/>
          <w:szCs w:val="21"/>
          <w:lang w:eastAsia="en-US"/>
        </w:rPr>
        <w:t>.</w:t>
      </w:r>
      <w:r w:rsidRPr="00F22C43">
        <w:rPr>
          <w:rFonts w:ascii="Consolas" w:hAnsi="Consolas"/>
          <w:color w:val="9CDCFE"/>
          <w:sz w:val="21"/>
          <w:szCs w:val="21"/>
          <w:lang w:eastAsia="en-US"/>
        </w:rPr>
        <w:t>grid</w:t>
      </w:r>
      <w:r w:rsidRPr="00F22C43">
        <w:rPr>
          <w:rFonts w:ascii="Consolas" w:hAnsi="Consolas"/>
          <w:color w:val="D4D4D4"/>
          <w:sz w:val="21"/>
          <w:szCs w:val="21"/>
          <w:lang w:eastAsia="en-US"/>
        </w:rPr>
        <w:t>(</w:t>
      </w:r>
      <w:r w:rsidRPr="00F22C43">
        <w:rPr>
          <w:rFonts w:ascii="Consolas" w:hAnsi="Consolas"/>
          <w:color w:val="9CDCFE"/>
          <w:sz w:val="21"/>
          <w:szCs w:val="21"/>
          <w:lang w:eastAsia="en-US"/>
        </w:rPr>
        <w:t>row</w:t>
      </w:r>
      <w:r w:rsidRPr="00F22C43">
        <w:rPr>
          <w:rFonts w:ascii="Consolas" w:hAnsi="Consolas"/>
          <w:color w:val="D4D4D4"/>
          <w:sz w:val="21"/>
          <w:szCs w:val="21"/>
          <w:lang w:eastAsia="en-US"/>
        </w:rPr>
        <w:t>=</w:t>
      </w:r>
      <w:r w:rsidRPr="00F22C43">
        <w:rPr>
          <w:rFonts w:ascii="Consolas" w:hAnsi="Consolas"/>
          <w:color w:val="B5CEA8"/>
          <w:sz w:val="21"/>
          <w:szCs w:val="21"/>
          <w:lang w:eastAsia="en-US"/>
        </w:rPr>
        <w:t>1</w:t>
      </w:r>
      <w:r w:rsidRPr="00F22C43">
        <w:rPr>
          <w:rFonts w:ascii="Consolas" w:hAnsi="Consolas"/>
          <w:color w:val="D4D4D4"/>
          <w:sz w:val="21"/>
          <w:szCs w:val="21"/>
          <w:lang w:eastAsia="en-US"/>
        </w:rPr>
        <w:t>,</w:t>
      </w:r>
      <w:r w:rsidRPr="00F22C43">
        <w:rPr>
          <w:rFonts w:ascii="Consolas" w:hAnsi="Consolas"/>
          <w:color w:val="9CDCFE"/>
          <w:sz w:val="21"/>
          <w:szCs w:val="21"/>
          <w:lang w:eastAsia="en-US"/>
        </w:rPr>
        <w:t>column</w:t>
      </w:r>
      <w:r w:rsidRPr="00F22C43">
        <w:rPr>
          <w:rFonts w:ascii="Consolas" w:hAnsi="Consolas"/>
          <w:color w:val="D4D4D4"/>
          <w:sz w:val="21"/>
          <w:szCs w:val="21"/>
          <w:lang w:eastAsia="en-US"/>
        </w:rPr>
        <w:t>=</w:t>
      </w:r>
      <w:r w:rsidRPr="00F22C43">
        <w:rPr>
          <w:rFonts w:ascii="Consolas" w:hAnsi="Consolas"/>
          <w:color w:val="B5CEA8"/>
          <w:sz w:val="21"/>
          <w:szCs w:val="21"/>
          <w:lang w:eastAsia="en-US"/>
        </w:rPr>
        <w:t>0</w:t>
      </w:r>
      <w:r w:rsidRPr="00F22C43">
        <w:rPr>
          <w:rFonts w:ascii="Consolas" w:hAnsi="Consolas"/>
          <w:color w:val="D4D4D4"/>
          <w:sz w:val="21"/>
          <w:szCs w:val="21"/>
          <w:lang w:eastAsia="en-US"/>
        </w:rPr>
        <w:t>,</w:t>
      </w:r>
      <w:r w:rsidRPr="00F22C43">
        <w:rPr>
          <w:rFonts w:ascii="Consolas" w:hAnsi="Consolas"/>
          <w:color w:val="9CDCFE"/>
          <w:sz w:val="21"/>
          <w:szCs w:val="21"/>
          <w:lang w:eastAsia="en-US"/>
        </w:rPr>
        <w:t>sticky</w:t>
      </w:r>
      <w:r w:rsidRPr="00F22C43">
        <w:rPr>
          <w:rFonts w:ascii="Consolas" w:hAnsi="Consolas"/>
          <w:color w:val="D4D4D4"/>
          <w:sz w:val="21"/>
          <w:szCs w:val="21"/>
          <w:lang w:eastAsia="en-US"/>
        </w:rPr>
        <w:t>=</w:t>
      </w:r>
      <w:r w:rsidRPr="00F22C43">
        <w:rPr>
          <w:rFonts w:ascii="Consolas" w:hAnsi="Consolas"/>
          <w:color w:val="4FC1FF"/>
          <w:sz w:val="21"/>
          <w:szCs w:val="21"/>
          <w:lang w:eastAsia="en-US"/>
        </w:rPr>
        <w:t>W</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member2</w:t>
      </w:r>
      <w:r w:rsidRPr="00F22C43">
        <w:rPr>
          <w:rFonts w:ascii="Consolas" w:hAnsi="Consolas"/>
          <w:color w:val="D4D4D4"/>
          <w:sz w:val="21"/>
          <w:szCs w:val="21"/>
          <w:lang w:eastAsia="en-US"/>
        </w:rPr>
        <w:t>=</w:t>
      </w:r>
      <w:r w:rsidRPr="00F22C43">
        <w:rPr>
          <w:rFonts w:ascii="Consolas" w:hAnsi="Consolas"/>
          <w:color w:val="4EC9B0"/>
          <w:sz w:val="21"/>
          <w:szCs w:val="21"/>
          <w:lang w:eastAsia="en-US"/>
        </w:rPr>
        <w:t>Entry</w:t>
      </w:r>
      <w:r w:rsidRPr="00F22C43">
        <w:rPr>
          <w:rFonts w:ascii="Consolas" w:hAnsi="Consolas"/>
          <w:color w:val="D4D4D4"/>
          <w:sz w:val="21"/>
          <w:szCs w:val="21"/>
          <w:lang w:eastAsia="en-US"/>
        </w:rPr>
        <w:t>(</w:t>
      </w:r>
      <w:r w:rsidRPr="00F22C43">
        <w:rPr>
          <w:rFonts w:ascii="Consolas" w:hAnsi="Consolas"/>
          <w:color w:val="9CDCFE"/>
          <w:sz w:val="21"/>
          <w:szCs w:val="21"/>
          <w:lang w:eastAsia="en-US"/>
        </w:rPr>
        <w:t>DataFrameLeft</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"times new roman"</w:t>
      </w:r>
      <w:r w:rsidRPr="00F22C43">
        <w:rPr>
          <w:rFonts w:ascii="Consolas" w:hAnsi="Consolas"/>
          <w:color w:val="D4D4D4"/>
          <w:sz w:val="21"/>
          <w:szCs w:val="21"/>
          <w:lang w:eastAsia="en-US"/>
        </w:rPr>
        <w:t>,</w:t>
      </w:r>
      <w:r w:rsidRPr="00F22C43">
        <w:rPr>
          <w:rFonts w:ascii="Consolas" w:hAnsi="Consolas"/>
          <w:color w:val="B5CEA8"/>
          <w:sz w:val="21"/>
          <w:szCs w:val="21"/>
          <w:lang w:eastAsia="en-US"/>
        </w:rPr>
        <w:t>20</w:t>
      </w:r>
      <w:r w:rsidRPr="00F22C43">
        <w:rPr>
          <w:rFonts w:ascii="Consolas" w:hAnsi="Consolas"/>
          <w:color w:val="D4D4D4"/>
          <w:sz w:val="21"/>
          <w:szCs w:val="21"/>
          <w:lang w:eastAsia="en-US"/>
        </w:rPr>
        <w:t>,</w:t>
      </w:r>
      <w:r w:rsidRPr="00F22C43">
        <w:rPr>
          <w:rFonts w:ascii="Consolas" w:hAnsi="Consolas"/>
          <w:color w:val="CE9178"/>
          <w:sz w:val="21"/>
          <w:szCs w:val="21"/>
          <w:lang w:eastAsia="en-US"/>
        </w:rPr>
        <w:t>""</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member2</w:t>
      </w:r>
      <w:r w:rsidRPr="00F22C43">
        <w:rPr>
          <w:rFonts w:ascii="Consolas" w:hAnsi="Consolas"/>
          <w:color w:val="D4D4D4"/>
          <w:sz w:val="21"/>
          <w:szCs w:val="21"/>
          <w:lang w:eastAsia="en-US"/>
        </w:rPr>
        <w:t>.</w:t>
      </w:r>
      <w:r w:rsidRPr="00F22C43">
        <w:rPr>
          <w:rFonts w:ascii="Consolas" w:hAnsi="Consolas"/>
          <w:color w:val="9CDCFE"/>
          <w:sz w:val="21"/>
          <w:szCs w:val="21"/>
          <w:lang w:eastAsia="en-US"/>
        </w:rPr>
        <w:t>grid</w:t>
      </w:r>
      <w:r w:rsidRPr="00F22C43">
        <w:rPr>
          <w:rFonts w:ascii="Consolas" w:hAnsi="Consolas"/>
          <w:color w:val="D4D4D4"/>
          <w:sz w:val="21"/>
          <w:szCs w:val="21"/>
          <w:lang w:eastAsia="en-US"/>
        </w:rPr>
        <w:t>(</w:t>
      </w:r>
      <w:r w:rsidRPr="00F22C43">
        <w:rPr>
          <w:rFonts w:ascii="Consolas" w:hAnsi="Consolas"/>
          <w:color w:val="9CDCFE"/>
          <w:sz w:val="21"/>
          <w:szCs w:val="21"/>
          <w:lang w:eastAsia="en-US"/>
        </w:rPr>
        <w:t>row</w:t>
      </w:r>
      <w:r w:rsidRPr="00F22C43">
        <w:rPr>
          <w:rFonts w:ascii="Consolas" w:hAnsi="Consolas"/>
          <w:color w:val="D4D4D4"/>
          <w:sz w:val="21"/>
          <w:szCs w:val="21"/>
          <w:lang w:eastAsia="en-US"/>
        </w:rPr>
        <w:t>=</w:t>
      </w:r>
      <w:r w:rsidRPr="00F22C43">
        <w:rPr>
          <w:rFonts w:ascii="Consolas" w:hAnsi="Consolas"/>
          <w:color w:val="B5CEA8"/>
          <w:sz w:val="21"/>
          <w:szCs w:val="21"/>
          <w:lang w:eastAsia="en-US"/>
        </w:rPr>
        <w:t>1</w:t>
      </w:r>
      <w:r w:rsidRPr="00F22C43">
        <w:rPr>
          <w:rFonts w:ascii="Consolas" w:hAnsi="Consolas"/>
          <w:color w:val="D4D4D4"/>
          <w:sz w:val="21"/>
          <w:szCs w:val="21"/>
          <w:lang w:eastAsia="en-US"/>
        </w:rPr>
        <w:t>,</w:t>
      </w:r>
      <w:r w:rsidRPr="00F22C43">
        <w:rPr>
          <w:rFonts w:ascii="Consolas" w:hAnsi="Consolas"/>
          <w:color w:val="9CDCFE"/>
          <w:sz w:val="21"/>
          <w:szCs w:val="21"/>
          <w:lang w:eastAsia="en-US"/>
        </w:rPr>
        <w:t>column</w:t>
      </w:r>
      <w:r w:rsidRPr="00F22C43">
        <w:rPr>
          <w:rFonts w:ascii="Consolas" w:hAnsi="Consolas"/>
          <w:color w:val="D4D4D4"/>
          <w:sz w:val="21"/>
          <w:szCs w:val="21"/>
          <w:lang w:eastAsia="en-US"/>
        </w:rPr>
        <w:t>=</w:t>
      </w:r>
      <w:r w:rsidRPr="00F22C43">
        <w:rPr>
          <w:rFonts w:ascii="Consolas" w:hAnsi="Consolas"/>
          <w:color w:val="B5CEA8"/>
          <w:sz w:val="21"/>
          <w:szCs w:val="21"/>
          <w:lang w:eastAsia="en-US"/>
        </w:rPr>
        <w:t>3</w:t>
      </w:r>
      <w:r w:rsidRPr="00F22C43">
        <w:rPr>
          <w:rFonts w:ascii="Consolas" w:hAnsi="Consolas"/>
          <w:color w:val="D4D4D4"/>
          <w:sz w:val="21"/>
          <w:szCs w:val="21"/>
          <w:lang w:eastAsia="en-US"/>
        </w:rPr>
        <w:t xml:space="preserve"> )</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member3</w:t>
      </w:r>
      <w:r w:rsidRPr="00F22C43">
        <w:rPr>
          <w:rFonts w:ascii="Consolas" w:hAnsi="Consolas"/>
          <w:color w:val="D4D4D4"/>
          <w:sz w:val="21"/>
          <w:szCs w:val="21"/>
          <w:lang w:eastAsia="en-US"/>
        </w:rPr>
        <w:t>=</w:t>
      </w:r>
      <w:r w:rsidRPr="00F22C43">
        <w:rPr>
          <w:rFonts w:ascii="Consolas" w:hAnsi="Consolas"/>
          <w:color w:val="4EC9B0"/>
          <w:sz w:val="21"/>
          <w:szCs w:val="21"/>
          <w:lang w:eastAsia="en-US"/>
        </w:rPr>
        <w:t>Label</w:t>
      </w:r>
      <w:r w:rsidRPr="00F22C43">
        <w:rPr>
          <w:rFonts w:ascii="Consolas" w:hAnsi="Consolas"/>
          <w:color w:val="D4D4D4"/>
          <w:sz w:val="21"/>
          <w:szCs w:val="21"/>
          <w:lang w:eastAsia="en-US"/>
        </w:rPr>
        <w:t>(</w:t>
      </w:r>
      <w:r w:rsidRPr="00F22C43">
        <w:rPr>
          <w:rFonts w:ascii="Consolas" w:hAnsi="Consolas"/>
          <w:color w:val="9CDCFE"/>
          <w:sz w:val="21"/>
          <w:szCs w:val="21"/>
          <w:lang w:eastAsia="en-US"/>
        </w:rPr>
        <w:t>DataFrameLeft</w:t>
      </w:r>
      <w:r w:rsidRPr="00F22C43">
        <w:rPr>
          <w:rFonts w:ascii="Consolas" w:hAnsi="Consolas"/>
          <w:color w:val="D4D4D4"/>
          <w:sz w:val="21"/>
          <w:szCs w:val="21"/>
          <w:lang w:eastAsia="en-US"/>
        </w:rPr>
        <w:t>,</w:t>
      </w:r>
      <w:r w:rsidRPr="00F22C43">
        <w:rPr>
          <w:rFonts w:ascii="Consolas" w:hAnsi="Consolas"/>
          <w:color w:val="9CDCFE"/>
          <w:sz w:val="21"/>
          <w:szCs w:val="21"/>
          <w:lang w:eastAsia="en-US"/>
        </w:rPr>
        <w:t>text</w:t>
      </w:r>
      <w:r w:rsidRPr="00F22C43">
        <w:rPr>
          <w:rFonts w:ascii="Consolas" w:hAnsi="Consolas"/>
          <w:color w:val="D4D4D4"/>
          <w:sz w:val="21"/>
          <w:szCs w:val="21"/>
          <w:lang w:eastAsia="en-US"/>
        </w:rPr>
        <w:t>=</w:t>
      </w:r>
      <w:r w:rsidRPr="00F22C43">
        <w:rPr>
          <w:rFonts w:ascii="Consolas" w:hAnsi="Consolas"/>
          <w:color w:val="CE9178"/>
          <w:sz w:val="21"/>
          <w:szCs w:val="21"/>
          <w:lang w:eastAsia="en-US"/>
        </w:rPr>
        <w:t>"Roll Number  "</w:t>
      </w:r>
      <w:r w:rsidRPr="00F22C43">
        <w:rPr>
          <w:rFonts w:ascii="Consolas" w:hAnsi="Consolas"/>
          <w:color w:val="D4D4D4"/>
          <w:sz w:val="21"/>
          <w:szCs w:val="21"/>
          <w:lang w:eastAsia="en-US"/>
        </w:rPr>
        <w:t>,</w:t>
      </w:r>
      <w:r w:rsidRPr="00F22C43">
        <w:rPr>
          <w:rFonts w:ascii="Consolas" w:hAnsi="Consolas"/>
          <w:color w:val="9CDCFE"/>
          <w:sz w:val="21"/>
          <w:szCs w:val="21"/>
          <w:lang w:eastAsia="en-US"/>
        </w:rPr>
        <w:t>bg</w:t>
      </w:r>
      <w:r w:rsidRPr="00F22C43">
        <w:rPr>
          <w:rFonts w:ascii="Consolas" w:hAnsi="Consolas"/>
          <w:color w:val="D4D4D4"/>
          <w:sz w:val="21"/>
          <w:szCs w:val="21"/>
          <w:lang w:eastAsia="en-US"/>
        </w:rPr>
        <w:t>=</w:t>
      </w:r>
      <w:r w:rsidRPr="00F22C43">
        <w:rPr>
          <w:rFonts w:ascii="Consolas" w:hAnsi="Consolas"/>
          <w:color w:val="CE9178"/>
          <w:sz w:val="21"/>
          <w:szCs w:val="21"/>
          <w:lang w:eastAsia="en-US"/>
        </w:rPr>
        <w:t>"light yellow"</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"times new roman"</w:t>
      </w:r>
      <w:r w:rsidRPr="00F22C43">
        <w:rPr>
          <w:rFonts w:ascii="Consolas" w:hAnsi="Consolas"/>
          <w:color w:val="D4D4D4"/>
          <w:sz w:val="21"/>
          <w:szCs w:val="21"/>
          <w:lang w:eastAsia="en-US"/>
        </w:rPr>
        <w:t>,</w:t>
      </w:r>
      <w:r w:rsidRPr="00F22C43">
        <w:rPr>
          <w:rFonts w:ascii="Consolas" w:hAnsi="Consolas"/>
          <w:color w:val="B5CEA8"/>
          <w:sz w:val="21"/>
          <w:szCs w:val="21"/>
          <w:lang w:eastAsia="en-US"/>
        </w:rPr>
        <w:t>20</w:t>
      </w:r>
      <w:r w:rsidRPr="00F22C43">
        <w:rPr>
          <w:rFonts w:ascii="Consolas" w:hAnsi="Consolas"/>
          <w:color w:val="D4D4D4"/>
          <w:sz w:val="21"/>
          <w:szCs w:val="21"/>
          <w:lang w:eastAsia="en-US"/>
        </w:rPr>
        <w:t>,</w:t>
      </w:r>
      <w:r w:rsidRPr="00F22C43">
        <w:rPr>
          <w:rFonts w:ascii="Consolas" w:hAnsi="Consolas"/>
          <w:color w:val="CE9178"/>
          <w:sz w:val="21"/>
          <w:szCs w:val="21"/>
          <w:lang w:eastAsia="en-US"/>
        </w:rPr>
        <w:t>"bold"</w:t>
      </w:r>
      <w:r w:rsidRPr="00F22C43">
        <w:rPr>
          <w:rFonts w:ascii="Consolas" w:hAnsi="Consolas"/>
          <w:color w:val="D4D4D4"/>
          <w:sz w:val="21"/>
          <w:szCs w:val="21"/>
          <w:lang w:eastAsia="en-US"/>
        </w:rPr>
        <w:t>),</w:t>
      </w:r>
      <w:r w:rsidRPr="00F22C43">
        <w:rPr>
          <w:rFonts w:ascii="Consolas" w:hAnsi="Consolas"/>
          <w:color w:val="9CDCFE"/>
          <w:sz w:val="21"/>
          <w:szCs w:val="21"/>
          <w:lang w:eastAsia="en-US"/>
        </w:rPr>
        <w:t>padx</w:t>
      </w:r>
      <w:r w:rsidRPr="00F22C43">
        <w:rPr>
          <w:rFonts w:ascii="Consolas" w:hAnsi="Consolas"/>
          <w:color w:val="D4D4D4"/>
          <w:sz w:val="21"/>
          <w:szCs w:val="21"/>
          <w:lang w:eastAsia="en-US"/>
        </w:rPr>
        <w:t>=</w:t>
      </w:r>
      <w:r w:rsidRPr="00F22C43">
        <w:rPr>
          <w:rFonts w:ascii="Consolas" w:hAnsi="Consolas"/>
          <w:color w:val="B5CEA8"/>
          <w:sz w:val="21"/>
          <w:szCs w:val="21"/>
          <w:lang w:eastAsia="en-US"/>
        </w:rPr>
        <w:t>2</w:t>
      </w:r>
      <w:r w:rsidRPr="00F22C43">
        <w:rPr>
          <w:rFonts w:ascii="Consolas" w:hAnsi="Consolas"/>
          <w:color w:val="D4D4D4"/>
          <w:sz w:val="21"/>
          <w:szCs w:val="21"/>
          <w:lang w:eastAsia="en-US"/>
        </w:rPr>
        <w:t>,</w:t>
      </w:r>
      <w:r w:rsidRPr="00F22C43">
        <w:rPr>
          <w:rFonts w:ascii="Consolas" w:hAnsi="Consolas"/>
          <w:color w:val="9CDCFE"/>
          <w:sz w:val="21"/>
          <w:szCs w:val="21"/>
          <w:lang w:eastAsia="en-US"/>
        </w:rPr>
        <w:t>pady</w:t>
      </w:r>
      <w:r w:rsidRPr="00F22C43">
        <w:rPr>
          <w:rFonts w:ascii="Consolas" w:hAnsi="Consolas"/>
          <w:color w:val="D4D4D4"/>
          <w:sz w:val="21"/>
          <w:szCs w:val="21"/>
          <w:lang w:eastAsia="en-US"/>
        </w:rPr>
        <w:t>=</w:t>
      </w:r>
      <w:r w:rsidRPr="00F22C43">
        <w:rPr>
          <w:rFonts w:ascii="Consolas" w:hAnsi="Consolas"/>
          <w:color w:val="B5CEA8"/>
          <w:sz w:val="21"/>
          <w:szCs w:val="21"/>
          <w:lang w:eastAsia="en-US"/>
        </w:rPr>
        <w:t>6</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member3</w:t>
      </w:r>
      <w:r w:rsidRPr="00F22C43">
        <w:rPr>
          <w:rFonts w:ascii="Consolas" w:hAnsi="Consolas"/>
          <w:color w:val="D4D4D4"/>
          <w:sz w:val="21"/>
          <w:szCs w:val="21"/>
          <w:lang w:eastAsia="en-US"/>
        </w:rPr>
        <w:t>.</w:t>
      </w:r>
      <w:r w:rsidRPr="00F22C43">
        <w:rPr>
          <w:rFonts w:ascii="Consolas" w:hAnsi="Consolas"/>
          <w:color w:val="9CDCFE"/>
          <w:sz w:val="21"/>
          <w:szCs w:val="21"/>
          <w:lang w:eastAsia="en-US"/>
        </w:rPr>
        <w:t>grid</w:t>
      </w:r>
      <w:r w:rsidRPr="00F22C43">
        <w:rPr>
          <w:rFonts w:ascii="Consolas" w:hAnsi="Consolas"/>
          <w:color w:val="D4D4D4"/>
          <w:sz w:val="21"/>
          <w:szCs w:val="21"/>
          <w:lang w:eastAsia="en-US"/>
        </w:rPr>
        <w:t>(</w:t>
      </w:r>
      <w:r w:rsidRPr="00F22C43">
        <w:rPr>
          <w:rFonts w:ascii="Consolas" w:hAnsi="Consolas"/>
          <w:color w:val="9CDCFE"/>
          <w:sz w:val="21"/>
          <w:szCs w:val="21"/>
          <w:lang w:eastAsia="en-US"/>
        </w:rPr>
        <w:t>row</w:t>
      </w:r>
      <w:r w:rsidRPr="00F22C43">
        <w:rPr>
          <w:rFonts w:ascii="Consolas" w:hAnsi="Consolas"/>
          <w:color w:val="D4D4D4"/>
          <w:sz w:val="21"/>
          <w:szCs w:val="21"/>
          <w:lang w:eastAsia="en-US"/>
        </w:rPr>
        <w:t>=</w:t>
      </w:r>
      <w:r w:rsidRPr="00F22C43">
        <w:rPr>
          <w:rFonts w:ascii="Consolas" w:hAnsi="Consolas"/>
          <w:color w:val="B5CEA8"/>
          <w:sz w:val="21"/>
          <w:szCs w:val="21"/>
          <w:lang w:eastAsia="en-US"/>
        </w:rPr>
        <w:t>2</w:t>
      </w:r>
      <w:r w:rsidRPr="00F22C43">
        <w:rPr>
          <w:rFonts w:ascii="Consolas" w:hAnsi="Consolas"/>
          <w:color w:val="D4D4D4"/>
          <w:sz w:val="21"/>
          <w:szCs w:val="21"/>
          <w:lang w:eastAsia="en-US"/>
        </w:rPr>
        <w:t>,</w:t>
      </w:r>
      <w:r w:rsidRPr="00F22C43">
        <w:rPr>
          <w:rFonts w:ascii="Consolas" w:hAnsi="Consolas"/>
          <w:color w:val="9CDCFE"/>
          <w:sz w:val="21"/>
          <w:szCs w:val="21"/>
          <w:lang w:eastAsia="en-US"/>
        </w:rPr>
        <w:t>column</w:t>
      </w:r>
      <w:r w:rsidRPr="00F22C43">
        <w:rPr>
          <w:rFonts w:ascii="Consolas" w:hAnsi="Consolas"/>
          <w:color w:val="D4D4D4"/>
          <w:sz w:val="21"/>
          <w:szCs w:val="21"/>
          <w:lang w:eastAsia="en-US"/>
        </w:rPr>
        <w:t>=</w:t>
      </w:r>
      <w:r w:rsidRPr="00F22C43">
        <w:rPr>
          <w:rFonts w:ascii="Consolas" w:hAnsi="Consolas"/>
          <w:color w:val="B5CEA8"/>
          <w:sz w:val="21"/>
          <w:szCs w:val="21"/>
          <w:lang w:eastAsia="en-US"/>
        </w:rPr>
        <w:t>0</w:t>
      </w:r>
      <w:r w:rsidRPr="00F22C43">
        <w:rPr>
          <w:rFonts w:ascii="Consolas" w:hAnsi="Consolas"/>
          <w:color w:val="D4D4D4"/>
          <w:sz w:val="21"/>
          <w:szCs w:val="21"/>
          <w:lang w:eastAsia="en-US"/>
        </w:rPr>
        <w:t>,</w:t>
      </w:r>
      <w:r w:rsidRPr="00F22C43">
        <w:rPr>
          <w:rFonts w:ascii="Consolas" w:hAnsi="Consolas"/>
          <w:color w:val="9CDCFE"/>
          <w:sz w:val="21"/>
          <w:szCs w:val="21"/>
          <w:lang w:eastAsia="en-US"/>
        </w:rPr>
        <w:t>sticky</w:t>
      </w:r>
      <w:r w:rsidRPr="00F22C43">
        <w:rPr>
          <w:rFonts w:ascii="Consolas" w:hAnsi="Consolas"/>
          <w:color w:val="D4D4D4"/>
          <w:sz w:val="21"/>
          <w:szCs w:val="21"/>
          <w:lang w:eastAsia="en-US"/>
        </w:rPr>
        <w:t>=</w:t>
      </w:r>
      <w:r w:rsidRPr="00F22C43">
        <w:rPr>
          <w:rFonts w:ascii="Consolas" w:hAnsi="Consolas"/>
          <w:color w:val="4FC1FF"/>
          <w:sz w:val="21"/>
          <w:szCs w:val="21"/>
          <w:lang w:eastAsia="en-US"/>
        </w:rPr>
        <w:t>W</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member3</w:t>
      </w:r>
      <w:r w:rsidRPr="00F22C43">
        <w:rPr>
          <w:rFonts w:ascii="Consolas" w:hAnsi="Consolas"/>
          <w:color w:val="D4D4D4"/>
          <w:sz w:val="21"/>
          <w:szCs w:val="21"/>
          <w:lang w:eastAsia="en-US"/>
        </w:rPr>
        <w:t>=</w:t>
      </w:r>
      <w:r w:rsidRPr="00F22C43">
        <w:rPr>
          <w:rFonts w:ascii="Consolas" w:hAnsi="Consolas"/>
          <w:color w:val="4EC9B0"/>
          <w:sz w:val="21"/>
          <w:szCs w:val="21"/>
          <w:lang w:eastAsia="en-US"/>
        </w:rPr>
        <w:t>Entry</w:t>
      </w:r>
      <w:r w:rsidRPr="00F22C43">
        <w:rPr>
          <w:rFonts w:ascii="Consolas" w:hAnsi="Consolas"/>
          <w:color w:val="D4D4D4"/>
          <w:sz w:val="21"/>
          <w:szCs w:val="21"/>
          <w:lang w:eastAsia="en-US"/>
        </w:rPr>
        <w:t>(</w:t>
      </w:r>
      <w:r w:rsidRPr="00F22C43">
        <w:rPr>
          <w:rFonts w:ascii="Consolas" w:hAnsi="Consolas"/>
          <w:color w:val="9CDCFE"/>
          <w:sz w:val="21"/>
          <w:szCs w:val="21"/>
          <w:lang w:eastAsia="en-US"/>
        </w:rPr>
        <w:t>DataFrameLeft</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"times new roman"</w:t>
      </w:r>
      <w:r w:rsidRPr="00F22C43">
        <w:rPr>
          <w:rFonts w:ascii="Consolas" w:hAnsi="Consolas"/>
          <w:color w:val="D4D4D4"/>
          <w:sz w:val="21"/>
          <w:szCs w:val="21"/>
          <w:lang w:eastAsia="en-US"/>
        </w:rPr>
        <w:t>,</w:t>
      </w:r>
      <w:r w:rsidRPr="00F22C43">
        <w:rPr>
          <w:rFonts w:ascii="Consolas" w:hAnsi="Consolas"/>
          <w:color w:val="B5CEA8"/>
          <w:sz w:val="21"/>
          <w:szCs w:val="21"/>
          <w:lang w:eastAsia="en-US"/>
        </w:rPr>
        <w:t>20</w:t>
      </w:r>
      <w:r w:rsidRPr="00F22C43">
        <w:rPr>
          <w:rFonts w:ascii="Consolas" w:hAnsi="Consolas"/>
          <w:color w:val="D4D4D4"/>
          <w:sz w:val="21"/>
          <w:szCs w:val="21"/>
          <w:lang w:eastAsia="en-US"/>
        </w:rPr>
        <w:t>,</w:t>
      </w:r>
      <w:r w:rsidRPr="00F22C43">
        <w:rPr>
          <w:rFonts w:ascii="Consolas" w:hAnsi="Consolas"/>
          <w:color w:val="CE9178"/>
          <w:sz w:val="21"/>
          <w:szCs w:val="21"/>
          <w:lang w:eastAsia="en-US"/>
        </w:rPr>
        <w:t>""</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member3</w:t>
      </w:r>
      <w:r w:rsidRPr="00F22C43">
        <w:rPr>
          <w:rFonts w:ascii="Consolas" w:hAnsi="Consolas"/>
          <w:color w:val="D4D4D4"/>
          <w:sz w:val="21"/>
          <w:szCs w:val="21"/>
          <w:lang w:eastAsia="en-US"/>
        </w:rPr>
        <w:t>.</w:t>
      </w:r>
      <w:r w:rsidRPr="00F22C43">
        <w:rPr>
          <w:rFonts w:ascii="Consolas" w:hAnsi="Consolas"/>
          <w:color w:val="9CDCFE"/>
          <w:sz w:val="21"/>
          <w:szCs w:val="21"/>
          <w:lang w:eastAsia="en-US"/>
        </w:rPr>
        <w:t>grid</w:t>
      </w:r>
      <w:r w:rsidRPr="00F22C43">
        <w:rPr>
          <w:rFonts w:ascii="Consolas" w:hAnsi="Consolas"/>
          <w:color w:val="D4D4D4"/>
          <w:sz w:val="21"/>
          <w:szCs w:val="21"/>
          <w:lang w:eastAsia="en-US"/>
        </w:rPr>
        <w:t>(</w:t>
      </w:r>
      <w:r w:rsidRPr="00F22C43">
        <w:rPr>
          <w:rFonts w:ascii="Consolas" w:hAnsi="Consolas"/>
          <w:color w:val="9CDCFE"/>
          <w:sz w:val="21"/>
          <w:szCs w:val="21"/>
          <w:lang w:eastAsia="en-US"/>
        </w:rPr>
        <w:t>row</w:t>
      </w:r>
      <w:r w:rsidRPr="00F22C43">
        <w:rPr>
          <w:rFonts w:ascii="Consolas" w:hAnsi="Consolas"/>
          <w:color w:val="D4D4D4"/>
          <w:sz w:val="21"/>
          <w:szCs w:val="21"/>
          <w:lang w:eastAsia="en-US"/>
        </w:rPr>
        <w:t>=</w:t>
      </w:r>
      <w:r w:rsidRPr="00F22C43">
        <w:rPr>
          <w:rFonts w:ascii="Consolas" w:hAnsi="Consolas"/>
          <w:color w:val="B5CEA8"/>
          <w:sz w:val="21"/>
          <w:szCs w:val="21"/>
          <w:lang w:eastAsia="en-US"/>
        </w:rPr>
        <w:t>2</w:t>
      </w:r>
      <w:r w:rsidRPr="00F22C43">
        <w:rPr>
          <w:rFonts w:ascii="Consolas" w:hAnsi="Consolas"/>
          <w:color w:val="D4D4D4"/>
          <w:sz w:val="21"/>
          <w:szCs w:val="21"/>
          <w:lang w:eastAsia="en-US"/>
        </w:rPr>
        <w:t>,</w:t>
      </w:r>
      <w:r w:rsidRPr="00F22C43">
        <w:rPr>
          <w:rFonts w:ascii="Consolas" w:hAnsi="Consolas"/>
          <w:color w:val="9CDCFE"/>
          <w:sz w:val="21"/>
          <w:szCs w:val="21"/>
          <w:lang w:eastAsia="en-US"/>
        </w:rPr>
        <w:t>column</w:t>
      </w:r>
      <w:r w:rsidRPr="00F22C43">
        <w:rPr>
          <w:rFonts w:ascii="Consolas" w:hAnsi="Consolas"/>
          <w:color w:val="D4D4D4"/>
          <w:sz w:val="21"/>
          <w:szCs w:val="21"/>
          <w:lang w:eastAsia="en-US"/>
        </w:rPr>
        <w:t>=</w:t>
      </w:r>
      <w:r w:rsidRPr="00F22C43">
        <w:rPr>
          <w:rFonts w:ascii="Consolas" w:hAnsi="Consolas"/>
          <w:color w:val="B5CEA8"/>
          <w:sz w:val="21"/>
          <w:szCs w:val="21"/>
          <w:lang w:eastAsia="en-US"/>
        </w:rPr>
        <w:t>3</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member4</w:t>
      </w:r>
      <w:r w:rsidRPr="00F22C43">
        <w:rPr>
          <w:rFonts w:ascii="Consolas" w:hAnsi="Consolas"/>
          <w:color w:val="D4D4D4"/>
          <w:sz w:val="21"/>
          <w:szCs w:val="21"/>
          <w:lang w:eastAsia="en-US"/>
        </w:rPr>
        <w:t>=</w:t>
      </w:r>
      <w:r w:rsidRPr="00F22C43">
        <w:rPr>
          <w:rFonts w:ascii="Consolas" w:hAnsi="Consolas"/>
          <w:color w:val="4EC9B0"/>
          <w:sz w:val="21"/>
          <w:szCs w:val="21"/>
          <w:lang w:eastAsia="en-US"/>
        </w:rPr>
        <w:t>Label</w:t>
      </w:r>
      <w:r w:rsidRPr="00F22C43">
        <w:rPr>
          <w:rFonts w:ascii="Consolas" w:hAnsi="Consolas"/>
          <w:color w:val="D4D4D4"/>
          <w:sz w:val="21"/>
          <w:szCs w:val="21"/>
          <w:lang w:eastAsia="en-US"/>
        </w:rPr>
        <w:t>(</w:t>
      </w:r>
      <w:r w:rsidRPr="00F22C43">
        <w:rPr>
          <w:rFonts w:ascii="Consolas" w:hAnsi="Consolas"/>
          <w:color w:val="9CDCFE"/>
          <w:sz w:val="21"/>
          <w:szCs w:val="21"/>
          <w:lang w:eastAsia="en-US"/>
        </w:rPr>
        <w:t>DataFrameLeft</w:t>
      </w:r>
      <w:r w:rsidRPr="00F22C43">
        <w:rPr>
          <w:rFonts w:ascii="Consolas" w:hAnsi="Consolas"/>
          <w:color w:val="D4D4D4"/>
          <w:sz w:val="21"/>
          <w:szCs w:val="21"/>
          <w:lang w:eastAsia="en-US"/>
        </w:rPr>
        <w:t>,</w:t>
      </w:r>
      <w:r w:rsidRPr="00F22C43">
        <w:rPr>
          <w:rFonts w:ascii="Consolas" w:hAnsi="Consolas"/>
          <w:color w:val="9CDCFE"/>
          <w:sz w:val="21"/>
          <w:szCs w:val="21"/>
          <w:lang w:eastAsia="en-US"/>
        </w:rPr>
        <w:t>text</w:t>
      </w:r>
      <w:r w:rsidRPr="00F22C43">
        <w:rPr>
          <w:rFonts w:ascii="Consolas" w:hAnsi="Consolas"/>
          <w:color w:val="D4D4D4"/>
          <w:sz w:val="21"/>
          <w:szCs w:val="21"/>
          <w:lang w:eastAsia="en-US"/>
        </w:rPr>
        <w:t>=</w:t>
      </w:r>
      <w:r w:rsidRPr="00F22C43">
        <w:rPr>
          <w:rFonts w:ascii="Consolas" w:hAnsi="Consolas"/>
          <w:color w:val="CE9178"/>
          <w:sz w:val="21"/>
          <w:szCs w:val="21"/>
          <w:lang w:eastAsia="en-US"/>
        </w:rPr>
        <w:t>"Mobile Number "</w:t>
      </w:r>
      <w:r w:rsidRPr="00F22C43">
        <w:rPr>
          <w:rFonts w:ascii="Consolas" w:hAnsi="Consolas"/>
          <w:color w:val="D4D4D4"/>
          <w:sz w:val="21"/>
          <w:szCs w:val="21"/>
          <w:lang w:eastAsia="en-US"/>
        </w:rPr>
        <w:t>,</w:t>
      </w:r>
      <w:r w:rsidRPr="00F22C43">
        <w:rPr>
          <w:rFonts w:ascii="Consolas" w:hAnsi="Consolas"/>
          <w:color w:val="9CDCFE"/>
          <w:sz w:val="21"/>
          <w:szCs w:val="21"/>
          <w:lang w:eastAsia="en-US"/>
        </w:rPr>
        <w:t>bg</w:t>
      </w:r>
      <w:r w:rsidRPr="00F22C43">
        <w:rPr>
          <w:rFonts w:ascii="Consolas" w:hAnsi="Consolas"/>
          <w:color w:val="D4D4D4"/>
          <w:sz w:val="21"/>
          <w:szCs w:val="21"/>
          <w:lang w:eastAsia="en-US"/>
        </w:rPr>
        <w:t>=</w:t>
      </w:r>
      <w:r w:rsidRPr="00F22C43">
        <w:rPr>
          <w:rFonts w:ascii="Consolas" w:hAnsi="Consolas"/>
          <w:color w:val="CE9178"/>
          <w:sz w:val="21"/>
          <w:szCs w:val="21"/>
          <w:lang w:eastAsia="en-US"/>
        </w:rPr>
        <w:t>"light yellow"</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"times new roman"</w:t>
      </w:r>
      <w:r w:rsidRPr="00F22C43">
        <w:rPr>
          <w:rFonts w:ascii="Consolas" w:hAnsi="Consolas"/>
          <w:color w:val="D4D4D4"/>
          <w:sz w:val="21"/>
          <w:szCs w:val="21"/>
          <w:lang w:eastAsia="en-US"/>
        </w:rPr>
        <w:t>,</w:t>
      </w:r>
      <w:r w:rsidRPr="00F22C43">
        <w:rPr>
          <w:rFonts w:ascii="Consolas" w:hAnsi="Consolas"/>
          <w:color w:val="B5CEA8"/>
          <w:sz w:val="21"/>
          <w:szCs w:val="21"/>
          <w:lang w:eastAsia="en-US"/>
        </w:rPr>
        <w:t>20</w:t>
      </w:r>
      <w:r w:rsidRPr="00F22C43">
        <w:rPr>
          <w:rFonts w:ascii="Consolas" w:hAnsi="Consolas"/>
          <w:color w:val="D4D4D4"/>
          <w:sz w:val="21"/>
          <w:szCs w:val="21"/>
          <w:lang w:eastAsia="en-US"/>
        </w:rPr>
        <w:t>,</w:t>
      </w:r>
      <w:r w:rsidRPr="00F22C43">
        <w:rPr>
          <w:rFonts w:ascii="Consolas" w:hAnsi="Consolas"/>
          <w:color w:val="CE9178"/>
          <w:sz w:val="21"/>
          <w:szCs w:val="21"/>
          <w:lang w:eastAsia="en-US"/>
        </w:rPr>
        <w:t>"bold"</w:t>
      </w:r>
      <w:r w:rsidRPr="00F22C43">
        <w:rPr>
          <w:rFonts w:ascii="Consolas" w:hAnsi="Consolas"/>
          <w:color w:val="D4D4D4"/>
          <w:sz w:val="21"/>
          <w:szCs w:val="21"/>
          <w:lang w:eastAsia="en-US"/>
        </w:rPr>
        <w:t>),</w:t>
      </w:r>
      <w:r w:rsidRPr="00F22C43">
        <w:rPr>
          <w:rFonts w:ascii="Consolas" w:hAnsi="Consolas"/>
          <w:color w:val="9CDCFE"/>
          <w:sz w:val="21"/>
          <w:szCs w:val="21"/>
          <w:lang w:eastAsia="en-US"/>
        </w:rPr>
        <w:t>padx</w:t>
      </w:r>
      <w:r w:rsidRPr="00F22C43">
        <w:rPr>
          <w:rFonts w:ascii="Consolas" w:hAnsi="Consolas"/>
          <w:color w:val="D4D4D4"/>
          <w:sz w:val="21"/>
          <w:szCs w:val="21"/>
          <w:lang w:eastAsia="en-US"/>
        </w:rPr>
        <w:t>=</w:t>
      </w:r>
      <w:r w:rsidRPr="00F22C43">
        <w:rPr>
          <w:rFonts w:ascii="Consolas" w:hAnsi="Consolas"/>
          <w:color w:val="B5CEA8"/>
          <w:sz w:val="21"/>
          <w:szCs w:val="21"/>
          <w:lang w:eastAsia="en-US"/>
        </w:rPr>
        <w:t>2</w:t>
      </w:r>
      <w:r w:rsidRPr="00F22C43">
        <w:rPr>
          <w:rFonts w:ascii="Consolas" w:hAnsi="Consolas"/>
          <w:color w:val="D4D4D4"/>
          <w:sz w:val="21"/>
          <w:szCs w:val="21"/>
          <w:lang w:eastAsia="en-US"/>
        </w:rPr>
        <w:t>,</w:t>
      </w:r>
      <w:r w:rsidRPr="00F22C43">
        <w:rPr>
          <w:rFonts w:ascii="Consolas" w:hAnsi="Consolas"/>
          <w:color w:val="9CDCFE"/>
          <w:sz w:val="21"/>
          <w:szCs w:val="21"/>
          <w:lang w:eastAsia="en-US"/>
        </w:rPr>
        <w:t>pady</w:t>
      </w:r>
      <w:r w:rsidRPr="00F22C43">
        <w:rPr>
          <w:rFonts w:ascii="Consolas" w:hAnsi="Consolas"/>
          <w:color w:val="D4D4D4"/>
          <w:sz w:val="21"/>
          <w:szCs w:val="21"/>
          <w:lang w:eastAsia="en-US"/>
        </w:rPr>
        <w:t>=</w:t>
      </w:r>
      <w:r w:rsidRPr="00F22C43">
        <w:rPr>
          <w:rFonts w:ascii="Consolas" w:hAnsi="Consolas"/>
          <w:color w:val="B5CEA8"/>
          <w:sz w:val="21"/>
          <w:szCs w:val="21"/>
          <w:lang w:eastAsia="en-US"/>
        </w:rPr>
        <w:t>6</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member4</w:t>
      </w:r>
      <w:r w:rsidRPr="00F22C43">
        <w:rPr>
          <w:rFonts w:ascii="Consolas" w:hAnsi="Consolas"/>
          <w:color w:val="D4D4D4"/>
          <w:sz w:val="21"/>
          <w:szCs w:val="21"/>
          <w:lang w:eastAsia="en-US"/>
        </w:rPr>
        <w:t>.</w:t>
      </w:r>
      <w:r w:rsidRPr="00F22C43">
        <w:rPr>
          <w:rFonts w:ascii="Consolas" w:hAnsi="Consolas"/>
          <w:color w:val="9CDCFE"/>
          <w:sz w:val="21"/>
          <w:szCs w:val="21"/>
          <w:lang w:eastAsia="en-US"/>
        </w:rPr>
        <w:t>grid</w:t>
      </w:r>
      <w:r w:rsidRPr="00F22C43">
        <w:rPr>
          <w:rFonts w:ascii="Consolas" w:hAnsi="Consolas"/>
          <w:color w:val="D4D4D4"/>
          <w:sz w:val="21"/>
          <w:szCs w:val="21"/>
          <w:lang w:eastAsia="en-US"/>
        </w:rPr>
        <w:t>(</w:t>
      </w:r>
      <w:r w:rsidRPr="00F22C43">
        <w:rPr>
          <w:rFonts w:ascii="Consolas" w:hAnsi="Consolas"/>
          <w:color w:val="9CDCFE"/>
          <w:sz w:val="21"/>
          <w:szCs w:val="21"/>
          <w:lang w:eastAsia="en-US"/>
        </w:rPr>
        <w:t>row</w:t>
      </w:r>
      <w:r w:rsidRPr="00F22C43">
        <w:rPr>
          <w:rFonts w:ascii="Consolas" w:hAnsi="Consolas"/>
          <w:color w:val="D4D4D4"/>
          <w:sz w:val="21"/>
          <w:szCs w:val="21"/>
          <w:lang w:eastAsia="en-US"/>
        </w:rPr>
        <w:t>=</w:t>
      </w:r>
      <w:r w:rsidRPr="00F22C43">
        <w:rPr>
          <w:rFonts w:ascii="Consolas" w:hAnsi="Consolas"/>
          <w:color w:val="B5CEA8"/>
          <w:sz w:val="21"/>
          <w:szCs w:val="21"/>
          <w:lang w:eastAsia="en-US"/>
        </w:rPr>
        <w:t>3</w:t>
      </w:r>
      <w:r w:rsidRPr="00F22C43">
        <w:rPr>
          <w:rFonts w:ascii="Consolas" w:hAnsi="Consolas"/>
          <w:color w:val="D4D4D4"/>
          <w:sz w:val="21"/>
          <w:szCs w:val="21"/>
          <w:lang w:eastAsia="en-US"/>
        </w:rPr>
        <w:t>,</w:t>
      </w:r>
      <w:r w:rsidRPr="00F22C43">
        <w:rPr>
          <w:rFonts w:ascii="Consolas" w:hAnsi="Consolas"/>
          <w:color w:val="9CDCFE"/>
          <w:sz w:val="21"/>
          <w:szCs w:val="21"/>
          <w:lang w:eastAsia="en-US"/>
        </w:rPr>
        <w:t>column</w:t>
      </w:r>
      <w:r w:rsidRPr="00F22C43">
        <w:rPr>
          <w:rFonts w:ascii="Consolas" w:hAnsi="Consolas"/>
          <w:color w:val="D4D4D4"/>
          <w:sz w:val="21"/>
          <w:szCs w:val="21"/>
          <w:lang w:eastAsia="en-US"/>
        </w:rPr>
        <w:t>=</w:t>
      </w:r>
      <w:r w:rsidRPr="00F22C43">
        <w:rPr>
          <w:rFonts w:ascii="Consolas" w:hAnsi="Consolas"/>
          <w:color w:val="B5CEA8"/>
          <w:sz w:val="21"/>
          <w:szCs w:val="21"/>
          <w:lang w:eastAsia="en-US"/>
        </w:rPr>
        <w:t>0</w:t>
      </w:r>
      <w:r w:rsidRPr="00F22C43">
        <w:rPr>
          <w:rFonts w:ascii="Consolas" w:hAnsi="Consolas"/>
          <w:color w:val="D4D4D4"/>
          <w:sz w:val="21"/>
          <w:szCs w:val="21"/>
          <w:lang w:eastAsia="en-US"/>
        </w:rPr>
        <w:t>,</w:t>
      </w:r>
      <w:r w:rsidRPr="00F22C43">
        <w:rPr>
          <w:rFonts w:ascii="Consolas" w:hAnsi="Consolas"/>
          <w:color w:val="9CDCFE"/>
          <w:sz w:val="21"/>
          <w:szCs w:val="21"/>
          <w:lang w:eastAsia="en-US"/>
        </w:rPr>
        <w:t>sticky</w:t>
      </w:r>
      <w:r w:rsidRPr="00F22C43">
        <w:rPr>
          <w:rFonts w:ascii="Consolas" w:hAnsi="Consolas"/>
          <w:color w:val="D4D4D4"/>
          <w:sz w:val="21"/>
          <w:szCs w:val="21"/>
          <w:lang w:eastAsia="en-US"/>
        </w:rPr>
        <w:t>=</w:t>
      </w:r>
      <w:r w:rsidRPr="00F22C43">
        <w:rPr>
          <w:rFonts w:ascii="Consolas" w:hAnsi="Consolas"/>
          <w:color w:val="4FC1FF"/>
          <w:sz w:val="21"/>
          <w:szCs w:val="21"/>
          <w:lang w:eastAsia="en-US"/>
        </w:rPr>
        <w:t>W</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member4</w:t>
      </w:r>
      <w:r w:rsidRPr="00F22C43">
        <w:rPr>
          <w:rFonts w:ascii="Consolas" w:hAnsi="Consolas"/>
          <w:color w:val="D4D4D4"/>
          <w:sz w:val="21"/>
          <w:szCs w:val="21"/>
          <w:lang w:eastAsia="en-US"/>
        </w:rPr>
        <w:t>=</w:t>
      </w:r>
      <w:r w:rsidRPr="00F22C43">
        <w:rPr>
          <w:rFonts w:ascii="Consolas" w:hAnsi="Consolas"/>
          <w:color w:val="4EC9B0"/>
          <w:sz w:val="21"/>
          <w:szCs w:val="21"/>
          <w:lang w:eastAsia="en-US"/>
        </w:rPr>
        <w:t>Entry</w:t>
      </w:r>
      <w:r w:rsidRPr="00F22C43">
        <w:rPr>
          <w:rFonts w:ascii="Consolas" w:hAnsi="Consolas"/>
          <w:color w:val="D4D4D4"/>
          <w:sz w:val="21"/>
          <w:szCs w:val="21"/>
          <w:lang w:eastAsia="en-US"/>
        </w:rPr>
        <w:t>(</w:t>
      </w:r>
      <w:r w:rsidRPr="00F22C43">
        <w:rPr>
          <w:rFonts w:ascii="Consolas" w:hAnsi="Consolas"/>
          <w:color w:val="9CDCFE"/>
          <w:sz w:val="21"/>
          <w:szCs w:val="21"/>
          <w:lang w:eastAsia="en-US"/>
        </w:rPr>
        <w:t>DataFrameLeft</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"times new roman"</w:t>
      </w:r>
      <w:r w:rsidRPr="00F22C43">
        <w:rPr>
          <w:rFonts w:ascii="Consolas" w:hAnsi="Consolas"/>
          <w:color w:val="D4D4D4"/>
          <w:sz w:val="21"/>
          <w:szCs w:val="21"/>
          <w:lang w:eastAsia="en-US"/>
        </w:rPr>
        <w:t>,</w:t>
      </w:r>
      <w:r w:rsidRPr="00F22C43">
        <w:rPr>
          <w:rFonts w:ascii="Consolas" w:hAnsi="Consolas"/>
          <w:color w:val="B5CEA8"/>
          <w:sz w:val="21"/>
          <w:szCs w:val="21"/>
          <w:lang w:eastAsia="en-US"/>
        </w:rPr>
        <w:t>20</w:t>
      </w:r>
      <w:r w:rsidRPr="00F22C43">
        <w:rPr>
          <w:rFonts w:ascii="Consolas" w:hAnsi="Consolas"/>
          <w:color w:val="D4D4D4"/>
          <w:sz w:val="21"/>
          <w:szCs w:val="21"/>
          <w:lang w:eastAsia="en-US"/>
        </w:rPr>
        <w:t>,</w:t>
      </w:r>
      <w:r w:rsidRPr="00F22C43">
        <w:rPr>
          <w:rFonts w:ascii="Consolas" w:hAnsi="Consolas"/>
          <w:color w:val="CE9178"/>
          <w:sz w:val="21"/>
          <w:szCs w:val="21"/>
          <w:lang w:eastAsia="en-US"/>
        </w:rPr>
        <w:t>""</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member4</w:t>
      </w:r>
      <w:r w:rsidRPr="00F22C43">
        <w:rPr>
          <w:rFonts w:ascii="Consolas" w:hAnsi="Consolas"/>
          <w:color w:val="D4D4D4"/>
          <w:sz w:val="21"/>
          <w:szCs w:val="21"/>
          <w:lang w:eastAsia="en-US"/>
        </w:rPr>
        <w:t>.</w:t>
      </w:r>
      <w:r w:rsidRPr="00F22C43">
        <w:rPr>
          <w:rFonts w:ascii="Consolas" w:hAnsi="Consolas"/>
          <w:color w:val="9CDCFE"/>
          <w:sz w:val="21"/>
          <w:szCs w:val="21"/>
          <w:lang w:eastAsia="en-US"/>
        </w:rPr>
        <w:t>grid</w:t>
      </w:r>
      <w:r w:rsidRPr="00F22C43">
        <w:rPr>
          <w:rFonts w:ascii="Consolas" w:hAnsi="Consolas"/>
          <w:color w:val="D4D4D4"/>
          <w:sz w:val="21"/>
          <w:szCs w:val="21"/>
          <w:lang w:eastAsia="en-US"/>
        </w:rPr>
        <w:t>(</w:t>
      </w:r>
      <w:r w:rsidRPr="00F22C43">
        <w:rPr>
          <w:rFonts w:ascii="Consolas" w:hAnsi="Consolas"/>
          <w:color w:val="9CDCFE"/>
          <w:sz w:val="21"/>
          <w:szCs w:val="21"/>
          <w:lang w:eastAsia="en-US"/>
        </w:rPr>
        <w:t>row</w:t>
      </w:r>
      <w:r w:rsidRPr="00F22C43">
        <w:rPr>
          <w:rFonts w:ascii="Consolas" w:hAnsi="Consolas"/>
          <w:color w:val="D4D4D4"/>
          <w:sz w:val="21"/>
          <w:szCs w:val="21"/>
          <w:lang w:eastAsia="en-US"/>
        </w:rPr>
        <w:t>=</w:t>
      </w:r>
      <w:r w:rsidRPr="00F22C43">
        <w:rPr>
          <w:rFonts w:ascii="Consolas" w:hAnsi="Consolas"/>
          <w:color w:val="B5CEA8"/>
          <w:sz w:val="21"/>
          <w:szCs w:val="21"/>
          <w:lang w:eastAsia="en-US"/>
        </w:rPr>
        <w:t>3</w:t>
      </w:r>
      <w:r w:rsidRPr="00F22C43">
        <w:rPr>
          <w:rFonts w:ascii="Consolas" w:hAnsi="Consolas"/>
          <w:color w:val="D4D4D4"/>
          <w:sz w:val="21"/>
          <w:szCs w:val="21"/>
          <w:lang w:eastAsia="en-US"/>
        </w:rPr>
        <w:t>,</w:t>
      </w:r>
      <w:r w:rsidRPr="00F22C43">
        <w:rPr>
          <w:rFonts w:ascii="Consolas" w:hAnsi="Consolas"/>
          <w:color w:val="9CDCFE"/>
          <w:sz w:val="21"/>
          <w:szCs w:val="21"/>
          <w:lang w:eastAsia="en-US"/>
        </w:rPr>
        <w:t>column</w:t>
      </w:r>
      <w:r w:rsidRPr="00F22C43">
        <w:rPr>
          <w:rFonts w:ascii="Consolas" w:hAnsi="Consolas"/>
          <w:color w:val="D4D4D4"/>
          <w:sz w:val="21"/>
          <w:szCs w:val="21"/>
          <w:lang w:eastAsia="en-US"/>
        </w:rPr>
        <w:t>=</w:t>
      </w:r>
      <w:r w:rsidRPr="00F22C43">
        <w:rPr>
          <w:rFonts w:ascii="Consolas" w:hAnsi="Consolas"/>
          <w:color w:val="B5CEA8"/>
          <w:sz w:val="21"/>
          <w:szCs w:val="21"/>
          <w:lang w:eastAsia="en-US"/>
        </w:rPr>
        <w:t>3</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after="240" w:line="285" w:lineRule="atLeast"/>
        <w:rPr>
          <w:rFonts w:ascii="Consolas" w:hAnsi="Consolas"/>
          <w:color w:val="D4D4D4"/>
          <w:sz w:val="21"/>
          <w:szCs w:val="21"/>
          <w:lang w:eastAsia="en-US"/>
        </w:rPr>
      </w:pP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569CD6"/>
          <w:sz w:val="21"/>
          <w:szCs w:val="21"/>
          <w:lang w:eastAsia="en-US"/>
        </w:rPr>
        <w:t>def</w:t>
      </w:r>
      <w:r w:rsidRPr="00F22C43">
        <w:rPr>
          <w:rFonts w:ascii="Consolas" w:hAnsi="Consolas"/>
          <w:color w:val="D4D4D4"/>
          <w:sz w:val="21"/>
          <w:szCs w:val="21"/>
          <w:lang w:eastAsia="en-US"/>
        </w:rPr>
        <w:t xml:space="preserve"> </w:t>
      </w:r>
      <w:r w:rsidRPr="00F22C43">
        <w:rPr>
          <w:rFonts w:ascii="Consolas" w:hAnsi="Consolas"/>
          <w:color w:val="DCDCAA"/>
          <w:sz w:val="21"/>
          <w:szCs w:val="21"/>
          <w:lang w:eastAsia="en-US"/>
        </w:rPr>
        <w:t>Qu</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from</w:t>
      </w:r>
      <w:r w:rsidRPr="00F22C43">
        <w:rPr>
          <w:rFonts w:ascii="Consolas" w:hAnsi="Consolas"/>
          <w:color w:val="D4D4D4"/>
          <w:sz w:val="21"/>
          <w:szCs w:val="21"/>
          <w:lang w:eastAsia="en-US"/>
        </w:rPr>
        <w:t xml:space="preserve"> </w:t>
      </w:r>
      <w:r w:rsidRPr="00F22C43">
        <w:rPr>
          <w:rFonts w:ascii="Consolas" w:hAnsi="Consolas"/>
          <w:color w:val="4EC9B0"/>
          <w:sz w:val="21"/>
          <w:szCs w:val="21"/>
          <w:lang w:eastAsia="en-US"/>
        </w:rPr>
        <w:t>tkinter</w:t>
      </w: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import</w:t>
      </w:r>
      <w:r w:rsidRPr="00F22C43">
        <w:rPr>
          <w:rFonts w:ascii="Consolas" w:hAnsi="Consolas"/>
          <w:color w:val="D4D4D4"/>
          <w:sz w:val="21"/>
          <w:szCs w:val="21"/>
          <w:lang w:eastAsia="en-US"/>
        </w:rPr>
        <w:t xml:space="preserve"> </w:t>
      </w:r>
      <w:r w:rsidRPr="00F22C43">
        <w:rPr>
          <w:rFonts w:ascii="Consolas" w:hAnsi="Consolas"/>
          <w:color w:val="4EC9B0"/>
          <w:sz w:val="21"/>
          <w:szCs w:val="21"/>
          <w:lang w:eastAsia="en-US"/>
        </w:rPr>
        <w:t>messagebox</w:t>
      </w: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as</w:t>
      </w:r>
      <w:r w:rsidRPr="00F22C43">
        <w:rPr>
          <w:rFonts w:ascii="Consolas" w:hAnsi="Consolas"/>
          <w:color w:val="D4D4D4"/>
          <w:sz w:val="21"/>
          <w:szCs w:val="21"/>
          <w:lang w:eastAsia="en-US"/>
        </w:rPr>
        <w:t xml:space="preserve"> </w:t>
      </w:r>
      <w:r w:rsidRPr="00F22C43">
        <w:rPr>
          <w:rFonts w:ascii="Consolas" w:hAnsi="Consolas"/>
          <w:color w:val="4EC9B0"/>
          <w:sz w:val="21"/>
          <w:szCs w:val="21"/>
          <w:lang w:eastAsia="en-US"/>
        </w:rPr>
        <w:t>mb</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import</w:t>
      </w:r>
      <w:r w:rsidRPr="00F22C43">
        <w:rPr>
          <w:rFonts w:ascii="Consolas" w:hAnsi="Consolas"/>
          <w:color w:val="D4D4D4"/>
          <w:sz w:val="21"/>
          <w:szCs w:val="21"/>
          <w:lang w:eastAsia="en-US"/>
        </w:rPr>
        <w:t xml:space="preserve"> </w:t>
      </w:r>
      <w:r w:rsidRPr="00F22C43">
        <w:rPr>
          <w:rFonts w:ascii="Consolas" w:hAnsi="Consolas"/>
          <w:color w:val="4EC9B0"/>
          <w:sz w:val="21"/>
          <w:szCs w:val="21"/>
          <w:lang w:eastAsia="en-US"/>
        </w:rPr>
        <w:t>json</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569CD6"/>
          <w:sz w:val="21"/>
          <w:szCs w:val="21"/>
          <w:lang w:eastAsia="en-US"/>
        </w:rPr>
        <w:t>class</w:t>
      </w:r>
      <w:r w:rsidRPr="00F22C43">
        <w:rPr>
          <w:rFonts w:ascii="Consolas" w:hAnsi="Consolas"/>
          <w:color w:val="D4D4D4"/>
          <w:sz w:val="21"/>
          <w:szCs w:val="21"/>
          <w:lang w:eastAsia="en-US"/>
        </w:rPr>
        <w:t xml:space="preserve"> </w:t>
      </w:r>
      <w:r w:rsidRPr="00F22C43">
        <w:rPr>
          <w:rFonts w:ascii="Consolas" w:hAnsi="Consolas"/>
          <w:color w:val="4EC9B0"/>
          <w:sz w:val="21"/>
          <w:szCs w:val="21"/>
          <w:lang w:eastAsia="en-US"/>
        </w:rPr>
        <w:t>Quiz</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569CD6"/>
          <w:sz w:val="21"/>
          <w:szCs w:val="21"/>
          <w:lang w:eastAsia="en-US"/>
        </w:rPr>
        <w:t>def</w:t>
      </w:r>
      <w:r w:rsidRPr="00F22C43">
        <w:rPr>
          <w:rFonts w:ascii="Consolas" w:hAnsi="Consolas"/>
          <w:color w:val="D4D4D4"/>
          <w:sz w:val="21"/>
          <w:szCs w:val="21"/>
          <w:lang w:eastAsia="en-US"/>
        </w:rPr>
        <w:t xml:space="preserve"> </w:t>
      </w:r>
      <w:r w:rsidRPr="00F22C43">
        <w:rPr>
          <w:rFonts w:ascii="Consolas" w:hAnsi="Consolas"/>
          <w:color w:val="DCDCAA"/>
          <w:sz w:val="21"/>
          <w:szCs w:val="21"/>
          <w:lang w:eastAsia="en-US"/>
        </w:rPr>
        <w:t>__init__</w:t>
      </w:r>
      <w:r w:rsidRPr="00F22C43">
        <w:rPr>
          <w:rFonts w:ascii="Consolas" w:hAnsi="Consolas"/>
          <w:color w:val="D4D4D4"/>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 xml:space="preserve">): </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q_no</w:t>
      </w:r>
      <w:r w:rsidRPr="00F22C43">
        <w:rPr>
          <w:rFonts w:ascii="Consolas" w:hAnsi="Consolas"/>
          <w:color w:val="D4D4D4"/>
          <w:sz w:val="21"/>
          <w:szCs w:val="21"/>
          <w:lang w:eastAsia="en-US"/>
        </w:rPr>
        <w:t>=</w:t>
      </w:r>
      <w:r w:rsidRPr="00F22C43">
        <w:rPr>
          <w:rFonts w:ascii="Consolas" w:hAnsi="Consolas"/>
          <w:color w:val="B5CEA8"/>
          <w:sz w:val="21"/>
          <w:szCs w:val="21"/>
          <w:lang w:eastAsia="en-US"/>
        </w:rPr>
        <w:t>0</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DCDCAA"/>
          <w:sz w:val="21"/>
          <w:szCs w:val="21"/>
          <w:lang w:eastAsia="en-US"/>
        </w:rPr>
        <w:t>display_title</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DCDCAA"/>
          <w:sz w:val="21"/>
          <w:szCs w:val="21"/>
          <w:lang w:eastAsia="en-US"/>
        </w:rPr>
        <w:t>display_question</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opt_selected</w:t>
      </w:r>
      <w:r w:rsidRPr="00F22C43">
        <w:rPr>
          <w:rFonts w:ascii="Consolas" w:hAnsi="Consolas"/>
          <w:color w:val="D4D4D4"/>
          <w:sz w:val="21"/>
          <w:szCs w:val="21"/>
          <w:lang w:eastAsia="en-US"/>
        </w:rPr>
        <w:t>=</w:t>
      </w:r>
      <w:r w:rsidRPr="00F22C43">
        <w:rPr>
          <w:rFonts w:ascii="Consolas" w:hAnsi="Consolas"/>
          <w:color w:val="4EC9B0"/>
          <w:sz w:val="21"/>
          <w:szCs w:val="21"/>
          <w:lang w:eastAsia="en-US"/>
        </w:rPr>
        <w:t>IntVar</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opts</w:t>
      </w:r>
      <w:r w:rsidRPr="00F22C43">
        <w:rPr>
          <w:rFonts w:ascii="Consolas" w:hAnsi="Consolas"/>
          <w:color w:val="D4D4D4"/>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DCDCAA"/>
          <w:sz w:val="21"/>
          <w:szCs w:val="21"/>
          <w:lang w:eastAsia="en-US"/>
        </w:rPr>
        <w:t>radio_buttons</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DCDCAA"/>
          <w:sz w:val="21"/>
          <w:szCs w:val="21"/>
          <w:lang w:eastAsia="en-US"/>
        </w:rPr>
        <w:t>display_options</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DCDCAA"/>
          <w:sz w:val="21"/>
          <w:szCs w:val="21"/>
          <w:lang w:eastAsia="en-US"/>
        </w:rPr>
        <w:t>buttons</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data_size</w:t>
      </w:r>
      <w:r w:rsidRPr="00F22C43">
        <w:rPr>
          <w:rFonts w:ascii="Consolas" w:hAnsi="Consolas"/>
          <w:color w:val="D4D4D4"/>
          <w:sz w:val="21"/>
          <w:szCs w:val="21"/>
          <w:lang w:eastAsia="en-US"/>
        </w:rPr>
        <w:t>=</w:t>
      </w:r>
      <w:r w:rsidRPr="00F22C43">
        <w:rPr>
          <w:rFonts w:ascii="Consolas" w:hAnsi="Consolas"/>
          <w:color w:val="DCDCAA"/>
          <w:sz w:val="21"/>
          <w:szCs w:val="21"/>
          <w:lang w:eastAsia="en-US"/>
        </w:rPr>
        <w:t>len</w:t>
      </w:r>
      <w:r w:rsidRPr="00F22C43">
        <w:rPr>
          <w:rFonts w:ascii="Consolas" w:hAnsi="Consolas"/>
          <w:color w:val="D4D4D4"/>
          <w:sz w:val="21"/>
          <w:szCs w:val="21"/>
          <w:lang w:eastAsia="en-US"/>
        </w:rPr>
        <w:t>(</w:t>
      </w:r>
      <w:r w:rsidRPr="00F22C43">
        <w:rPr>
          <w:rFonts w:ascii="Consolas" w:hAnsi="Consolas"/>
          <w:color w:val="9CDCFE"/>
          <w:sz w:val="21"/>
          <w:szCs w:val="21"/>
          <w:lang w:eastAsia="en-US"/>
        </w:rPr>
        <w:t>question</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correct</w:t>
      </w:r>
      <w:r w:rsidRPr="00F22C43">
        <w:rPr>
          <w:rFonts w:ascii="Consolas" w:hAnsi="Consolas"/>
          <w:color w:val="D4D4D4"/>
          <w:sz w:val="21"/>
          <w:szCs w:val="21"/>
          <w:lang w:eastAsia="en-US"/>
        </w:rPr>
        <w:t>=</w:t>
      </w:r>
      <w:r w:rsidRPr="00F22C43">
        <w:rPr>
          <w:rFonts w:ascii="Consolas" w:hAnsi="Consolas"/>
          <w:color w:val="B5CEA8"/>
          <w:sz w:val="21"/>
          <w:szCs w:val="21"/>
          <w:lang w:eastAsia="en-US"/>
        </w:rPr>
        <w:t>0</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569CD6"/>
          <w:sz w:val="21"/>
          <w:szCs w:val="21"/>
          <w:lang w:eastAsia="en-US"/>
        </w:rPr>
        <w:t>def</w:t>
      </w:r>
      <w:r w:rsidRPr="00F22C43">
        <w:rPr>
          <w:rFonts w:ascii="Consolas" w:hAnsi="Consolas"/>
          <w:color w:val="D4D4D4"/>
          <w:sz w:val="21"/>
          <w:szCs w:val="21"/>
          <w:lang w:eastAsia="en-US"/>
        </w:rPr>
        <w:t xml:space="preserve"> </w:t>
      </w:r>
      <w:r w:rsidRPr="00F22C43">
        <w:rPr>
          <w:rFonts w:ascii="Consolas" w:hAnsi="Consolas"/>
          <w:color w:val="DCDCAA"/>
          <w:sz w:val="21"/>
          <w:szCs w:val="21"/>
          <w:lang w:eastAsia="en-US"/>
        </w:rPr>
        <w:t>display_result</w:t>
      </w:r>
      <w:r w:rsidRPr="00F22C43">
        <w:rPr>
          <w:rFonts w:ascii="Consolas" w:hAnsi="Consolas"/>
          <w:color w:val="D4D4D4"/>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wrong_count</w:t>
      </w:r>
      <w:r w:rsidRPr="00F22C43">
        <w:rPr>
          <w:rFonts w:ascii="Consolas" w:hAnsi="Consolas"/>
          <w:color w:val="D4D4D4"/>
          <w:sz w:val="21"/>
          <w:szCs w:val="21"/>
          <w:lang w:eastAsia="en-US"/>
        </w:rPr>
        <w:t xml:space="preserve"> =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data_size</w:t>
      </w:r>
      <w:r w:rsidRPr="00F22C43">
        <w:rPr>
          <w:rFonts w:ascii="Consolas" w:hAnsi="Consolas"/>
          <w:color w:val="D4D4D4"/>
          <w:sz w:val="21"/>
          <w:szCs w:val="21"/>
          <w:lang w:eastAsia="en-US"/>
        </w:rPr>
        <w:t xml:space="preserve"> -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correct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correct</w:t>
      </w:r>
      <w:r w:rsidRPr="00F22C43">
        <w:rPr>
          <w:rFonts w:ascii="Consolas" w:hAnsi="Consolas"/>
          <w:color w:val="D4D4D4"/>
          <w:sz w:val="21"/>
          <w:szCs w:val="21"/>
          <w:lang w:eastAsia="en-US"/>
        </w:rPr>
        <w:t xml:space="preserve"> = </w:t>
      </w:r>
      <w:r w:rsidRPr="00F22C43">
        <w:rPr>
          <w:rFonts w:ascii="Consolas" w:hAnsi="Consolas"/>
          <w:color w:val="569CD6"/>
          <w:sz w:val="21"/>
          <w:szCs w:val="21"/>
          <w:lang w:eastAsia="en-US"/>
        </w:rPr>
        <w:t>f</w:t>
      </w:r>
      <w:r w:rsidRPr="00F22C43">
        <w:rPr>
          <w:rFonts w:ascii="Consolas" w:hAnsi="Consolas"/>
          <w:color w:val="CE9178"/>
          <w:sz w:val="21"/>
          <w:szCs w:val="21"/>
          <w:lang w:eastAsia="en-US"/>
        </w:rPr>
        <w:t xml:space="preserve">"Correct: </w:t>
      </w:r>
      <w:r w:rsidRPr="00F22C43">
        <w:rPr>
          <w:rFonts w:ascii="Consolas" w:hAnsi="Consolas"/>
          <w:color w:val="569CD6"/>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correct</w:t>
      </w:r>
      <w:r w:rsidRPr="00F22C43">
        <w:rPr>
          <w:rFonts w:ascii="Consolas" w:hAnsi="Consolas"/>
          <w:color w:val="569CD6"/>
          <w:sz w:val="21"/>
          <w:szCs w:val="21"/>
          <w:lang w:eastAsia="en-US"/>
        </w:rPr>
        <w:t>}</w:t>
      </w:r>
      <w:r w:rsidRPr="00F22C43">
        <w:rPr>
          <w:rFonts w:ascii="Consolas" w:hAnsi="Consolas"/>
          <w:color w:val="CE9178"/>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wrong</w:t>
      </w:r>
      <w:r w:rsidRPr="00F22C43">
        <w:rPr>
          <w:rFonts w:ascii="Consolas" w:hAnsi="Consolas"/>
          <w:color w:val="D4D4D4"/>
          <w:sz w:val="21"/>
          <w:szCs w:val="21"/>
          <w:lang w:eastAsia="en-US"/>
        </w:rPr>
        <w:t xml:space="preserve"> = </w:t>
      </w:r>
      <w:r w:rsidRPr="00F22C43">
        <w:rPr>
          <w:rFonts w:ascii="Consolas" w:hAnsi="Consolas"/>
          <w:color w:val="569CD6"/>
          <w:sz w:val="21"/>
          <w:szCs w:val="21"/>
          <w:lang w:eastAsia="en-US"/>
        </w:rPr>
        <w:t>f</w:t>
      </w:r>
      <w:r w:rsidRPr="00F22C43">
        <w:rPr>
          <w:rFonts w:ascii="Consolas" w:hAnsi="Consolas"/>
          <w:color w:val="CE9178"/>
          <w:sz w:val="21"/>
          <w:szCs w:val="21"/>
          <w:lang w:eastAsia="en-US"/>
        </w:rPr>
        <w:t xml:space="preserve">"Wrong: </w:t>
      </w:r>
      <w:r w:rsidRPr="00F22C43">
        <w:rPr>
          <w:rFonts w:ascii="Consolas" w:hAnsi="Consolas"/>
          <w:color w:val="569CD6"/>
          <w:sz w:val="21"/>
          <w:szCs w:val="21"/>
          <w:lang w:eastAsia="en-US"/>
        </w:rPr>
        <w:t>{</w:t>
      </w:r>
      <w:r w:rsidRPr="00F22C43">
        <w:rPr>
          <w:rFonts w:ascii="Consolas" w:hAnsi="Consolas"/>
          <w:color w:val="9CDCFE"/>
          <w:sz w:val="21"/>
          <w:szCs w:val="21"/>
          <w:lang w:eastAsia="en-US"/>
        </w:rPr>
        <w:t>wrong_count</w:t>
      </w:r>
      <w:r w:rsidRPr="00F22C43">
        <w:rPr>
          <w:rFonts w:ascii="Consolas" w:hAnsi="Consolas"/>
          <w:color w:val="569CD6"/>
          <w:sz w:val="21"/>
          <w:szCs w:val="21"/>
          <w:lang w:eastAsia="en-US"/>
        </w:rPr>
        <w:t>}</w:t>
      </w:r>
      <w:r w:rsidRPr="00F22C43">
        <w:rPr>
          <w:rFonts w:ascii="Consolas" w:hAnsi="Consolas"/>
          <w:color w:val="CE9178"/>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score</w:t>
      </w:r>
      <w:r w:rsidRPr="00F22C43">
        <w:rPr>
          <w:rFonts w:ascii="Consolas" w:hAnsi="Consolas"/>
          <w:color w:val="D4D4D4"/>
          <w:sz w:val="21"/>
          <w:szCs w:val="21"/>
          <w:lang w:eastAsia="en-US"/>
        </w:rPr>
        <w:t xml:space="preserve"> = </w:t>
      </w:r>
      <w:r w:rsidRPr="00F22C43">
        <w:rPr>
          <w:rFonts w:ascii="Consolas" w:hAnsi="Consolas"/>
          <w:color w:val="4EC9B0"/>
          <w:sz w:val="21"/>
          <w:szCs w:val="21"/>
          <w:lang w:eastAsia="en-US"/>
        </w:rPr>
        <w:t>int</w:t>
      </w:r>
      <w:r w:rsidRPr="00F22C43">
        <w:rPr>
          <w:rFonts w:ascii="Consolas" w:hAnsi="Consolas"/>
          <w:color w:val="D4D4D4"/>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correct</w:t>
      </w:r>
      <w:r w:rsidRPr="00F22C43">
        <w:rPr>
          <w:rFonts w:ascii="Consolas" w:hAnsi="Consolas"/>
          <w:color w:val="D4D4D4"/>
          <w:sz w:val="21"/>
          <w:szCs w:val="21"/>
          <w:lang w:eastAsia="en-US"/>
        </w:rPr>
        <w:t xml:space="preserve"> /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data_size</w:t>
      </w:r>
      <w:r w:rsidRPr="00F22C43">
        <w:rPr>
          <w:rFonts w:ascii="Consolas" w:hAnsi="Consolas"/>
          <w:color w:val="D4D4D4"/>
          <w:sz w:val="21"/>
          <w:szCs w:val="21"/>
          <w:lang w:eastAsia="en-US"/>
        </w:rPr>
        <w:t xml:space="preserve"> * </w:t>
      </w:r>
      <w:r w:rsidRPr="00F22C43">
        <w:rPr>
          <w:rFonts w:ascii="Consolas" w:hAnsi="Consolas"/>
          <w:color w:val="B5CEA8"/>
          <w:sz w:val="21"/>
          <w:szCs w:val="21"/>
          <w:lang w:eastAsia="en-US"/>
        </w:rPr>
        <w:t>100</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result</w:t>
      </w:r>
      <w:r w:rsidRPr="00F22C43">
        <w:rPr>
          <w:rFonts w:ascii="Consolas" w:hAnsi="Consolas"/>
          <w:color w:val="D4D4D4"/>
          <w:sz w:val="21"/>
          <w:szCs w:val="21"/>
          <w:lang w:eastAsia="en-US"/>
        </w:rPr>
        <w:t xml:space="preserve"> = </w:t>
      </w:r>
      <w:r w:rsidRPr="00F22C43">
        <w:rPr>
          <w:rFonts w:ascii="Consolas" w:hAnsi="Consolas"/>
          <w:color w:val="569CD6"/>
          <w:sz w:val="21"/>
          <w:szCs w:val="21"/>
          <w:lang w:eastAsia="en-US"/>
        </w:rPr>
        <w:t>f</w:t>
      </w:r>
      <w:r w:rsidRPr="00F22C43">
        <w:rPr>
          <w:rFonts w:ascii="Consolas" w:hAnsi="Consolas"/>
          <w:color w:val="CE9178"/>
          <w:sz w:val="21"/>
          <w:szCs w:val="21"/>
          <w:lang w:eastAsia="en-US"/>
        </w:rPr>
        <w:t xml:space="preserve">"Score: </w:t>
      </w:r>
      <w:r w:rsidRPr="00F22C43">
        <w:rPr>
          <w:rFonts w:ascii="Consolas" w:hAnsi="Consolas"/>
          <w:color w:val="569CD6"/>
          <w:sz w:val="21"/>
          <w:szCs w:val="21"/>
          <w:lang w:eastAsia="en-US"/>
        </w:rPr>
        <w:t>{</w:t>
      </w:r>
      <w:r w:rsidRPr="00F22C43">
        <w:rPr>
          <w:rFonts w:ascii="Consolas" w:hAnsi="Consolas"/>
          <w:color w:val="9CDCFE"/>
          <w:sz w:val="21"/>
          <w:szCs w:val="21"/>
          <w:lang w:eastAsia="en-US"/>
        </w:rPr>
        <w:t>score</w:t>
      </w:r>
      <w:r w:rsidRPr="00F22C43">
        <w:rPr>
          <w:rFonts w:ascii="Consolas" w:hAnsi="Consolas"/>
          <w:color w:val="569CD6"/>
          <w:sz w:val="21"/>
          <w:szCs w:val="21"/>
          <w:lang w:eastAsia="en-US"/>
        </w:rPr>
        <w:t>}</w:t>
      </w:r>
      <w:r w:rsidRPr="00F22C43">
        <w:rPr>
          <w:rFonts w:ascii="Consolas" w:hAnsi="Consolas"/>
          <w:color w:val="CE9178"/>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4EC9B0"/>
          <w:sz w:val="21"/>
          <w:szCs w:val="21"/>
          <w:lang w:eastAsia="en-US"/>
        </w:rPr>
        <w:t>mb</w:t>
      </w:r>
      <w:r w:rsidRPr="00F22C43">
        <w:rPr>
          <w:rFonts w:ascii="Consolas" w:hAnsi="Consolas"/>
          <w:color w:val="D4D4D4"/>
          <w:sz w:val="21"/>
          <w:szCs w:val="21"/>
          <w:lang w:eastAsia="en-US"/>
        </w:rPr>
        <w:t>.</w:t>
      </w:r>
      <w:r w:rsidRPr="00F22C43">
        <w:rPr>
          <w:rFonts w:ascii="Consolas" w:hAnsi="Consolas"/>
          <w:color w:val="DCDCAA"/>
          <w:sz w:val="21"/>
          <w:szCs w:val="21"/>
          <w:lang w:eastAsia="en-US"/>
        </w:rPr>
        <w:t>showinfo</w:t>
      </w:r>
      <w:r w:rsidRPr="00F22C43">
        <w:rPr>
          <w:rFonts w:ascii="Consolas" w:hAnsi="Consolas"/>
          <w:color w:val="D4D4D4"/>
          <w:sz w:val="21"/>
          <w:szCs w:val="21"/>
          <w:lang w:eastAsia="en-US"/>
        </w:rPr>
        <w:t>(</w:t>
      </w:r>
      <w:r w:rsidRPr="00F22C43">
        <w:rPr>
          <w:rFonts w:ascii="Consolas" w:hAnsi="Consolas"/>
          <w:color w:val="CE9178"/>
          <w:sz w:val="21"/>
          <w:szCs w:val="21"/>
          <w:lang w:eastAsia="en-US"/>
        </w:rPr>
        <w:t>"Result"</w:t>
      </w:r>
      <w:r w:rsidRPr="00F22C43">
        <w:rPr>
          <w:rFonts w:ascii="Consolas" w:hAnsi="Consolas"/>
          <w:color w:val="D4D4D4"/>
          <w:sz w:val="21"/>
          <w:szCs w:val="21"/>
          <w:lang w:eastAsia="en-US"/>
        </w:rPr>
        <w:t xml:space="preserve">, </w:t>
      </w:r>
      <w:r w:rsidRPr="00F22C43">
        <w:rPr>
          <w:rFonts w:ascii="Consolas" w:hAnsi="Consolas"/>
          <w:color w:val="569CD6"/>
          <w:sz w:val="21"/>
          <w:szCs w:val="21"/>
          <w:lang w:eastAsia="en-US"/>
        </w:rPr>
        <w:t>f</w:t>
      </w:r>
      <w:r w:rsidRPr="00F22C43">
        <w:rPr>
          <w:rFonts w:ascii="Consolas" w:hAnsi="Consolas"/>
          <w:color w:val="CE9178"/>
          <w:sz w:val="21"/>
          <w:szCs w:val="21"/>
          <w:lang w:eastAsia="en-US"/>
        </w:rPr>
        <w:t>"</w:t>
      </w:r>
      <w:r w:rsidRPr="00F22C43">
        <w:rPr>
          <w:rFonts w:ascii="Consolas" w:hAnsi="Consolas"/>
          <w:color w:val="569CD6"/>
          <w:sz w:val="21"/>
          <w:szCs w:val="21"/>
          <w:lang w:eastAsia="en-US"/>
        </w:rPr>
        <w:t>{</w:t>
      </w:r>
      <w:r w:rsidRPr="00F22C43">
        <w:rPr>
          <w:rFonts w:ascii="Consolas" w:hAnsi="Consolas"/>
          <w:color w:val="9CDCFE"/>
          <w:sz w:val="21"/>
          <w:szCs w:val="21"/>
          <w:lang w:eastAsia="en-US"/>
        </w:rPr>
        <w:t>result</w:t>
      </w:r>
      <w:r w:rsidRPr="00F22C43">
        <w:rPr>
          <w:rFonts w:ascii="Consolas" w:hAnsi="Consolas"/>
          <w:color w:val="569CD6"/>
          <w:sz w:val="21"/>
          <w:szCs w:val="21"/>
          <w:lang w:eastAsia="en-US"/>
        </w:rPr>
        <w:t>}</w:t>
      </w:r>
      <w:r w:rsidRPr="00F22C43">
        <w:rPr>
          <w:rFonts w:ascii="Consolas" w:hAnsi="Consolas"/>
          <w:color w:val="D7BA7D"/>
          <w:sz w:val="21"/>
          <w:szCs w:val="21"/>
          <w:lang w:eastAsia="en-US"/>
        </w:rPr>
        <w:t>\n</w:t>
      </w:r>
      <w:r w:rsidRPr="00F22C43">
        <w:rPr>
          <w:rFonts w:ascii="Consolas" w:hAnsi="Consolas"/>
          <w:color w:val="569CD6"/>
          <w:sz w:val="21"/>
          <w:szCs w:val="21"/>
          <w:lang w:eastAsia="en-US"/>
        </w:rPr>
        <w:t>{</w:t>
      </w:r>
      <w:r w:rsidRPr="00F22C43">
        <w:rPr>
          <w:rFonts w:ascii="Consolas" w:hAnsi="Consolas"/>
          <w:color w:val="9CDCFE"/>
          <w:sz w:val="21"/>
          <w:szCs w:val="21"/>
          <w:lang w:eastAsia="en-US"/>
        </w:rPr>
        <w:t>correct</w:t>
      </w:r>
      <w:r w:rsidRPr="00F22C43">
        <w:rPr>
          <w:rFonts w:ascii="Consolas" w:hAnsi="Consolas"/>
          <w:color w:val="569CD6"/>
          <w:sz w:val="21"/>
          <w:szCs w:val="21"/>
          <w:lang w:eastAsia="en-US"/>
        </w:rPr>
        <w:t>}</w:t>
      </w:r>
      <w:r w:rsidRPr="00F22C43">
        <w:rPr>
          <w:rFonts w:ascii="Consolas" w:hAnsi="Consolas"/>
          <w:color w:val="D7BA7D"/>
          <w:sz w:val="21"/>
          <w:szCs w:val="21"/>
          <w:lang w:eastAsia="en-US"/>
        </w:rPr>
        <w:t>\n</w:t>
      </w:r>
      <w:r w:rsidRPr="00F22C43">
        <w:rPr>
          <w:rFonts w:ascii="Consolas" w:hAnsi="Consolas"/>
          <w:color w:val="569CD6"/>
          <w:sz w:val="21"/>
          <w:szCs w:val="21"/>
          <w:lang w:eastAsia="en-US"/>
        </w:rPr>
        <w:t>{</w:t>
      </w:r>
      <w:r w:rsidRPr="00F22C43">
        <w:rPr>
          <w:rFonts w:ascii="Consolas" w:hAnsi="Consolas"/>
          <w:color w:val="9CDCFE"/>
          <w:sz w:val="21"/>
          <w:szCs w:val="21"/>
          <w:lang w:eastAsia="en-US"/>
        </w:rPr>
        <w:t>wrong</w:t>
      </w:r>
      <w:r w:rsidRPr="00F22C43">
        <w:rPr>
          <w:rFonts w:ascii="Consolas" w:hAnsi="Consolas"/>
          <w:color w:val="569CD6"/>
          <w:sz w:val="21"/>
          <w:szCs w:val="21"/>
          <w:lang w:eastAsia="en-US"/>
        </w:rPr>
        <w:t>}</w:t>
      </w:r>
      <w:r w:rsidRPr="00F22C43">
        <w:rPr>
          <w:rFonts w:ascii="Consolas" w:hAnsi="Consolas"/>
          <w:color w:val="CE9178"/>
          <w:sz w:val="21"/>
          <w:szCs w:val="21"/>
          <w:lang w:eastAsia="en-US"/>
        </w:rPr>
        <w:t>"</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lastRenderedPageBreak/>
        <w:t xml:space="preserve">        </w:t>
      </w:r>
      <w:r w:rsidRPr="00F22C43">
        <w:rPr>
          <w:rFonts w:ascii="Consolas" w:hAnsi="Consolas"/>
          <w:color w:val="569CD6"/>
          <w:sz w:val="21"/>
          <w:szCs w:val="21"/>
          <w:lang w:eastAsia="en-US"/>
        </w:rPr>
        <w:t>def</w:t>
      </w:r>
      <w:r w:rsidRPr="00F22C43">
        <w:rPr>
          <w:rFonts w:ascii="Consolas" w:hAnsi="Consolas"/>
          <w:color w:val="D4D4D4"/>
          <w:sz w:val="21"/>
          <w:szCs w:val="21"/>
          <w:lang w:eastAsia="en-US"/>
        </w:rPr>
        <w:t xml:space="preserve"> </w:t>
      </w:r>
      <w:r w:rsidRPr="00F22C43">
        <w:rPr>
          <w:rFonts w:ascii="Consolas" w:hAnsi="Consolas"/>
          <w:color w:val="DCDCAA"/>
          <w:sz w:val="21"/>
          <w:szCs w:val="21"/>
          <w:lang w:eastAsia="en-US"/>
        </w:rPr>
        <w:t>check_ans</w:t>
      </w:r>
      <w:r w:rsidRPr="00F22C43">
        <w:rPr>
          <w:rFonts w:ascii="Consolas" w:hAnsi="Consolas"/>
          <w:color w:val="D4D4D4"/>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q_no</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if</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opt_selected</w:t>
      </w:r>
      <w:r w:rsidRPr="00F22C43">
        <w:rPr>
          <w:rFonts w:ascii="Consolas" w:hAnsi="Consolas"/>
          <w:color w:val="D4D4D4"/>
          <w:sz w:val="21"/>
          <w:szCs w:val="21"/>
          <w:lang w:eastAsia="en-US"/>
        </w:rPr>
        <w:t>.</w:t>
      </w:r>
      <w:r w:rsidRPr="00F22C43">
        <w:rPr>
          <w:rFonts w:ascii="Consolas" w:hAnsi="Consolas"/>
          <w:color w:val="DCDCAA"/>
          <w:sz w:val="21"/>
          <w:szCs w:val="21"/>
          <w:lang w:eastAsia="en-US"/>
        </w:rPr>
        <w:t>get</w:t>
      </w:r>
      <w:r w:rsidRPr="00F22C43">
        <w:rPr>
          <w:rFonts w:ascii="Consolas" w:hAnsi="Consolas"/>
          <w:color w:val="D4D4D4"/>
          <w:sz w:val="21"/>
          <w:szCs w:val="21"/>
          <w:lang w:eastAsia="en-US"/>
        </w:rPr>
        <w:t xml:space="preserve">() == </w:t>
      </w:r>
      <w:r w:rsidRPr="00F22C43">
        <w:rPr>
          <w:rFonts w:ascii="Consolas" w:hAnsi="Consolas"/>
          <w:color w:val="9CDCFE"/>
          <w:sz w:val="21"/>
          <w:szCs w:val="21"/>
          <w:lang w:eastAsia="en-US"/>
        </w:rPr>
        <w:t>answer</w:t>
      </w:r>
      <w:r w:rsidRPr="00F22C43">
        <w:rPr>
          <w:rFonts w:ascii="Consolas" w:hAnsi="Consolas"/>
          <w:color w:val="D4D4D4"/>
          <w:sz w:val="21"/>
          <w:szCs w:val="21"/>
          <w:lang w:eastAsia="en-US"/>
        </w:rPr>
        <w:t>[</w:t>
      </w:r>
      <w:r w:rsidRPr="00F22C43">
        <w:rPr>
          <w:rFonts w:ascii="Consolas" w:hAnsi="Consolas"/>
          <w:color w:val="9CDCFE"/>
          <w:sz w:val="21"/>
          <w:szCs w:val="21"/>
          <w:lang w:eastAsia="en-US"/>
        </w:rPr>
        <w:t>q_no</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return</w:t>
      </w:r>
      <w:r w:rsidRPr="00F22C43">
        <w:rPr>
          <w:rFonts w:ascii="Consolas" w:hAnsi="Consolas"/>
          <w:color w:val="D4D4D4"/>
          <w:sz w:val="21"/>
          <w:szCs w:val="21"/>
          <w:lang w:eastAsia="en-US"/>
        </w:rPr>
        <w:t xml:space="preserve"> </w:t>
      </w:r>
      <w:r w:rsidRPr="00F22C43">
        <w:rPr>
          <w:rFonts w:ascii="Consolas" w:hAnsi="Consolas"/>
          <w:color w:val="569CD6"/>
          <w:sz w:val="21"/>
          <w:szCs w:val="21"/>
          <w:lang w:eastAsia="en-US"/>
        </w:rPr>
        <w:t>True</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569CD6"/>
          <w:sz w:val="21"/>
          <w:szCs w:val="21"/>
          <w:lang w:eastAsia="en-US"/>
        </w:rPr>
        <w:t>def</w:t>
      </w:r>
      <w:r w:rsidRPr="00F22C43">
        <w:rPr>
          <w:rFonts w:ascii="Consolas" w:hAnsi="Consolas"/>
          <w:color w:val="D4D4D4"/>
          <w:sz w:val="21"/>
          <w:szCs w:val="21"/>
          <w:lang w:eastAsia="en-US"/>
        </w:rPr>
        <w:t xml:space="preserve"> </w:t>
      </w:r>
      <w:r w:rsidRPr="00F22C43">
        <w:rPr>
          <w:rFonts w:ascii="Consolas" w:hAnsi="Consolas"/>
          <w:color w:val="DCDCAA"/>
          <w:sz w:val="21"/>
          <w:szCs w:val="21"/>
          <w:lang w:eastAsia="en-US"/>
        </w:rPr>
        <w:t>next_btn</w:t>
      </w:r>
      <w:r w:rsidRPr="00F22C43">
        <w:rPr>
          <w:rFonts w:ascii="Consolas" w:hAnsi="Consolas"/>
          <w:color w:val="D4D4D4"/>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if</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DCDCAA"/>
          <w:sz w:val="21"/>
          <w:szCs w:val="21"/>
          <w:lang w:eastAsia="en-US"/>
        </w:rPr>
        <w:t>check_ans</w:t>
      </w:r>
      <w:r w:rsidRPr="00F22C43">
        <w:rPr>
          <w:rFonts w:ascii="Consolas" w:hAnsi="Consolas"/>
          <w:color w:val="D4D4D4"/>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q_no</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correct</w:t>
      </w:r>
      <w:r w:rsidRPr="00F22C43">
        <w:rPr>
          <w:rFonts w:ascii="Consolas" w:hAnsi="Consolas"/>
          <w:color w:val="D4D4D4"/>
          <w:sz w:val="21"/>
          <w:szCs w:val="21"/>
          <w:lang w:eastAsia="en-US"/>
        </w:rPr>
        <w:t xml:space="preserve"> += </w:t>
      </w:r>
      <w:r w:rsidRPr="00F22C43">
        <w:rPr>
          <w:rFonts w:ascii="Consolas" w:hAnsi="Consolas"/>
          <w:color w:val="B5CEA8"/>
          <w:sz w:val="21"/>
          <w:szCs w:val="21"/>
          <w:lang w:eastAsia="en-US"/>
        </w:rPr>
        <w:t>1</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q_no</w:t>
      </w:r>
      <w:r w:rsidRPr="00F22C43">
        <w:rPr>
          <w:rFonts w:ascii="Consolas" w:hAnsi="Consolas"/>
          <w:color w:val="D4D4D4"/>
          <w:sz w:val="21"/>
          <w:szCs w:val="21"/>
          <w:lang w:eastAsia="en-US"/>
        </w:rPr>
        <w:t xml:space="preserve"> += </w:t>
      </w:r>
      <w:r w:rsidRPr="00F22C43">
        <w:rPr>
          <w:rFonts w:ascii="Consolas" w:hAnsi="Consolas"/>
          <w:color w:val="B5CEA8"/>
          <w:sz w:val="21"/>
          <w:szCs w:val="21"/>
          <w:lang w:eastAsia="en-US"/>
        </w:rPr>
        <w:t>1</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if</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q_no</w:t>
      </w:r>
      <w:r w:rsidRPr="00F22C43">
        <w:rPr>
          <w:rFonts w:ascii="Consolas" w:hAnsi="Consolas"/>
          <w:color w:val="D4D4D4"/>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data_size</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DCDCAA"/>
          <w:sz w:val="21"/>
          <w:szCs w:val="21"/>
          <w:lang w:eastAsia="en-US"/>
        </w:rPr>
        <w:t>display_result</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gui</w:t>
      </w:r>
      <w:r w:rsidRPr="00F22C43">
        <w:rPr>
          <w:rFonts w:ascii="Consolas" w:hAnsi="Consolas"/>
          <w:color w:val="D4D4D4"/>
          <w:sz w:val="21"/>
          <w:szCs w:val="21"/>
          <w:lang w:eastAsia="en-US"/>
        </w:rPr>
        <w:t>.</w:t>
      </w:r>
      <w:r w:rsidRPr="00F22C43">
        <w:rPr>
          <w:rFonts w:ascii="Consolas" w:hAnsi="Consolas"/>
          <w:color w:val="DCDCAA"/>
          <w:sz w:val="21"/>
          <w:szCs w:val="21"/>
          <w:lang w:eastAsia="en-US"/>
        </w:rPr>
        <w:t>destroy</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else</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DCDCAA"/>
          <w:sz w:val="21"/>
          <w:szCs w:val="21"/>
          <w:lang w:eastAsia="en-US"/>
        </w:rPr>
        <w:t>display_question</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DCDCAA"/>
          <w:sz w:val="21"/>
          <w:szCs w:val="21"/>
          <w:lang w:eastAsia="en-US"/>
        </w:rPr>
        <w:t>display_options</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569CD6"/>
          <w:sz w:val="21"/>
          <w:szCs w:val="21"/>
          <w:lang w:eastAsia="en-US"/>
        </w:rPr>
        <w:t>def</w:t>
      </w:r>
      <w:r w:rsidRPr="00F22C43">
        <w:rPr>
          <w:rFonts w:ascii="Consolas" w:hAnsi="Consolas"/>
          <w:color w:val="D4D4D4"/>
          <w:sz w:val="21"/>
          <w:szCs w:val="21"/>
          <w:lang w:eastAsia="en-US"/>
        </w:rPr>
        <w:t xml:space="preserve"> </w:t>
      </w:r>
      <w:r w:rsidRPr="00F22C43">
        <w:rPr>
          <w:rFonts w:ascii="Consolas" w:hAnsi="Consolas"/>
          <w:color w:val="DCDCAA"/>
          <w:sz w:val="21"/>
          <w:szCs w:val="21"/>
          <w:lang w:eastAsia="en-US"/>
        </w:rPr>
        <w:t>buttons</w:t>
      </w:r>
      <w:r w:rsidRPr="00F22C43">
        <w:rPr>
          <w:rFonts w:ascii="Consolas" w:hAnsi="Consolas"/>
          <w:color w:val="D4D4D4"/>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next_button</w:t>
      </w:r>
      <w:r w:rsidRPr="00F22C43">
        <w:rPr>
          <w:rFonts w:ascii="Consolas" w:hAnsi="Consolas"/>
          <w:color w:val="D4D4D4"/>
          <w:sz w:val="21"/>
          <w:szCs w:val="21"/>
          <w:lang w:eastAsia="en-US"/>
        </w:rPr>
        <w:t xml:space="preserve"> = </w:t>
      </w:r>
      <w:r w:rsidRPr="00F22C43">
        <w:rPr>
          <w:rFonts w:ascii="Consolas" w:hAnsi="Consolas"/>
          <w:color w:val="4EC9B0"/>
          <w:sz w:val="21"/>
          <w:szCs w:val="21"/>
          <w:lang w:eastAsia="en-US"/>
        </w:rPr>
        <w:t>Button</w:t>
      </w:r>
      <w:r w:rsidRPr="00F22C43">
        <w:rPr>
          <w:rFonts w:ascii="Consolas" w:hAnsi="Consolas"/>
          <w:color w:val="D4D4D4"/>
          <w:sz w:val="21"/>
          <w:szCs w:val="21"/>
          <w:lang w:eastAsia="en-US"/>
        </w:rPr>
        <w:t>(</w:t>
      </w:r>
      <w:r w:rsidRPr="00F22C43">
        <w:rPr>
          <w:rFonts w:ascii="Consolas" w:hAnsi="Consolas"/>
          <w:color w:val="9CDCFE"/>
          <w:sz w:val="21"/>
          <w:szCs w:val="21"/>
          <w:lang w:eastAsia="en-US"/>
        </w:rPr>
        <w:t>gui</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text</w:t>
      </w:r>
      <w:r w:rsidRPr="00F22C43">
        <w:rPr>
          <w:rFonts w:ascii="Consolas" w:hAnsi="Consolas"/>
          <w:color w:val="D4D4D4"/>
          <w:sz w:val="21"/>
          <w:szCs w:val="21"/>
          <w:lang w:eastAsia="en-US"/>
        </w:rPr>
        <w:t>=</w:t>
      </w:r>
      <w:r w:rsidRPr="00F22C43">
        <w:rPr>
          <w:rFonts w:ascii="Consolas" w:hAnsi="Consolas"/>
          <w:color w:val="CE9178"/>
          <w:sz w:val="21"/>
          <w:szCs w:val="21"/>
          <w:lang w:eastAsia="en-US"/>
        </w:rPr>
        <w:t>"Next"</w:t>
      </w:r>
      <w:r w:rsidRPr="00F22C43">
        <w:rPr>
          <w:rFonts w:ascii="Consolas" w:hAnsi="Consolas"/>
          <w:color w:val="D4D4D4"/>
          <w:sz w:val="21"/>
          <w:szCs w:val="21"/>
          <w:lang w:eastAsia="en-US"/>
        </w:rPr>
        <w:t>,</w:t>
      </w:r>
      <w:r w:rsidRPr="00F22C43">
        <w:rPr>
          <w:rFonts w:ascii="Consolas" w:hAnsi="Consolas"/>
          <w:color w:val="9CDCFE"/>
          <w:sz w:val="21"/>
          <w:szCs w:val="21"/>
          <w:lang w:eastAsia="en-US"/>
        </w:rPr>
        <w:t>command</w:t>
      </w:r>
      <w:r w:rsidRPr="00F22C43">
        <w:rPr>
          <w:rFonts w:ascii="Consolas" w:hAnsi="Consolas"/>
          <w:color w:val="D4D4D4"/>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DCDCAA"/>
          <w:sz w:val="21"/>
          <w:szCs w:val="21"/>
          <w:lang w:eastAsia="en-US"/>
        </w:rPr>
        <w:t>next_btn</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width</w:t>
      </w:r>
      <w:r w:rsidRPr="00F22C43">
        <w:rPr>
          <w:rFonts w:ascii="Consolas" w:hAnsi="Consolas"/>
          <w:color w:val="D4D4D4"/>
          <w:sz w:val="21"/>
          <w:szCs w:val="21"/>
          <w:lang w:eastAsia="en-US"/>
        </w:rPr>
        <w:t>=</w:t>
      </w:r>
      <w:r w:rsidRPr="00F22C43">
        <w:rPr>
          <w:rFonts w:ascii="Consolas" w:hAnsi="Consolas"/>
          <w:color w:val="B5CEA8"/>
          <w:sz w:val="21"/>
          <w:szCs w:val="21"/>
          <w:lang w:eastAsia="en-US"/>
        </w:rPr>
        <w:t>10</w:t>
      </w:r>
      <w:r w:rsidRPr="00F22C43">
        <w:rPr>
          <w:rFonts w:ascii="Consolas" w:hAnsi="Consolas"/>
          <w:color w:val="D4D4D4"/>
          <w:sz w:val="21"/>
          <w:szCs w:val="21"/>
          <w:lang w:eastAsia="en-US"/>
        </w:rPr>
        <w:t>,</w:t>
      </w:r>
      <w:r w:rsidRPr="00F22C43">
        <w:rPr>
          <w:rFonts w:ascii="Consolas" w:hAnsi="Consolas"/>
          <w:color w:val="9CDCFE"/>
          <w:sz w:val="21"/>
          <w:szCs w:val="21"/>
          <w:lang w:eastAsia="en-US"/>
        </w:rPr>
        <w:t>bg</w:t>
      </w:r>
      <w:r w:rsidRPr="00F22C43">
        <w:rPr>
          <w:rFonts w:ascii="Consolas" w:hAnsi="Consolas"/>
          <w:color w:val="D4D4D4"/>
          <w:sz w:val="21"/>
          <w:szCs w:val="21"/>
          <w:lang w:eastAsia="en-US"/>
        </w:rPr>
        <w:t>=</w:t>
      </w:r>
      <w:r w:rsidRPr="00F22C43">
        <w:rPr>
          <w:rFonts w:ascii="Consolas" w:hAnsi="Consolas"/>
          <w:color w:val="CE9178"/>
          <w:sz w:val="21"/>
          <w:szCs w:val="21"/>
          <w:lang w:eastAsia="en-US"/>
        </w:rPr>
        <w:t>"blue"</w:t>
      </w:r>
      <w:r w:rsidRPr="00F22C43">
        <w:rPr>
          <w:rFonts w:ascii="Consolas" w:hAnsi="Consolas"/>
          <w:color w:val="D4D4D4"/>
          <w:sz w:val="21"/>
          <w:szCs w:val="21"/>
          <w:lang w:eastAsia="en-US"/>
        </w:rPr>
        <w:t>,</w:t>
      </w:r>
      <w:r w:rsidRPr="00F22C43">
        <w:rPr>
          <w:rFonts w:ascii="Consolas" w:hAnsi="Consolas"/>
          <w:color w:val="9CDCFE"/>
          <w:sz w:val="21"/>
          <w:szCs w:val="21"/>
          <w:lang w:eastAsia="en-US"/>
        </w:rPr>
        <w:t>fg</w:t>
      </w:r>
      <w:r w:rsidRPr="00F22C43">
        <w:rPr>
          <w:rFonts w:ascii="Consolas" w:hAnsi="Consolas"/>
          <w:color w:val="D4D4D4"/>
          <w:sz w:val="21"/>
          <w:szCs w:val="21"/>
          <w:lang w:eastAsia="en-US"/>
        </w:rPr>
        <w:t>=</w:t>
      </w:r>
      <w:r w:rsidRPr="00F22C43">
        <w:rPr>
          <w:rFonts w:ascii="Consolas" w:hAnsi="Consolas"/>
          <w:color w:val="CE9178"/>
          <w:sz w:val="21"/>
          <w:szCs w:val="21"/>
          <w:lang w:eastAsia="en-US"/>
        </w:rPr>
        <w:t>"white"</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"ariel"</w:t>
      </w:r>
      <w:r w:rsidRPr="00F22C43">
        <w:rPr>
          <w:rFonts w:ascii="Consolas" w:hAnsi="Consolas"/>
          <w:color w:val="D4D4D4"/>
          <w:sz w:val="21"/>
          <w:szCs w:val="21"/>
          <w:lang w:eastAsia="en-US"/>
        </w:rPr>
        <w:t>,</w:t>
      </w:r>
      <w:r w:rsidRPr="00F22C43">
        <w:rPr>
          <w:rFonts w:ascii="Consolas" w:hAnsi="Consolas"/>
          <w:color w:val="B5CEA8"/>
          <w:sz w:val="21"/>
          <w:szCs w:val="21"/>
          <w:lang w:eastAsia="en-US"/>
        </w:rPr>
        <w:t>16</w:t>
      </w:r>
      <w:r w:rsidRPr="00F22C43">
        <w:rPr>
          <w:rFonts w:ascii="Consolas" w:hAnsi="Consolas"/>
          <w:color w:val="D4D4D4"/>
          <w:sz w:val="21"/>
          <w:szCs w:val="21"/>
          <w:lang w:eastAsia="en-US"/>
        </w:rPr>
        <w:t>,</w:t>
      </w:r>
      <w:r w:rsidRPr="00F22C43">
        <w:rPr>
          <w:rFonts w:ascii="Consolas" w:hAnsi="Consolas"/>
          <w:color w:val="CE9178"/>
          <w:sz w:val="21"/>
          <w:szCs w:val="21"/>
          <w:lang w:eastAsia="en-US"/>
        </w:rPr>
        <w:t>"bold"</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next_button</w:t>
      </w:r>
      <w:r w:rsidRPr="00F22C43">
        <w:rPr>
          <w:rFonts w:ascii="Consolas" w:hAnsi="Consolas"/>
          <w:color w:val="D4D4D4"/>
          <w:sz w:val="21"/>
          <w:szCs w:val="21"/>
          <w:lang w:eastAsia="en-US"/>
        </w:rPr>
        <w:t>.</w:t>
      </w:r>
      <w:r w:rsidRPr="00F22C43">
        <w:rPr>
          <w:rFonts w:ascii="Consolas" w:hAnsi="Consolas"/>
          <w:color w:val="9CDCFE"/>
          <w:sz w:val="21"/>
          <w:szCs w:val="21"/>
          <w:lang w:eastAsia="en-US"/>
        </w:rPr>
        <w:t>place</w:t>
      </w:r>
      <w:r w:rsidRPr="00F22C43">
        <w:rPr>
          <w:rFonts w:ascii="Consolas" w:hAnsi="Consolas"/>
          <w:color w:val="D4D4D4"/>
          <w:sz w:val="21"/>
          <w:szCs w:val="21"/>
          <w:lang w:eastAsia="en-US"/>
        </w:rPr>
        <w:t>(</w:t>
      </w:r>
      <w:r w:rsidRPr="00F22C43">
        <w:rPr>
          <w:rFonts w:ascii="Consolas" w:hAnsi="Consolas"/>
          <w:color w:val="9CDCFE"/>
          <w:sz w:val="21"/>
          <w:szCs w:val="21"/>
          <w:lang w:eastAsia="en-US"/>
        </w:rPr>
        <w:t>x</w:t>
      </w:r>
      <w:r w:rsidRPr="00F22C43">
        <w:rPr>
          <w:rFonts w:ascii="Consolas" w:hAnsi="Consolas"/>
          <w:color w:val="D4D4D4"/>
          <w:sz w:val="21"/>
          <w:szCs w:val="21"/>
          <w:lang w:eastAsia="en-US"/>
        </w:rPr>
        <w:t>=</w:t>
      </w:r>
      <w:r w:rsidRPr="00F22C43">
        <w:rPr>
          <w:rFonts w:ascii="Consolas" w:hAnsi="Consolas"/>
          <w:color w:val="B5CEA8"/>
          <w:sz w:val="21"/>
          <w:szCs w:val="21"/>
          <w:lang w:eastAsia="en-US"/>
        </w:rPr>
        <w:t>350</w:t>
      </w:r>
      <w:r w:rsidRPr="00F22C43">
        <w:rPr>
          <w:rFonts w:ascii="Consolas" w:hAnsi="Consolas"/>
          <w:color w:val="D4D4D4"/>
          <w:sz w:val="21"/>
          <w:szCs w:val="21"/>
          <w:lang w:eastAsia="en-US"/>
        </w:rPr>
        <w:t>,</w:t>
      </w:r>
      <w:r w:rsidRPr="00F22C43">
        <w:rPr>
          <w:rFonts w:ascii="Consolas" w:hAnsi="Consolas"/>
          <w:color w:val="9CDCFE"/>
          <w:sz w:val="21"/>
          <w:szCs w:val="21"/>
          <w:lang w:eastAsia="en-US"/>
        </w:rPr>
        <w:t>y</w:t>
      </w:r>
      <w:r w:rsidRPr="00F22C43">
        <w:rPr>
          <w:rFonts w:ascii="Consolas" w:hAnsi="Consolas"/>
          <w:color w:val="D4D4D4"/>
          <w:sz w:val="21"/>
          <w:szCs w:val="21"/>
          <w:lang w:eastAsia="en-US"/>
        </w:rPr>
        <w:t>=</w:t>
      </w:r>
      <w:r w:rsidRPr="00F22C43">
        <w:rPr>
          <w:rFonts w:ascii="Consolas" w:hAnsi="Consolas"/>
          <w:color w:val="B5CEA8"/>
          <w:sz w:val="21"/>
          <w:szCs w:val="21"/>
          <w:lang w:eastAsia="en-US"/>
        </w:rPr>
        <w:t>380</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quit_button</w:t>
      </w:r>
      <w:r w:rsidRPr="00F22C43">
        <w:rPr>
          <w:rFonts w:ascii="Consolas" w:hAnsi="Consolas"/>
          <w:color w:val="D4D4D4"/>
          <w:sz w:val="21"/>
          <w:szCs w:val="21"/>
          <w:lang w:eastAsia="en-US"/>
        </w:rPr>
        <w:t xml:space="preserve"> = </w:t>
      </w:r>
      <w:r w:rsidRPr="00F22C43">
        <w:rPr>
          <w:rFonts w:ascii="Consolas" w:hAnsi="Consolas"/>
          <w:color w:val="4EC9B0"/>
          <w:sz w:val="21"/>
          <w:szCs w:val="21"/>
          <w:lang w:eastAsia="en-US"/>
        </w:rPr>
        <w:t>Button</w:t>
      </w:r>
      <w:r w:rsidRPr="00F22C43">
        <w:rPr>
          <w:rFonts w:ascii="Consolas" w:hAnsi="Consolas"/>
          <w:color w:val="D4D4D4"/>
          <w:sz w:val="21"/>
          <w:szCs w:val="21"/>
          <w:lang w:eastAsia="en-US"/>
        </w:rPr>
        <w:t>(</w:t>
      </w:r>
      <w:r w:rsidRPr="00F22C43">
        <w:rPr>
          <w:rFonts w:ascii="Consolas" w:hAnsi="Consolas"/>
          <w:color w:val="9CDCFE"/>
          <w:sz w:val="21"/>
          <w:szCs w:val="21"/>
          <w:lang w:eastAsia="en-US"/>
        </w:rPr>
        <w:t>gui</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text</w:t>
      </w:r>
      <w:r w:rsidRPr="00F22C43">
        <w:rPr>
          <w:rFonts w:ascii="Consolas" w:hAnsi="Consolas"/>
          <w:color w:val="D4D4D4"/>
          <w:sz w:val="21"/>
          <w:szCs w:val="21"/>
          <w:lang w:eastAsia="en-US"/>
        </w:rPr>
        <w:t>=</w:t>
      </w:r>
      <w:r w:rsidRPr="00F22C43">
        <w:rPr>
          <w:rFonts w:ascii="Consolas" w:hAnsi="Consolas"/>
          <w:color w:val="CE9178"/>
          <w:sz w:val="21"/>
          <w:szCs w:val="21"/>
          <w:lang w:eastAsia="en-US"/>
        </w:rPr>
        <w:t>"Quit"</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command</w:t>
      </w:r>
      <w:r w:rsidRPr="00F22C43">
        <w:rPr>
          <w:rFonts w:ascii="Consolas" w:hAnsi="Consolas"/>
          <w:color w:val="D4D4D4"/>
          <w:sz w:val="21"/>
          <w:szCs w:val="21"/>
          <w:lang w:eastAsia="en-US"/>
        </w:rPr>
        <w:t>=</w:t>
      </w:r>
      <w:r w:rsidRPr="00F22C43">
        <w:rPr>
          <w:rFonts w:ascii="Consolas" w:hAnsi="Consolas"/>
          <w:color w:val="9CDCFE"/>
          <w:sz w:val="21"/>
          <w:szCs w:val="21"/>
          <w:lang w:eastAsia="en-US"/>
        </w:rPr>
        <w:t>gui</w:t>
      </w:r>
      <w:r w:rsidRPr="00F22C43">
        <w:rPr>
          <w:rFonts w:ascii="Consolas" w:hAnsi="Consolas"/>
          <w:color w:val="D4D4D4"/>
          <w:sz w:val="21"/>
          <w:szCs w:val="21"/>
          <w:lang w:eastAsia="en-US"/>
        </w:rPr>
        <w:t>.</w:t>
      </w:r>
      <w:r w:rsidRPr="00F22C43">
        <w:rPr>
          <w:rFonts w:ascii="Consolas" w:hAnsi="Consolas"/>
          <w:color w:val="DCDCAA"/>
          <w:sz w:val="21"/>
          <w:szCs w:val="21"/>
          <w:lang w:eastAsia="en-US"/>
        </w:rPr>
        <w:t>destroy</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width</w:t>
      </w:r>
      <w:r w:rsidRPr="00F22C43">
        <w:rPr>
          <w:rFonts w:ascii="Consolas" w:hAnsi="Consolas"/>
          <w:color w:val="D4D4D4"/>
          <w:sz w:val="21"/>
          <w:szCs w:val="21"/>
          <w:lang w:eastAsia="en-US"/>
        </w:rPr>
        <w:t>=</w:t>
      </w:r>
      <w:r w:rsidRPr="00F22C43">
        <w:rPr>
          <w:rFonts w:ascii="Consolas" w:hAnsi="Consolas"/>
          <w:color w:val="B5CEA8"/>
          <w:sz w:val="21"/>
          <w:szCs w:val="21"/>
          <w:lang w:eastAsia="en-US"/>
        </w:rPr>
        <w:t>5</w:t>
      </w:r>
      <w:r w:rsidRPr="00F22C43">
        <w:rPr>
          <w:rFonts w:ascii="Consolas" w:hAnsi="Consolas"/>
          <w:color w:val="D4D4D4"/>
          <w:sz w:val="21"/>
          <w:szCs w:val="21"/>
          <w:lang w:eastAsia="en-US"/>
        </w:rPr>
        <w:t>,</w:t>
      </w:r>
      <w:r w:rsidRPr="00F22C43">
        <w:rPr>
          <w:rFonts w:ascii="Consolas" w:hAnsi="Consolas"/>
          <w:color w:val="9CDCFE"/>
          <w:sz w:val="21"/>
          <w:szCs w:val="21"/>
          <w:lang w:eastAsia="en-US"/>
        </w:rPr>
        <w:t>bg</w:t>
      </w:r>
      <w:r w:rsidRPr="00F22C43">
        <w:rPr>
          <w:rFonts w:ascii="Consolas" w:hAnsi="Consolas"/>
          <w:color w:val="D4D4D4"/>
          <w:sz w:val="21"/>
          <w:szCs w:val="21"/>
          <w:lang w:eastAsia="en-US"/>
        </w:rPr>
        <w:t>=</w:t>
      </w:r>
      <w:r w:rsidRPr="00F22C43">
        <w:rPr>
          <w:rFonts w:ascii="Consolas" w:hAnsi="Consolas"/>
          <w:color w:val="CE9178"/>
          <w:sz w:val="21"/>
          <w:szCs w:val="21"/>
          <w:lang w:eastAsia="en-US"/>
        </w:rPr>
        <w:t>"black"</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fg</w:t>
      </w:r>
      <w:r w:rsidRPr="00F22C43">
        <w:rPr>
          <w:rFonts w:ascii="Consolas" w:hAnsi="Consolas"/>
          <w:color w:val="D4D4D4"/>
          <w:sz w:val="21"/>
          <w:szCs w:val="21"/>
          <w:lang w:eastAsia="en-US"/>
        </w:rPr>
        <w:t>=</w:t>
      </w:r>
      <w:r w:rsidRPr="00F22C43">
        <w:rPr>
          <w:rFonts w:ascii="Consolas" w:hAnsi="Consolas"/>
          <w:color w:val="CE9178"/>
          <w:sz w:val="21"/>
          <w:szCs w:val="21"/>
          <w:lang w:eastAsia="en-US"/>
        </w:rPr>
        <w:t>"white"</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"ariel"</w:t>
      </w:r>
      <w:r w:rsidRPr="00F22C43">
        <w:rPr>
          <w:rFonts w:ascii="Consolas" w:hAnsi="Consolas"/>
          <w:color w:val="D4D4D4"/>
          <w:sz w:val="21"/>
          <w:szCs w:val="21"/>
          <w:lang w:eastAsia="en-US"/>
        </w:rPr>
        <w:t>,</w:t>
      </w:r>
      <w:r w:rsidRPr="00F22C43">
        <w:rPr>
          <w:rFonts w:ascii="Consolas" w:hAnsi="Consolas"/>
          <w:color w:val="B5CEA8"/>
          <w:sz w:val="21"/>
          <w:szCs w:val="21"/>
          <w:lang w:eastAsia="en-US"/>
        </w:rPr>
        <w:t>16</w:t>
      </w:r>
      <w:r w:rsidRPr="00F22C43">
        <w:rPr>
          <w:rFonts w:ascii="Consolas" w:hAnsi="Consolas"/>
          <w:color w:val="D4D4D4"/>
          <w:sz w:val="21"/>
          <w:szCs w:val="21"/>
          <w:lang w:eastAsia="en-US"/>
        </w:rPr>
        <w:t>,</w:t>
      </w:r>
      <w:r w:rsidRPr="00F22C43">
        <w:rPr>
          <w:rFonts w:ascii="Consolas" w:hAnsi="Consolas"/>
          <w:color w:val="CE9178"/>
          <w:sz w:val="21"/>
          <w:szCs w:val="21"/>
          <w:lang w:eastAsia="en-US"/>
        </w:rPr>
        <w:t>" bold"</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quit_button</w:t>
      </w:r>
      <w:r w:rsidRPr="00F22C43">
        <w:rPr>
          <w:rFonts w:ascii="Consolas" w:hAnsi="Consolas"/>
          <w:color w:val="D4D4D4"/>
          <w:sz w:val="21"/>
          <w:szCs w:val="21"/>
          <w:lang w:eastAsia="en-US"/>
        </w:rPr>
        <w:t>.</w:t>
      </w:r>
      <w:r w:rsidRPr="00F22C43">
        <w:rPr>
          <w:rFonts w:ascii="Consolas" w:hAnsi="Consolas"/>
          <w:color w:val="9CDCFE"/>
          <w:sz w:val="21"/>
          <w:szCs w:val="21"/>
          <w:lang w:eastAsia="en-US"/>
        </w:rPr>
        <w:t>place</w:t>
      </w:r>
      <w:r w:rsidRPr="00F22C43">
        <w:rPr>
          <w:rFonts w:ascii="Consolas" w:hAnsi="Consolas"/>
          <w:color w:val="D4D4D4"/>
          <w:sz w:val="21"/>
          <w:szCs w:val="21"/>
          <w:lang w:eastAsia="en-US"/>
        </w:rPr>
        <w:t>(</w:t>
      </w:r>
      <w:r w:rsidRPr="00F22C43">
        <w:rPr>
          <w:rFonts w:ascii="Consolas" w:hAnsi="Consolas"/>
          <w:color w:val="9CDCFE"/>
          <w:sz w:val="21"/>
          <w:szCs w:val="21"/>
          <w:lang w:eastAsia="en-US"/>
        </w:rPr>
        <w:t>x</w:t>
      </w:r>
      <w:r w:rsidRPr="00F22C43">
        <w:rPr>
          <w:rFonts w:ascii="Consolas" w:hAnsi="Consolas"/>
          <w:color w:val="D4D4D4"/>
          <w:sz w:val="21"/>
          <w:szCs w:val="21"/>
          <w:lang w:eastAsia="en-US"/>
        </w:rPr>
        <w:t>=</w:t>
      </w:r>
      <w:r w:rsidRPr="00F22C43">
        <w:rPr>
          <w:rFonts w:ascii="Consolas" w:hAnsi="Consolas"/>
          <w:color w:val="B5CEA8"/>
          <w:sz w:val="21"/>
          <w:szCs w:val="21"/>
          <w:lang w:eastAsia="en-US"/>
        </w:rPr>
        <w:t>700</w:t>
      </w:r>
      <w:r w:rsidRPr="00F22C43">
        <w:rPr>
          <w:rFonts w:ascii="Consolas" w:hAnsi="Consolas"/>
          <w:color w:val="D4D4D4"/>
          <w:sz w:val="21"/>
          <w:szCs w:val="21"/>
          <w:lang w:eastAsia="en-US"/>
        </w:rPr>
        <w:t>,</w:t>
      </w:r>
      <w:r w:rsidRPr="00F22C43">
        <w:rPr>
          <w:rFonts w:ascii="Consolas" w:hAnsi="Consolas"/>
          <w:color w:val="9CDCFE"/>
          <w:sz w:val="21"/>
          <w:szCs w:val="21"/>
          <w:lang w:eastAsia="en-US"/>
        </w:rPr>
        <w:t>y</w:t>
      </w:r>
      <w:r w:rsidRPr="00F22C43">
        <w:rPr>
          <w:rFonts w:ascii="Consolas" w:hAnsi="Consolas"/>
          <w:color w:val="D4D4D4"/>
          <w:sz w:val="21"/>
          <w:szCs w:val="21"/>
          <w:lang w:eastAsia="en-US"/>
        </w:rPr>
        <w:t>=</w:t>
      </w:r>
      <w:r w:rsidRPr="00F22C43">
        <w:rPr>
          <w:rFonts w:ascii="Consolas" w:hAnsi="Consolas"/>
          <w:color w:val="B5CEA8"/>
          <w:sz w:val="21"/>
          <w:szCs w:val="21"/>
          <w:lang w:eastAsia="en-US"/>
        </w:rPr>
        <w:t>50</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569CD6"/>
          <w:sz w:val="21"/>
          <w:szCs w:val="21"/>
          <w:lang w:eastAsia="en-US"/>
        </w:rPr>
        <w:t>def</w:t>
      </w:r>
      <w:r w:rsidRPr="00F22C43">
        <w:rPr>
          <w:rFonts w:ascii="Consolas" w:hAnsi="Consolas"/>
          <w:color w:val="D4D4D4"/>
          <w:sz w:val="21"/>
          <w:szCs w:val="21"/>
          <w:lang w:eastAsia="en-US"/>
        </w:rPr>
        <w:t xml:space="preserve"> </w:t>
      </w:r>
      <w:r w:rsidRPr="00F22C43">
        <w:rPr>
          <w:rFonts w:ascii="Consolas" w:hAnsi="Consolas"/>
          <w:color w:val="DCDCAA"/>
          <w:sz w:val="21"/>
          <w:szCs w:val="21"/>
          <w:lang w:eastAsia="en-US"/>
        </w:rPr>
        <w:t>display_options</w:t>
      </w:r>
      <w:r w:rsidRPr="00F22C43">
        <w:rPr>
          <w:rFonts w:ascii="Consolas" w:hAnsi="Consolas"/>
          <w:color w:val="D4D4D4"/>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val</w:t>
      </w:r>
      <w:r w:rsidRPr="00F22C43">
        <w:rPr>
          <w:rFonts w:ascii="Consolas" w:hAnsi="Consolas"/>
          <w:color w:val="D4D4D4"/>
          <w:sz w:val="21"/>
          <w:szCs w:val="21"/>
          <w:lang w:eastAsia="en-US"/>
        </w:rPr>
        <w:t>=</w:t>
      </w:r>
      <w:r w:rsidRPr="00F22C43">
        <w:rPr>
          <w:rFonts w:ascii="Consolas" w:hAnsi="Consolas"/>
          <w:color w:val="B5CEA8"/>
          <w:sz w:val="21"/>
          <w:szCs w:val="21"/>
          <w:lang w:eastAsia="en-US"/>
        </w:rPr>
        <w:t>0</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opt_selected</w:t>
      </w:r>
      <w:r w:rsidRPr="00F22C43">
        <w:rPr>
          <w:rFonts w:ascii="Consolas" w:hAnsi="Consolas"/>
          <w:color w:val="D4D4D4"/>
          <w:sz w:val="21"/>
          <w:szCs w:val="21"/>
          <w:lang w:eastAsia="en-US"/>
        </w:rPr>
        <w:t>.</w:t>
      </w:r>
      <w:r w:rsidRPr="00F22C43">
        <w:rPr>
          <w:rFonts w:ascii="Consolas" w:hAnsi="Consolas"/>
          <w:color w:val="DCDCAA"/>
          <w:sz w:val="21"/>
          <w:szCs w:val="21"/>
          <w:lang w:eastAsia="en-US"/>
        </w:rPr>
        <w:t>set</w:t>
      </w:r>
      <w:r w:rsidRPr="00F22C43">
        <w:rPr>
          <w:rFonts w:ascii="Consolas" w:hAnsi="Consolas"/>
          <w:color w:val="D4D4D4"/>
          <w:sz w:val="21"/>
          <w:szCs w:val="21"/>
          <w:lang w:eastAsia="en-US"/>
        </w:rPr>
        <w:t>(</w:t>
      </w:r>
      <w:r w:rsidRPr="00F22C43">
        <w:rPr>
          <w:rFonts w:ascii="Consolas" w:hAnsi="Consolas"/>
          <w:color w:val="B5CEA8"/>
          <w:sz w:val="21"/>
          <w:szCs w:val="21"/>
          <w:lang w:eastAsia="en-US"/>
        </w:rPr>
        <w:t>0</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for</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option</w:t>
      </w: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in</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options</w:t>
      </w:r>
      <w:r w:rsidRPr="00F22C43">
        <w:rPr>
          <w:rFonts w:ascii="Consolas" w:hAnsi="Consolas"/>
          <w:color w:val="D4D4D4"/>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q_no</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opts</w:t>
      </w:r>
      <w:r w:rsidRPr="00F22C43">
        <w:rPr>
          <w:rFonts w:ascii="Consolas" w:hAnsi="Consolas"/>
          <w:color w:val="D4D4D4"/>
          <w:sz w:val="21"/>
          <w:szCs w:val="21"/>
          <w:lang w:eastAsia="en-US"/>
        </w:rPr>
        <w:t>[</w:t>
      </w:r>
      <w:r w:rsidRPr="00F22C43">
        <w:rPr>
          <w:rFonts w:ascii="Consolas" w:hAnsi="Consolas"/>
          <w:color w:val="9CDCFE"/>
          <w:sz w:val="21"/>
          <w:szCs w:val="21"/>
          <w:lang w:eastAsia="en-US"/>
        </w:rPr>
        <w:t>val</w:t>
      </w:r>
      <w:r w:rsidRPr="00F22C43">
        <w:rPr>
          <w:rFonts w:ascii="Consolas" w:hAnsi="Consolas"/>
          <w:color w:val="D4D4D4"/>
          <w:sz w:val="21"/>
          <w:szCs w:val="21"/>
          <w:lang w:eastAsia="en-US"/>
        </w:rPr>
        <w:t>][</w:t>
      </w:r>
      <w:r w:rsidRPr="00F22C43">
        <w:rPr>
          <w:rFonts w:ascii="Consolas" w:hAnsi="Consolas"/>
          <w:color w:val="CE9178"/>
          <w:sz w:val="21"/>
          <w:szCs w:val="21"/>
          <w:lang w:eastAsia="en-US"/>
        </w:rPr>
        <w:t>'text'</w:t>
      </w:r>
      <w:r w:rsidRPr="00F22C43">
        <w:rPr>
          <w:rFonts w:ascii="Consolas" w:hAnsi="Consolas"/>
          <w:color w:val="D4D4D4"/>
          <w:sz w:val="21"/>
          <w:szCs w:val="21"/>
          <w:lang w:eastAsia="en-US"/>
        </w:rPr>
        <w:t>]=</w:t>
      </w:r>
      <w:r w:rsidRPr="00F22C43">
        <w:rPr>
          <w:rFonts w:ascii="Consolas" w:hAnsi="Consolas"/>
          <w:color w:val="9CDCFE"/>
          <w:sz w:val="21"/>
          <w:szCs w:val="21"/>
          <w:lang w:eastAsia="en-US"/>
        </w:rPr>
        <w:t>option</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val</w:t>
      </w:r>
      <w:r w:rsidRPr="00F22C43">
        <w:rPr>
          <w:rFonts w:ascii="Consolas" w:hAnsi="Consolas"/>
          <w:color w:val="D4D4D4"/>
          <w:sz w:val="21"/>
          <w:szCs w:val="21"/>
          <w:lang w:eastAsia="en-US"/>
        </w:rPr>
        <w:t>+=</w:t>
      </w:r>
      <w:r w:rsidRPr="00F22C43">
        <w:rPr>
          <w:rFonts w:ascii="Consolas" w:hAnsi="Consolas"/>
          <w:color w:val="B5CEA8"/>
          <w:sz w:val="21"/>
          <w:szCs w:val="21"/>
          <w:lang w:eastAsia="en-US"/>
        </w:rPr>
        <w:t>1</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569CD6"/>
          <w:sz w:val="21"/>
          <w:szCs w:val="21"/>
          <w:lang w:eastAsia="en-US"/>
        </w:rPr>
        <w:t>def</w:t>
      </w:r>
      <w:r w:rsidRPr="00F22C43">
        <w:rPr>
          <w:rFonts w:ascii="Consolas" w:hAnsi="Consolas"/>
          <w:color w:val="D4D4D4"/>
          <w:sz w:val="21"/>
          <w:szCs w:val="21"/>
          <w:lang w:eastAsia="en-US"/>
        </w:rPr>
        <w:t xml:space="preserve"> </w:t>
      </w:r>
      <w:r w:rsidRPr="00F22C43">
        <w:rPr>
          <w:rFonts w:ascii="Consolas" w:hAnsi="Consolas"/>
          <w:color w:val="DCDCAA"/>
          <w:sz w:val="21"/>
          <w:szCs w:val="21"/>
          <w:lang w:eastAsia="en-US"/>
        </w:rPr>
        <w:t>display_question</w:t>
      </w:r>
      <w:r w:rsidRPr="00F22C43">
        <w:rPr>
          <w:rFonts w:ascii="Consolas" w:hAnsi="Consolas"/>
          <w:color w:val="D4D4D4"/>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q_no</w:t>
      </w:r>
      <w:r w:rsidRPr="00F22C43">
        <w:rPr>
          <w:rFonts w:ascii="Consolas" w:hAnsi="Consolas"/>
          <w:color w:val="D4D4D4"/>
          <w:sz w:val="21"/>
          <w:szCs w:val="21"/>
          <w:lang w:eastAsia="en-US"/>
        </w:rPr>
        <w:t xml:space="preserve"> = </w:t>
      </w:r>
      <w:r w:rsidRPr="00F22C43">
        <w:rPr>
          <w:rFonts w:ascii="Consolas" w:hAnsi="Consolas"/>
          <w:color w:val="4EC9B0"/>
          <w:sz w:val="21"/>
          <w:szCs w:val="21"/>
          <w:lang w:eastAsia="en-US"/>
        </w:rPr>
        <w:t>Label</w:t>
      </w:r>
      <w:r w:rsidRPr="00F22C43">
        <w:rPr>
          <w:rFonts w:ascii="Consolas" w:hAnsi="Consolas"/>
          <w:color w:val="D4D4D4"/>
          <w:sz w:val="21"/>
          <w:szCs w:val="21"/>
          <w:lang w:eastAsia="en-US"/>
        </w:rPr>
        <w:t>(</w:t>
      </w:r>
      <w:r w:rsidRPr="00F22C43">
        <w:rPr>
          <w:rFonts w:ascii="Consolas" w:hAnsi="Consolas"/>
          <w:color w:val="9CDCFE"/>
          <w:sz w:val="21"/>
          <w:szCs w:val="21"/>
          <w:lang w:eastAsia="en-US"/>
        </w:rPr>
        <w:t>gui</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text</w:t>
      </w:r>
      <w:r w:rsidRPr="00F22C43">
        <w:rPr>
          <w:rFonts w:ascii="Consolas" w:hAnsi="Consolas"/>
          <w:color w:val="D4D4D4"/>
          <w:sz w:val="21"/>
          <w:szCs w:val="21"/>
          <w:lang w:eastAsia="en-US"/>
        </w:rPr>
        <w:t>=</w:t>
      </w:r>
      <w:r w:rsidRPr="00F22C43">
        <w:rPr>
          <w:rFonts w:ascii="Consolas" w:hAnsi="Consolas"/>
          <w:color w:val="9CDCFE"/>
          <w:sz w:val="21"/>
          <w:szCs w:val="21"/>
          <w:lang w:eastAsia="en-US"/>
        </w:rPr>
        <w:t>question</w:t>
      </w:r>
      <w:r w:rsidRPr="00F22C43">
        <w:rPr>
          <w:rFonts w:ascii="Consolas" w:hAnsi="Consolas"/>
          <w:color w:val="D4D4D4"/>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q_no</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width</w:t>
      </w:r>
      <w:r w:rsidRPr="00F22C43">
        <w:rPr>
          <w:rFonts w:ascii="Consolas" w:hAnsi="Consolas"/>
          <w:color w:val="D4D4D4"/>
          <w:sz w:val="21"/>
          <w:szCs w:val="21"/>
          <w:lang w:eastAsia="en-US"/>
        </w:rPr>
        <w:t>=</w:t>
      </w:r>
      <w:r w:rsidRPr="00F22C43">
        <w:rPr>
          <w:rFonts w:ascii="Consolas" w:hAnsi="Consolas"/>
          <w:color w:val="B5CEA8"/>
          <w:sz w:val="21"/>
          <w:szCs w:val="21"/>
          <w:lang w:eastAsia="en-US"/>
        </w:rPr>
        <w:t>60</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 xml:space="preserve">=( </w:t>
      </w:r>
      <w:r w:rsidRPr="00F22C43">
        <w:rPr>
          <w:rFonts w:ascii="Consolas" w:hAnsi="Consolas"/>
          <w:color w:val="CE9178"/>
          <w:sz w:val="21"/>
          <w:szCs w:val="21"/>
          <w:lang w:eastAsia="en-US"/>
        </w:rPr>
        <w:t>'ariel'</w:t>
      </w:r>
      <w:r w:rsidRPr="00F22C43">
        <w:rPr>
          <w:rFonts w:ascii="Consolas" w:hAnsi="Consolas"/>
          <w:color w:val="D4D4D4"/>
          <w:sz w:val="21"/>
          <w:szCs w:val="21"/>
          <w:lang w:eastAsia="en-US"/>
        </w:rPr>
        <w:t xml:space="preserve"> ,</w:t>
      </w:r>
      <w:r w:rsidRPr="00F22C43">
        <w:rPr>
          <w:rFonts w:ascii="Consolas" w:hAnsi="Consolas"/>
          <w:color w:val="B5CEA8"/>
          <w:sz w:val="21"/>
          <w:szCs w:val="21"/>
          <w:lang w:eastAsia="en-US"/>
        </w:rPr>
        <w:t>16</w:t>
      </w:r>
      <w:r w:rsidRPr="00F22C43">
        <w:rPr>
          <w:rFonts w:ascii="Consolas" w:hAnsi="Consolas"/>
          <w:color w:val="D4D4D4"/>
          <w:sz w:val="21"/>
          <w:szCs w:val="21"/>
          <w:lang w:eastAsia="en-US"/>
        </w:rPr>
        <w:t xml:space="preserve">, </w:t>
      </w:r>
      <w:r w:rsidRPr="00F22C43">
        <w:rPr>
          <w:rFonts w:ascii="Consolas" w:hAnsi="Consolas"/>
          <w:color w:val="CE9178"/>
          <w:sz w:val="21"/>
          <w:szCs w:val="21"/>
          <w:lang w:eastAsia="en-US"/>
        </w:rPr>
        <w:t>'bold'</w:t>
      </w:r>
      <w:r w:rsidRPr="00F22C43">
        <w:rPr>
          <w:rFonts w:ascii="Consolas" w:hAnsi="Consolas"/>
          <w:color w:val="D4D4D4"/>
          <w:sz w:val="21"/>
          <w:szCs w:val="21"/>
          <w:lang w:eastAsia="en-US"/>
        </w:rPr>
        <w:t xml:space="preserve"> ), </w:t>
      </w:r>
      <w:r w:rsidRPr="00F22C43">
        <w:rPr>
          <w:rFonts w:ascii="Consolas" w:hAnsi="Consolas"/>
          <w:color w:val="9CDCFE"/>
          <w:sz w:val="21"/>
          <w:szCs w:val="21"/>
          <w:lang w:eastAsia="en-US"/>
        </w:rPr>
        <w:t>anchor</w:t>
      </w:r>
      <w:r w:rsidRPr="00F22C43">
        <w:rPr>
          <w:rFonts w:ascii="Consolas" w:hAnsi="Consolas"/>
          <w:color w:val="D4D4D4"/>
          <w:sz w:val="21"/>
          <w:szCs w:val="21"/>
          <w:lang w:eastAsia="en-US"/>
        </w:rPr>
        <w:t xml:space="preserve">= </w:t>
      </w:r>
      <w:r w:rsidRPr="00F22C43">
        <w:rPr>
          <w:rFonts w:ascii="Consolas" w:hAnsi="Consolas"/>
          <w:color w:val="CE9178"/>
          <w:sz w:val="21"/>
          <w:szCs w:val="21"/>
          <w:lang w:eastAsia="en-US"/>
        </w:rPr>
        <w:t>'w'</w:t>
      </w:r>
      <w:r w:rsidRPr="00F22C43">
        <w:rPr>
          <w:rFonts w:ascii="Consolas" w:hAnsi="Consolas"/>
          <w:color w:val="D4D4D4"/>
          <w:sz w:val="21"/>
          <w:szCs w:val="21"/>
          <w:lang w:eastAsia="en-US"/>
        </w:rPr>
        <w:t xml:space="preserve"> )</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q_no</w:t>
      </w:r>
      <w:r w:rsidRPr="00F22C43">
        <w:rPr>
          <w:rFonts w:ascii="Consolas" w:hAnsi="Consolas"/>
          <w:color w:val="D4D4D4"/>
          <w:sz w:val="21"/>
          <w:szCs w:val="21"/>
          <w:lang w:eastAsia="en-US"/>
        </w:rPr>
        <w:t>.</w:t>
      </w:r>
      <w:r w:rsidRPr="00F22C43">
        <w:rPr>
          <w:rFonts w:ascii="Consolas" w:hAnsi="Consolas"/>
          <w:color w:val="9CDCFE"/>
          <w:sz w:val="21"/>
          <w:szCs w:val="21"/>
          <w:lang w:eastAsia="en-US"/>
        </w:rPr>
        <w:t>place</w:t>
      </w:r>
      <w:r w:rsidRPr="00F22C43">
        <w:rPr>
          <w:rFonts w:ascii="Consolas" w:hAnsi="Consolas"/>
          <w:color w:val="D4D4D4"/>
          <w:sz w:val="21"/>
          <w:szCs w:val="21"/>
          <w:lang w:eastAsia="en-US"/>
        </w:rPr>
        <w:t>(</w:t>
      </w:r>
      <w:r w:rsidRPr="00F22C43">
        <w:rPr>
          <w:rFonts w:ascii="Consolas" w:hAnsi="Consolas"/>
          <w:color w:val="9CDCFE"/>
          <w:sz w:val="21"/>
          <w:szCs w:val="21"/>
          <w:lang w:eastAsia="en-US"/>
        </w:rPr>
        <w:t>x</w:t>
      </w:r>
      <w:r w:rsidRPr="00F22C43">
        <w:rPr>
          <w:rFonts w:ascii="Consolas" w:hAnsi="Consolas"/>
          <w:color w:val="D4D4D4"/>
          <w:sz w:val="21"/>
          <w:szCs w:val="21"/>
          <w:lang w:eastAsia="en-US"/>
        </w:rPr>
        <w:t>=</w:t>
      </w:r>
      <w:r w:rsidRPr="00F22C43">
        <w:rPr>
          <w:rFonts w:ascii="Consolas" w:hAnsi="Consolas"/>
          <w:color w:val="B5CEA8"/>
          <w:sz w:val="21"/>
          <w:szCs w:val="21"/>
          <w:lang w:eastAsia="en-US"/>
        </w:rPr>
        <w:t>70</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y</w:t>
      </w:r>
      <w:r w:rsidRPr="00F22C43">
        <w:rPr>
          <w:rFonts w:ascii="Consolas" w:hAnsi="Consolas"/>
          <w:color w:val="D4D4D4"/>
          <w:sz w:val="21"/>
          <w:szCs w:val="21"/>
          <w:lang w:eastAsia="en-US"/>
        </w:rPr>
        <w:t>=</w:t>
      </w:r>
      <w:r w:rsidRPr="00F22C43">
        <w:rPr>
          <w:rFonts w:ascii="Consolas" w:hAnsi="Consolas"/>
          <w:color w:val="B5CEA8"/>
          <w:sz w:val="21"/>
          <w:szCs w:val="21"/>
          <w:lang w:eastAsia="en-US"/>
        </w:rPr>
        <w:t>100</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569CD6"/>
          <w:sz w:val="21"/>
          <w:szCs w:val="21"/>
          <w:lang w:eastAsia="en-US"/>
        </w:rPr>
        <w:t>def</w:t>
      </w:r>
      <w:r w:rsidRPr="00F22C43">
        <w:rPr>
          <w:rFonts w:ascii="Consolas" w:hAnsi="Consolas"/>
          <w:color w:val="D4D4D4"/>
          <w:sz w:val="21"/>
          <w:szCs w:val="21"/>
          <w:lang w:eastAsia="en-US"/>
        </w:rPr>
        <w:t xml:space="preserve"> </w:t>
      </w:r>
      <w:r w:rsidRPr="00F22C43">
        <w:rPr>
          <w:rFonts w:ascii="Consolas" w:hAnsi="Consolas"/>
          <w:color w:val="DCDCAA"/>
          <w:sz w:val="21"/>
          <w:szCs w:val="21"/>
          <w:lang w:eastAsia="en-US"/>
        </w:rPr>
        <w:t>display_title</w:t>
      </w:r>
      <w:r w:rsidRPr="00F22C43">
        <w:rPr>
          <w:rFonts w:ascii="Consolas" w:hAnsi="Consolas"/>
          <w:color w:val="D4D4D4"/>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title</w:t>
      </w:r>
      <w:r w:rsidRPr="00F22C43">
        <w:rPr>
          <w:rFonts w:ascii="Consolas" w:hAnsi="Consolas"/>
          <w:color w:val="D4D4D4"/>
          <w:sz w:val="21"/>
          <w:szCs w:val="21"/>
          <w:lang w:eastAsia="en-US"/>
        </w:rPr>
        <w:t xml:space="preserve"> = </w:t>
      </w:r>
      <w:r w:rsidRPr="00F22C43">
        <w:rPr>
          <w:rFonts w:ascii="Consolas" w:hAnsi="Consolas"/>
          <w:color w:val="4EC9B0"/>
          <w:sz w:val="21"/>
          <w:szCs w:val="21"/>
          <w:lang w:eastAsia="en-US"/>
        </w:rPr>
        <w:t>Label</w:t>
      </w:r>
      <w:r w:rsidRPr="00F22C43">
        <w:rPr>
          <w:rFonts w:ascii="Consolas" w:hAnsi="Consolas"/>
          <w:color w:val="D4D4D4"/>
          <w:sz w:val="21"/>
          <w:szCs w:val="21"/>
          <w:lang w:eastAsia="en-US"/>
        </w:rPr>
        <w:t>(</w:t>
      </w:r>
      <w:r w:rsidRPr="00F22C43">
        <w:rPr>
          <w:rFonts w:ascii="Consolas" w:hAnsi="Consolas"/>
          <w:color w:val="9CDCFE"/>
          <w:sz w:val="21"/>
          <w:szCs w:val="21"/>
          <w:lang w:eastAsia="en-US"/>
        </w:rPr>
        <w:t>gui</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text</w:t>
      </w:r>
      <w:r w:rsidRPr="00F22C43">
        <w:rPr>
          <w:rFonts w:ascii="Consolas" w:hAnsi="Consolas"/>
          <w:color w:val="D4D4D4"/>
          <w:sz w:val="21"/>
          <w:szCs w:val="21"/>
          <w:lang w:eastAsia="en-US"/>
        </w:rPr>
        <w:t>=</w:t>
      </w:r>
      <w:r w:rsidRPr="00F22C43">
        <w:rPr>
          <w:rFonts w:ascii="Consolas" w:hAnsi="Consolas"/>
          <w:color w:val="CE9178"/>
          <w:sz w:val="21"/>
          <w:szCs w:val="21"/>
          <w:lang w:eastAsia="en-US"/>
        </w:rPr>
        <w:t>"Welcome "</w:t>
      </w:r>
      <w:r w:rsidRPr="00F22C43">
        <w:rPr>
          <w:rFonts w:ascii="Consolas" w:hAnsi="Consolas"/>
          <w:color w:val="D4D4D4"/>
          <w:sz w:val="21"/>
          <w:szCs w:val="21"/>
          <w:lang w:eastAsia="en-US"/>
        </w:rPr>
        <w:t>+</w:t>
      </w:r>
      <w:r w:rsidRPr="00F22C43">
        <w:rPr>
          <w:rFonts w:ascii="Consolas" w:hAnsi="Consolas"/>
          <w:color w:val="9CDCFE"/>
          <w:sz w:val="21"/>
          <w:szCs w:val="21"/>
          <w:lang w:eastAsia="en-US"/>
        </w:rPr>
        <w:t>s</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width</w:t>
      </w:r>
      <w:r w:rsidRPr="00F22C43">
        <w:rPr>
          <w:rFonts w:ascii="Consolas" w:hAnsi="Consolas"/>
          <w:color w:val="D4D4D4"/>
          <w:sz w:val="21"/>
          <w:szCs w:val="21"/>
          <w:lang w:eastAsia="en-US"/>
        </w:rPr>
        <w:t>=</w:t>
      </w:r>
      <w:r w:rsidRPr="00F22C43">
        <w:rPr>
          <w:rFonts w:ascii="Consolas" w:hAnsi="Consolas"/>
          <w:color w:val="B5CEA8"/>
          <w:sz w:val="21"/>
          <w:szCs w:val="21"/>
          <w:lang w:eastAsia="en-US"/>
        </w:rPr>
        <w:t>50</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bg</w:t>
      </w:r>
      <w:r w:rsidRPr="00F22C43">
        <w:rPr>
          <w:rFonts w:ascii="Consolas" w:hAnsi="Consolas"/>
          <w:color w:val="D4D4D4"/>
          <w:sz w:val="21"/>
          <w:szCs w:val="21"/>
          <w:lang w:eastAsia="en-US"/>
        </w:rPr>
        <w:t>=</w:t>
      </w:r>
      <w:r w:rsidRPr="00F22C43">
        <w:rPr>
          <w:rFonts w:ascii="Consolas" w:hAnsi="Consolas"/>
          <w:color w:val="CE9178"/>
          <w:sz w:val="21"/>
          <w:szCs w:val="21"/>
          <w:lang w:eastAsia="en-US"/>
        </w:rPr>
        <w:t>"yellow"</w:t>
      </w:r>
      <w:r w:rsidRPr="00F22C43">
        <w:rPr>
          <w:rFonts w:ascii="Consolas" w:hAnsi="Consolas"/>
          <w:color w:val="D4D4D4"/>
          <w:sz w:val="21"/>
          <w:szCs w:val="21"/>
          <w:lang w:eastAsia="en-US"/>
        </w:rPr>
        <w:t>,</w:t>
      </w:r>
      <w:r w:rsidRPr="00F22C43">
        <w:rPr>
          <w:rFonts w:ascii="Consolas" w:hAnsi="Consolas"/>
          <w:color w:val="9CDCFE"/>
          <w:sz w:val="21"/>
          <w:szCs w:val="21"/>
          <w:lang w:eastAsia="en-US"/>
        </w:rPr>
        <w:t>fg</w:t>
      </w:r>
      <w:r w:rsidRPr="00F22C43">
        <w:rPr>
          <w:rFonts w:ascii="Consolas" w:hAnsi="Consolas"/>
          <w:color w:val="D4D4D4"/>
          <w:sz w:val="21"/>
          <w:szCs w:val="21"/>
          <w:lang w:eastAsia="en-US"/>
        </w:rPr>
        <w:t>=</w:t>
      </w:r>
      <w:r w:rsidRPr="00F22C43">
        <w:rPr>
          <w:rFonts w:ascii="Consolas" w:hAnsi="Consolas"/>
          <w:color w:val="CE9178"/>
          <w:sz w:val="21"/>
          <w:szCs w:val="21"/>
          <w:lang w:eastAsia="en-US"/>
        </w:rPr>
        <w:t>"red"</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"ariel"</w:t>
      </w:r>
      <w:r w:rsidRPr="00F22C43">
        <w:rPr>
          <w:rFonts w:ascii="Consolas" w:hAnsi="Consolas"/>
          <w:color w:val="D4D4D4"/>
          <w:sz w:val="21"/>
          <w:szCs w:val="21"/>
          <w:lang w:eastAsia="en-US"/>
        </w:rPr>
        <w:t xml:space="preserve">, </w:t>
      </w:r>
      <w:r w:rsidRPr="00F22C43">
        <w:rPr>
          <w:rFonts w:ascii="Consolas" w:hAnsi="Consolas"/>
          <w:color w:val="B5CEA8"/>
          <w:sz w:val="21"/>
          <w:szCs w:val="21"/>
          <w:lang w:eastAsia="en-US"/>
        </w:rPr>
        <w:t>20</w:t>
      </w:r>
      <w:r w:rsidRPr="00F22C43">
        <w:rPr>
          <w:rFonts w:ascii="Consolas" w:hAnsi="Consolas"/>
          <w:color w:val="D4D4D4"/>
          <w:sz w:val="21"/>
          <w:szCs w:val="21"/>
          <w:lang w:eastAsia="en-US"/>
        </w:rPr>
        <w:t xml:space="preserve">, </w:t>
      </w:r>
      <w:r w:rsidRPr="00F22C43">
        <w:rPr>
          <w:rFonts w:ascii="Consolas" w:hAnsi="Consolas"/>
          <w:color w:val="CE9178"/>
          <w:sz w:val="21"/>
          <w:szCs w:val="21"/>
          <w:lang w:eastAsia="en-US"/>
        </w:rPr>
        <w:t>"bold"</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title</w:t>
      </w:r>
      <w:r w:rsidRPr="00F22C43">
        <w:rPr>
          <w:rFonts w:ascii="Consolas" w:hAnsi="Consolas"/>
          <w:color w:val="D4D4D4"/>
          <w:sz w:val="21"/>
          <w:szCs w:val="21"/>
          <w:lang w:eastAsia="en-US"/>
        </w:rPr>
        <w:t>.</w:t>
      </w:r>
      <w:r w:rsidRPr="00F22C43">
        <w:rPr>
          <w:rFonts w:ascii="Consolas" w:hAnsi="Consolas"/>
          <w:color w:val="9CDCFE"/>
          <w:sz w:val="21"/>
          <w:szCs w:val="21"/>
          <w:lang w:eastAsia="en-US"/>
        </w:rPr>
        <w:t>place</w:t>
      </w:r>
      <w:r w:rsidRPr="00F22C43">
        <w:rPr>
          <w:rFonts w:ascii="Consolas" w:hAnsi="Consolas"/>
          <w:color w:val="D4D4D4"/>
          <w:sz w:val="21"/>
          <w:szCs w:val="21"/>
          <w:lang w:eastAsia="en-US"/>
        </w:rPr>
        <w:t>(</w:t>
      </w:r>
      <w:r w:rsidRPr="00F22C43">
        <w:rPr>
          <w:rFonts w:ascii="Consolas" w:hAnsi="Consolas"/>
          <w:color w:val="9CDCFE"/>
          <w:sz w:val="21"/>
          <w:szCs w:val="21"/>
          <w:lang w:eastAsia="en-US"/>
        </w:rPr>
        <w:t>x</w:t>
      </w:r>
      <w:r w:rsidRPr="00F22C43">
        <w:rPr>
          <w:rFonts w:ascii="Consolas" w:hAnsi="Consolas"/>
          <w:color w:val="D4D4D4"/>
          <w:sz w:val="21"/>
          <w:szCs w:val="21"/>
          <w:lang w:eastAsia="en-US"/>
        </w:rPr>
        <w:t>=</w:t>
      </w:r>
      <w:r w:rsidRPr="00F22C43">
        <w:rPr>
          <w:rFonts w:ascii="Consolas" w:hAnsi="Consolas"/>
          <w:color w:val="B5CEA8"/>
          <w:sz w:val="21"/>
          <w:szCs w:val="21"/>
          <w:lang w:eastAsia="en-US"/>
        </w:rPr>
        <w:t>0</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y</w:t>
      </w:r>
      <w:r w:rsidRPr="00F22C43">
        <w:rPr>
          <w:rFonts w:ascii="Consolas" w:hAnsi="Consolas"/>
          <w:color w:val="D4D4D4"/>
          <w:sz w:val="21"/>
          <w:szCs w:val="21"/>
          <w:lang w:eastAsia="en-US"/>
        </w:rPr>
        <w:t>=</w:t>
      </w:r>
      <w:r w:rsidRPr="00F22C43">
        <w:rPr>
          <w:rFonts w:ascii="Consolas" w:hAnsi="Consolas"/>
          <w:color w:val="B5CEA8"/>
          <w:sz w:val="21"/>
          <w:szCs w:val="21"/>
          <w:lang w:eastAsia="en-US"/>
        </w:rPr>
        <w:t>2</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569CD6"/>
          <w:sz w:val="21"/>
          <w:szCs w:val="21"/>
          <w:lang w:eastAsia="en-US"/>
        </w:rPr>
        <w:t>def</w:t>
      </w:r>
      <w:r w:rsidRPr="00F22C43">
        <w:rPr>
          <w:rFonts w:ascii="Consolas" w:hAnsi="Consolas"/>
          <w:color w:val="D4D4D4"/>
          <w:sz w:val="21"/>
          <w:szCs w:val="21"/>
          <w:lang w:eastAsia="en-US"/>
        </w:rPr>
        <w:t xml:space="preserve"> </w:t>
      </w:r>
      <w:r w:rsidRPr="00F22C43">
        <w:rPr>
          <w:rFonts w:ascii="Consolas" w:hAnsi="Consolas"/>
          <w:color w:val="DCDCAA"/>
          <w:sz w:val="21"/>
          <w:szCs w:val="21"/>
          <w:lang w:eastAsia="en-US"/>
        </w:rPr>
        <w:t>radio_buttons</w:t>
      </w:r>
      <w:r w:rsidRPr="00F22C43">
        <w:rPr>
          <w:rFonts w:ascii="Consolas" w:hAnsi="Consolas"/>
          <w:color w:val="D4D4D4"/>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q_list</w:t>
      </w:r>
      <w:r w:rsidRPr="00F22C43">
        <w:rPr>
          <w:rFonts w:ascii="Consolas" w:hAnsi="Consolas"/>
          <w:color w:val="D4D4D4"/>
          <w:sz w:val="21"/>
          <w:szCs w:val="21"/>
          <w:lang w:eastAsia="en-US"/>
        </w:rPr>
        <w:t xml:space="preserve"> = []</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y_pos</w:t>
      </w:r>
      <w:r w:rsidRPr="00F22C43">
        <w:rPr>
          <w:rFonts w:ascii="Consolas" w:hAnsi="Consolas"/>
          <w:color w:val="D4D4D4"/>
          <w:sz w:val="21"/>
          <w:szCs w:val="21"/>
          <w:lang w:eastAsia="en-US"/>
        </w:rPr>
        <w:t xml:space="preserve"> = </w:t>
      </w:r>
      <w:r w:rsidRPr="00F22C43">
        <w:rPr>
          <w:rFonts w:ascii="Consolas" w:hAnsi="Consolas"/>
          <w:color w:val="B5CEA8"/>
          <w:sz w:val="21"/>
          <w:szCs w:val="21"/>
          <w:lang w:eastAsia="en-US"/>
        </w:rPr>
        <w:t>150</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while</w:t>
      </w:r>
      <w:r w:rsidRPr="00F22C43">
        <w:rPr>
          <w:rFonts w:ascii="Consolas" w:hAnsi="Consolas"/>
          <w:color w:val="D4D4D4"/>
          <w:sz w:val="21"/>
          <w:szCs w:val="21"/>
          <w:lang w:eastAsia="en-US"/>
        </w:rPr>
        <w:t xml:space="preserve"> </w:t>
      </w:r>
      <w:r w:rsidRPr="00F22C43">
        <w:rPr>
          <w:rFonts w:ascii="Consolas" w:hAnsi="Consolas"/>
          <w:color w:val="DCDCAA"/>
          <w:sz w:val="21"/>
          <w:szCs w:val="21"/>
          <w:lang w:eastAsia="en-US"/>
        </w:rPr>
        <w:t>len</w:t>
      </w:r>
      <w:r w:rsidRPr="00F22C43">
        <w:rPr>
          <w:rFonts w:ascii="Consolas" w:hAnsi="Consolas"/>
          <w:color w:val="D4D4D4"/>
          <w:sz w:val="21"/>
          <w:szCs w:val="21"/>
          <w:lang w:eastAsia="en-US"/>
        </w:rPr>
        <w:t>(</w:t>
      </w:r>
      <w:r w:rsidRPr="00F22C43">
        <w:rPr>
          <w:rFonts w:ascii="Consolas" w:hAnsi="Consolas"/>
          <w:color w:val="9CDCFE"/>
          <w:sz w:val="21"/>
          <w:szCs w:val="21"/>
          <w:lang w:eastAsia="en-US"/>
        </w:rPr>
        <w:t>q_list</w:t>
      </w:r>
      <w:r w:rsidRPr="00F22C43">
        <w:rPr>
          <w:rFonts w:ascii="Consolas" w:hAnsi="Consolas"/>
          <w:color w:val="D4D4D4"/>
          <w:sz w:val="21"/>
          <w:szCs w:val="21"/>
          <w:lang w:eastAsia="en-US"/>
        </w:rPr>
        <w:t xml:space="preserve">) &lt; </w:t>
      </w:r>
      <w:r w:rsidRPr="00F22C43">
        <w:rPr>
          <w:rFonts w:ascii="Consolas" w:hAnsi="Consolas"/>
          <w:color w:val="B5CEA8"/>
          <w:sz w:val="21"/>
          <w:szCs w:val="21"/>
          <w:lang w:eastAsia="en-US"/>
        </w:rPr>
        <w:t>4</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lastRenderedPageBreak/>
        <w:t xml:space="preserve">                </w:t>
      </w:r>
      <w:r w:rsidRPr="00F22C43">
        <w:rPr>
          <w:rFonts w:ascii="Consolas" w:hAnsi="Consolas"/>
          <w:color w:val="9CDCFE"/>
          <w:sz w:val="21"/>
          <w:szCs w:val="21"/>
          <w:lang w:eastAsia="en-US"/>
        </w:rPr>
        <w:t>radio_btn</w:t>
      </w:r>
      <w:r w:rsidRPr="00F22C43">
        <w:rPr>
          <w:rFonts w:ascii="Consolas" w:hAnsi="Consolas"/>
          <w:color w:val="D4D4D4"/>
          <w:sz w:val="21"/>
          <w:szCs w:val="21"/>
          <w:lang w:eastAsia="en-US"/>
        </w:rPr>
        <w:t xml:space="preserve"> = </w:t>
      </w:r>
      <w:r w:rsidRPr="00F22C43">
        <w:rPr>
          <w:rFonts w:ascii="Consolas" w:hAnsi="Consolas"/>
          <w:color w:val="4EC9B0"/>
          <w:sz w:val="21"/>
          <w:szCs w:val="21"/>
          <w:lang w:eastAsia="en-US"/>
        </w:rPr>
        <w:t>Radiobutton</w:t>
      </w:r>
      <w:r w:rsidRPr="00F22C43">
        <w:rPr>
          <w:rFonts w:ascii="Consolas" w:hAnsi="Consolas"/>
          <w:color w:val="D4D4D4"/>
          <w:sz w:val="21"/>
          <w:szCs w:val="21"/>
          <w:lang w:eastAsia="en-US"/>
        </w:rPr>
        <w:t>(</w:t>
      </w:r>
      <w:r w:rsidRPr="00F22C43">
        <w:rPr>
          <w:rFonts w:ascii="Consolas" w:hAnsi="Consolas"/>
          <w:color w:val="9CDCFE"/>
          <w:sz w:val="21"/>
          <w:szCs w:val="21"/>
          <w:lang w:eastAsia="en-US"/>
        </w:rPr>
        <w:t>gui</w:t>
      </w:r>
      <w:r w:rsidRPr="00F22C43">
        <w:rPr>
          <w:rFonts w:ascii="Consolas" w:hAnsi="Consolas"/>
          <w:color w:val="D4D4D4"/>
          <w:sz w:val="21"/>
          <w:szCs w:val="21"/>
          <w:lang w:eastAsia="en-US"/>
        </w:rPr>
        <w:t>,</w:t>
      </w:r>
      <w:r w:rsidRPr="00F22C43">
        <w:rPr>
          <w:rFonts w:ascii="Consolas" w:hAnsi="Consolas"/>
          <w:color w:val="9CDCFE"/>
          <w:sz w:val="21"/>
          <w:szCs w:val="21"/>
          <w:lang w:eastAsia="en-US"/>
        </w:rPr>
        <w:t>text</w:t>
      </w:r>
      <w:r w:rsidRPr="00F22C43">
        <w:rPr>
          <w:rFonts w:ascii="Consolas" w:hAnsi="Consolas"/>
          <w:color w:val="D4D4D4"/>
          <w:sz w:val="21"/>
          <w:szCs w:val="21"/>
          <w:lang w:eastAsia="en-US"/>
        </w:rPr>
        <w:t>=</w:t>
      </w:r>
      <w:r w:rsidRPr="00F22C43">
        <w:rPr>
          <w:rFonts w:ascii="Consolas" w:hAnsi="Consolas"/>
          <w:color w:val="CE9178"/>
          <w:sz w:val="21"/>
          <w:szCs w:val="21"/>
          <w:lang w:eastAsia="en-US"/>
        </w:rPr>
        <w:t>" "</w:t>
      </w:r>
      <w:r w:rsidRPr="00F22C43">
        <w:rPr>
          <w:rFonts w:ascii="Consolas" w:hAnsi="Consolas"/>
          <w:color w:val="D4D4D4"/>
          <w:sz w:val="21"/>
          <w:szCs w:val="21"/>
          <w:lang w:eastAsia="en-US"/>
        </w:rPr>
        <w:t>,</w:t>
      </w:r>
      <w:r w:rsidRPr="00F22C43">
        <w:rPr>
          <w:rFonts w:ascii="Consolas" w:hAnsi="Consolas"/>
          <w:color w:val="9CDCFE"/>
          <w:sz w:val="21"/>
          <w:szCs w:val="21"/>
          <w:lang w:eastAsia="en-US"/>
        </w:rPr>
        <w:t>variable</w:t>
      </w:r>
      <w:r w:rsidRPr="00F22C43">
        <w:rPr>
          <w:rFonts w:ascii="Consolas" w:hAnsi="Consolas"/>
          <w:color w:val="D4D4D4"/>
          <w:sz w:val="21"/>
          <w:szCs w:val="21"/>
          <w:lang w:eastAsia="en-US"/>
        </w:rPr>
        <w:t>=</w:t>
      </w:r>
      <w:r w:rsidRPr="00F22C43">
        <w:rPr>
          <w:rFonts w:ascii="Consolas" w:hAnsi="Consolas"/>
          <w:color w:val="9CDCFE"/>
          <w:sz w:val="21"/>
          <w:szCs w:val="21"/>
          <w:lang w:eastAsia="en-US"/>
        </w:rPr>
        <w:t>self</w:t>
      </w:r>
      <w:r w:rsidRPr="00F22C43">
        <w:rPr>
          <w:rFonts w:ascii="Consolas" w:hAnsi="Consolas"/>
          <w:color w:val="D4D4D4"/>
          <w:sz w:val="21"/>
          <w:szCs w:val="21"/>
          <w:lang w:eastAsia="en-US"/>
        </w:rPr>
        <w:t>.</w:t>
      </w:r>
      <w:r w:rsidRPr="00F22C43">
        <w:rPr>
          <w:rFonts w:ascii="Consolas" w:hAnsi="Consolas"/>
          <w:color w:val="9CDCFE"/>
          <w:sz w:val="21"/>
          <w:szCs w:val="21"/>
          <w:lang w:eastAsia="en-US"/>
        </w:rPr>
        <w:t>opt_selected</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value</w:t>
      </w:r>
      <w:r w:rsidRPr="00F22C43">
        <w:rPr>
          <w:rFonts w:ascii="Consolas" w:hAnsi="Consolas"/>
          <w:color w:val="D4D4D4"/>
          <w:sz w:val="21"/>
          <w:szCs w:val="21"/>
          <w:lang w:eastAsia="en-US"/>
        </w:rPr>
        <w:t xml:space="preserve"> = </w:t>
      </w:r>
      <w:r w:rsidRPr="00F22C43">
        <w:rPr>
          <w:rFonts w:ascii="Consolas" w:hAnsi="Consolas"/>
          <w:color w:val="DCDCAA"/>
          <w:sz w:val="21"/>
          <w:szCs w:val="21"/>
          <w:lang w:eastAsia="en-US"/>
        </w:rPr>
        <w:t>len</w:t>
      </w:r>
      <w:r w:rsidRPr="00F22C43">
        <w:rPr>
          <w:rFonts w:ascii="Consolas" w:hAnsi="Consolas"/>
          <w:color w:val="D4D4D4"/>
          <w:sz w:val="21"/>
          <w:szCs w:val="21"/>
          <w:lang w:eastAsia="en-US"/>
        </w:rPr>
        <w:t>(</w:t>
      </w:r>
      <w:r w:rsidRPr="00F22C43">
        <w:rPr>
          <w:rFonts w:ascii="Consolas" w:hAnsi="Consolas"/>
          <w:color w:val="9CDCFE"/>
          <w:sz w:val="21"/>
          <w:szCs w:val="21"/>
          <w:lang w:eastAsia="en-US"/>
        </w:rPr>
        <w:t>q_list</w:t>
      </w:r>
      <w:r w:rsidRPr="00F22C43">
        <w:rPr>
          <w:rFonts w:ascii="Consolas" w:hAnsi="Consolas"/>
          <w:color w:val="D4D4D4"/>
          <w:sz w:val="21"/>
          <w:szCs w:val="21"/>
          <w:lang w:eastAsia="en-US"/>
        </w:rPr>
        <w:t>)+</w:t>
      </w:r>
      <w:r w:rsidRPr="00F22C43">
        <w:rPr>
          <w:rFonts w:ascii="Consolas" w:hAnsi="Consolas"/>
          <w:color w:val="B5CEA8"/>
          <w:sz w:val="21"/>
          <w:szCs w:val="21"/>
          <w:lang w:eastAsia="en-US"/>
        </w:rPr>
        <w:t>1</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 xml:space="preserve"> = (</w:t>
      </w:r>
      <w:r w:rsidRPr="00F22C43">
        <w:rPr>
          <w:rFonts w:ascii="Consolas" w:hAnsi="Consolas"/>
          <w:color w:val="CE9178"/>
          <w:sz w:val="21"/>
          <w:szCs w:val="21"/>
          <w:lang w:eastAsia="en-US"/>
        </w:rPr>
        <w:t>"ariel"</w:t>
      </w:r>
      <w:r w:rsidRPr="00F22C43">
        <w:rPr>
          <w:rFonts w:ascii="Consolas" w:hAnsi="Consolas"/>
          <w:color w:val="D4D4D4"/>
          <w:sz w:val="21"/>
          <w:szCs w:val="21"/>
          <w:lang w:eastAsia="en-US"/>
        </w:rPr>
        <w:t>,</w:t>
      </w:r>
      <w:r w:rsidRPr="00F22C43">
        <w:rPr>
          <w:rFonts w:ascii="Consolas" w:hAnsi="Consolas"/>
          <w:color w:val="B5CEA8"/>
          <w:sz w:val="21"/>
          <w:szCs w:val="21"/>
          <w:lang w:eastAsia="en-US"/>
        </w:rPr>
        <w:t>14</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q_list</w:t>
      </w:r>
      <w:r w:rsidRPr="00F22C43">
        <w:rPr>
          <w:rFonts w:ascii="Consolas" w:hAnsi="Consolas"/>
          <w:color w:val="D4D4D4"/>
          <w:sz w:val="21"/>
          <w:szCs w:val="21"/>
          <w:lang w:eastAsia="en-US"/>
        </w:rPr>
        <w:t>.</w:t>
      </w:r>
      <w:r w:rsidRPr="00F22C43">
        <w:rPr>
          <w:rFonts w:ascii="Consolas" w:hAnsi="Consolas"/>
          <w:color w:val="DCDCAA"/>
          <w:sz w:val="21"/>
          <w:szCs w:val="21"/>
          <w:lang w:eastAsia="en-US"/>
        </w:rPr>
        <w:t>append</w:t>
      </w:r>
      <w:r w:rsidRPr="00F22C43">
        <w:rPr>
          <w:rFonts w:ascii="Consolas" w:hAnsi="Consolas"/>
          <w:color w:val="D4D4D4"/>
          <w:sz w:val="21"/>
          <w:szCs w:val="21"/>
          <w:lang w:eastAsia="en-US"/>
        </w:rPr>
        <w:t>(</w:t>
      </w:r>
      <w:r w:rsidRPr="00F22C43">
        <w:rPr>
          <w:rFonts w:ascii="Consolas" w:hAnsi="Consolas"/>
          <w:color w:val="9CDCFE"/>
          <w:sz w:val="21"/>
          <w:szCs w:val="21"/>
          <w:lang w:eastAsia="en-US"/>
        </w:rPr>
        <w:t>radio_btn</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radio_btn</w:t>
      </w:r>
      <w:r w:rsidRPr="00F22C43">
        <w:rPr>
          <w:rFonts w:ascii="Consolas" w:hAnsi="Consolas"/>
          <w:color w:val="D4D4D4"/>
          <w:sz w:val="21"/>
          <w:szCs w:val="21"/>
          <w:lang w:eastAsia="en-US"/>
        </w:rPr>
        <w:t>.</w:t>
      </w:r>
      <w:r w:rsidRPr="00F22C43">
        <w:rPr>
          <w:rFonts w:ascii="Consolas" w:hAnsi="Consolas"/>
          <w:color w:val="9CDCFE"/>
          <w:sz w:val="21"/>
          <w:szCs w:val="21"/>
          <w:lang w:eastAsia="en-US"/>
        </w:rPr>
        <w:t>place</w:t>
      </w:r>
      <w:r w:rsidRPr="00F22C43">
        <w:rPr>
          <w:rFonts w:ascii="Consolas" w:hAnsi="Consolas"/>
          <w:color w:val="D4D4D4"/>
          <w:sz w:val="21"/>
          <w:szCs w:val="21"/>
          <w:lang w:eastAsia="en-US"/>
        </w:rPr>
        <w:t>(</w:t>
      </w:r>
      <w:r w:rsidRPr="00F22C43">
        <w:rPr>
          <w:rFonts w:ascii="Consolas" w:hAnsi="Consolas"/>
          <w:color w:val="9CDCFE"/>
          <w:sz w:val="21"/>
          <w:szCs w:val="21"/>
          <w:lang w:eastAsia="en-US"/>
        </w:rPr>
        <w:t>x</w:t>
      </w:r>
      <w:r w:rsidRPr="00F22C43">
        <w:rPr>
          <w:rFonts w:ascii="Consolas" w:hAnsi="Consolas"/>
          <w:color w:val="D4D4D4"/>
          <w:sz w:val="21"/>
          <w:szCs w:val="21"/>
          <w:lang w:eastAsia="en-US"/>
        </w:rPr>
        <w:t xml:space="preserve"> = </w:t>
      </w:r>
      <w:r w:rsidRPr="00F22C43">
        <w:rPr>
          <w:rFonts w:ascii="Consolas" w:hAnsi="Consolas"/>
          <w:color w:val="B5CEA8"/>
          <w:sz w:val="21"/>
          <w:szCs w:val="21"/>
          <w:lang w:eastAsia="en-US"/>
        </w:rPr>
        <w:t>100</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y</w:t>
      </w:r>
      <w:r w:rsidRPr="00F22C43">
        <w:rPr>
          <w:rFonts w:ascii="Consolas" w:hAnsi="Consolas"/>
          <w:color w:val="D4D4D4"/>
          <w:sz w:val="21"/>
          <w:szCs w:val="21"/>
          <w:lang w:eastAsia="en-US"/>
        </w:rPr>
        <w:t xml:space="preserve"> = </w:t>
      </w:r>
      <w:r w:rsidRPr="00F22C43">
        <w:rPr>
          <w:rFonts w:ascii="Consolas" w:hAnsi="Consolas"/>
          <w:color w:val="9CDCFE"/>
          <w:sz w:val="21"/>
          <w:szCs w:val="21"/>
          <w:lang w:eastAsia="en-US"/>
        </w:rPr>
        <w:t>y_pos</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y_pos</w:t>
      </w:r>
      <w:r w:rsidRPr="00F22C43">
        <w:rPr>
          <w:rFonts w:ascii="Consolas" w:hAnsi="Consolas"/>
          <w:color w:val="D4D4D4"/>
          <w:sz w:val="21"/>
          <w:szCs w:val="21"/>
          <w:lang w:eastAsia="en-US"/>
        </w:rPr>
        <w:t xml:space="preserve"> += </w:t>
      </w:r>
      <w:r w:rsidRPr="00F22C43">
        <w:rPr>
          <w:rFonts w:ascii="Consolas" w:hAnsi="Consolas"/>
          <w:color w:val="B5CEA8"/>
          <w:sz w:val="21"/>
          <w:szCs w:val="21"/>
          <w:lang w:eastAsia="en-US"/>
        </w:rPr>
        <w:t>40</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return</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q_list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6A9955"/>
          <w:sz w:val="21"/>
          <w:szCs w:val="21"/>
          <w:lang w:eastAsia="en-US"/>
        </w:rPr>
        <w:t># Create a GUI Window</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gui</w:t>
      </w:r>
      <w:r w:rsidRPr="00F22C43">
        <w:rPr>
          <w:rFonts w:ascii="Consolas" w:hAnsi="Consolas"/>
          <w:color w:val="D4D4D4"/>
          <w:sz w:val="21"/>
          <w:szCs w:val="21"/>
          <w:lang w:eastAsia="en-US"/>
        </w:rPr>
        <w:t>=</w:t>
      </w:r>
      <w:r w:rsidRPr="00F22C43">
        <w:rPr>
          <w:rFonts w:ascii="Consolas" w:hAnsi="Consolas"/>
          <w:color w:val="4EC9B0"/>
          <w:sz w:val="21"/>
          <w:szCs w:val="21"/>
          <w:lang w:eastAsia="en-US"/>
        </w:rPr>
        <w:t>Toplevel</w:t>
      </w:r>
      <w:r w:rsidRPr="00F22C43">
        <w:rPr>
          <w:rFonts w:ascii="Consolas" w:hAnsi="Consolas"/>
          <w:color w:val="D4D4D4"/>
          <w:sz w:val="21"/>
          <w:szCs w:val="21"/>
          <w:lang w:eastAsia="en-US"/>
        </w:rPr>
        <w:t>(</w:t>
      </w:r>
      <w:r w:rsidRPr="00F22C43">
        <w:rPr>
          <w:rFonts w:ascii="Consolas" w:hAnsi="Consolas"/>
          <w:color w:val="9CDCFE"/>
          <w:sz w:val="21"/>
          <w:szCs w:val="21"/>
          <w:lang w:eastAsia="en-US"/>
        </w:rPr>
        <w:t>top</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gui</w:t>
      </w:r>
      <w:r w:rsidRPr="00F22C43">
        <w:rPr>
          <w:rFonts w:ascii="Consolas" w:hAnsi="Consolas"/>
          <w:color w:val="D4D4D4"/>
          <w:sz w:val="21"/>
          <w:szCs w:val="21"/>
          <w:lang w:eastAsia="en-US"/>
        </w:rPr>
        <w:t>.</w:t>
      </w:r>
      <w:r w:rsidRPr="00F22C43">
        <w:rPr>
          <w:rFonts w:ascii="Consolas" w:hAnsi="Consolas"/>
          <w:color w:val="9CDCFE"/>
          <w:sz w:val="21"/>
          <w:szCs w:val="21"/>
          <w:lang w:eastAsia="en-US"/>
        </w:rPr>
        <w:t>geometry</w:t>
      </w:r>
      <w:r w:rsidRPr="00F22C43">
        <w:rPr>
          <w:rFonts w:ascii="Consolas" w:hAnsi="Consolas"/>
          <w:color w:val="D4D4D4"/>
          <w:sz w:val="21"/>
          <w:szCs w:val="21"/>
          <w:lang w:eastAsia="en-US"/>
        </w:rPr>
        <w:t>(</w:t>
      </w:r>
      <w:r w:rsidRPr="00F22C43">
        <w:rPr>
          <w:rFonts w:ascii="Consolas" w:hAnsi="Consolas"/>
          <w:color w:val="CE9178"/>
          <w:sz w:val="21"/>
          <w:szCs w:val="21"/>
          <w:lang w:eastAsia="en-US"/>
        </w:rPr>
        <w:t>"800x450"</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gui</w:t>
      </w:r>
      <w:r w:rsidRPr="00F22C43">
        <w:rPr>
          <w:rFonts w:ascii="Consolas" w:hAnsi="Consolas"/>
          <w:color w:val="D4D4D4"/>
          <w:sz w:val="21"/>
          <w:szCs w:val="21"/>
          <w:lang w:eastAsia="en-US"/>
        </w:rPr>
        <w:t>.</w:t>
      </w:r>
      <w:r w:rsidRPr="00F22C43">
        <w:rPr>
          <w:rFonts w:ascii="Consolas" w:hAnsi="Consolas"/>
          <w:color w:val="9CDCFE"/>
          <w:sz w:val="21"/>
          <w:szCs w:val="21"/>
          <w:lang w:eastAsia="en-US"/>
        </w:rPr>
        <w:t>title</w:t>
      </w:r>
      <w:r w:rsidRPr="00F22C43">
        <w:rPr>
          <w:rFonts w:ascii="Consolas" w:hAnsi="Consolas"/>
          <w:color w:val="D4D4D4"/>
          <w:sz w:val="21"/>
          <w:szCs w:val="21"/>
          <w:lang w:eastAsia="en-US"/>
        </w:rPr>
        <w:t>(</w:t>
      </w:r>
      <w:r w:rsidRPr="00F22C43">
        <w:rPr>
          <w:rFonts w:ascii="Consolas" w:hAnsi="Consolas"/>
          <w:color w:val="CE9178"/>
          <w:sz w:val="21"/>
          <w:szCs w:val="21"/>
          <w:lang w:eastAsia="en-US"/>
        </w:rPr>
        <w:t>"Quiz?"</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with</w:t>
      </w:r>
      <w:r w:rsidRPr="00F22C43">
        <w:rPr>
          <w:rFonts w:ascii="Consolas" w:hAnsi="Consolas"/>
          <w:color w:val="D4D4D4"/>
          <w:sz w:val="21"/>
          <w:szCs w:val="21"/>
          <w:lang w:eastAsia="en-US"/>
        </w:rPr>
        <w:t xml:space="preserve"> </w:t>
      </w:r>
      <w:r w:rsidRPr="00F22C43">
        <w:rPr>
          <w:rFonts w:ascii="Consolas" w:hAnsi="Consolas"/>
          <w:color w:val="DCDCAA"/>
          <w:sz w:val="21"/>
          <w:szCs w:val="21"/>
          <w:lang w:eastAsia="en-US"/>
        </w:rPr>
        <w:t>open</w:t>
      </w:r>
      <w:r w:rsidRPr="00F22C43">
        <w:rPr>
          <w:rFonts w:ascii="Consolas" w:hAnsi="Consolas"/>
          <w:color w:val="D4D4D4"/>
          <w:sz w:val="21"/>
          <w:szCs w:val="21"/>
          <w:lang w:eastAsia="en-US"/>
        </w:rPr>
        <w:t>(</w:t>
      </w:r>
      <w:r w:rsidRPr="00F22C43">
        <w:rPr>
          <w:rFonts w:ascii="Consolas" w:hAnsi="Consolas"/>
          <w:color w:val="CE9178"/>
          <w:sz w:val="21"/>
          <w:szCs w:val="21"/>
          <w:lang w:eastAsia="en-US"/>
        </w:rPr>
        <w:t>"data.json"</w:t>
      </w:r>
      <w:r w:rsidRPr="00F22C43">
        <w:rPr>
          <w:rFonts w:ascii="Consolas" w:hAnsi="Consolas"/>
          <w:color w:val="D4D4D4"/>
          <w:sz w:val="21"/>
          <w:szCs w:val="21"/>
          <w:lang w:eastAsia="en-US"/>
        </w:rPr>
        <w:t xml:space="preserve">) </w:t>
      </w:r>
      <w:r w:rsidRPr="00F22C43">
        <w:rPr>
          <w:rFonts w:ascii="Consolas" w:hAnsi="Consolas"/>
          <w:color w:val="C586C0"/>
          <w:sz w:val="21"/>
          <w:szCs w:val="21"/>
          <w:lang w:eastAsia="en-US"/>
        </w:rPr>
        <w:t>as</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f</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data</w:t>
      </w:r>
      <w:r w:rsidRPr="00F22C43">
        <w:rPr>
          <w:rFonts w:ascii="Consolas" w:hAnsi="Consolas"/>
          <w:color w:val="D4D4D4"/>
          <w:sz w:val="21"/>
          <w:szCs w:val="21"/>
          <w:lang w:eastAsia="en-US"/>
        </w:rPr>
        <w:t>=</w:t>
      </w:r>
      <w:r w:rsidRPr="00F22C43">
        <w:rPr>
          <w:rFonts w:ascii="Consolas" w:hAnsi="Consolas"/>
          <w:color w:val="4EC9B0"/>
          <w:sz w:val="21"/>
          <w:szCs w:val="21"/>
          <w:lang w:eastAsia="en-US"/>
        </w:rPr>
        <w:t>json</w:t>
      </w:r>
      <w:r w:rsidRPr="00F22C43">
        <w:rPr>
          <w:rFonts w:ascii="Consolas" w:hAnsi="Consolas"/>
          <w:color w:val="D4D4D4"/>
          <w:sz w:val="21"/>
          <w:szCs w:val="21"/>
          <w:lang w:eastAsia="en-US"/>
        </w:rPr>
        <w:t>.</w:t>
      </w:r>
      <w:r w:rsidRPr="00F22C43">
        <w:rPr>
          <w:rFonts w:ascii="Consolas" w:hAnsi="Consolas"/>
          <w:color w:val="DCDCAA"/>
          <w:sz w:val="21"/>
          <w:szCs w:val="21"/>
          <w:lang w:eastAsia="en-US"/>
        </w:rPr>
        <w:t>load</w:t>
      </w:r>
      <w:r w:rsidRPr="00F22C43">
        <w:rPr>
          <w:rFonts w:ascii="Consolas" w:hAnsi="Consolas"/>
          <w:color w:val="D4D4D4"/>
          <w:sz w:val="21"/>
          <w:szCs w:val="21"/>
          <w:lang w:eastAsia="en-US"/>
        </w:rPr>
        <w:t>(</w:t>
      </w:r>
      <w:r w:rsidRPr="00F22C43">
        <w:rPr>
          <w:rFonts w:ascii="Consolas" w:hAnsi="Consolas"/>
          <w:color w:val="9CDCFE"/>
          <w:sz w:val="21"/>
          <w:szCs w:val="21"/>
          <w:lang w:eastAsia="en-US"/>
        </w:rPr>
        <w:t>f</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s</w:t>
      </w:r>
      <w:r w:rsidRPr="00F22C43">
        <w:rPr>
          <w:rFonts w:ascii="Consolas" w:hAnsi="Consolas"/>
          <w:color w:val="D4D4D4"/>
          <w:sz w:val="21"/>
          <w:szCs w:val="21"/>
          <w:lang w:eastAsia="en-US"/>
        </w:rPr>
        <w:t>=</w:t>
      </w:r>
      <w:r w:rsidRPr="00F22C43">
        <w:rPr>
          <w:rFonts w:ascii="Consolas" w:hAnsi="Consolas"/>
          <w:color w:val="9CDCFE"/>
          <w:sz w:val="21"/>
          <w:szCs w:val="21"/>
          <w:lang w:eastAsia="en-US"/>
        </w:rPr>
        <w:t>member2</w:t>
      </w:r>
      <w:r w:rsidRPr="00F22C43">
        <w:rPr>
          <w:rFonts w:ascii="Consolas" w:hAnsi="Consolas"/>
          <w:color w:val="D4D4D4"/>
          <w:sz w:val="21"/>
          <w:szCs w:val="21"/>
          <w:lang w:eastAsia="en-US"/>
        </w:rPr>
        <w:t>.</w:t>
      </w:r>
      <w:r w:rsidRPr="00F22C43">
        <w:rPr>
          <w:rFonts w:ascii="Consolas" w:hAnsi="Consolas"/>
          <w:color w:val="DCDCAA"/>
          <w:sz w:val="21"/>
          <w:szCs w:val="21"/>
          <w:lang w:eastAsia="en-US"/>
        </w:rPr>
        <w:t>get</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6A9955"/>
          <w:sz w:val="21"/>
          <w:szCs w:val="21"/>
          <w:lang w:eastAsia="en-US"/>
        </w:rPr>
        <w:t># set the question, options, and answer</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question</w:t>
      </w:r>
      <w:r w:rsidRPr="00F22C43">
        <w:rPr>
          <w:rFonts w:ascii="Consolas" w:hAnsi="Consolas"/>
          <w:color w:val="D4D4D4"/>
          <w:sz w:val="21"/>
          <w:szCs w:val="21"/>
          <w:lang w:eastAsia="en-US"/>
        </w:rPr>
        <w:t xml:space="preserve"> = (</w:t>
      </w:r>
      <w:r w:rsidRPr="00F22C43">
        <w:rPr>
          <w:rFonts w:ascii="Consolas" w:hAnsi="Consolas"/>
          <w:color w:val="9CDCFE"/>
          <w:sz w:val="21"/>
          <w:szCs w:val="21"/>
          <w:lang w:eastAsia="en-US"/>
        </w:rPr>
        <w:t>data</w:t>
      </w:r>
      <w:r w:rsidRPr="00F22C43">
        <w:rPr>
          <w:rFonts w:ascii="Consolas" w:hAnsi="Consolas"/>
          <w:color w:val="D4D4D4"/>
          <w:sz w:val="21"/>
          <w:szCs w:val="21"/>
          <w:lang w:eastAsia="en-US"/>
        </w:rPr>
        <w:t>[</w:t>
      </w:r>
      <w:r w:rsidRPr="00F22C43">
        <w:rPr>
          <w:rFonts w:ascii="Consolas" w:hAnsi="Consolas"/>
          <w:color w:val="CE9178"/>
          <w:sz w:val="21"/>
          <w:szCs w:val="21"/>
          <w:lang w:eastAsia="en-US"/>
        </w:rPr>
        <w:t>'question'</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options</w:t>
      </w:r>
      <w:r w:rsidRPr="00F22C43">
        <w:rPr>
          <w:rFonts w:ascii="Consolas" w:hAnsi="Consolas"/>
          <w:color w:val="D4D4D4"/>
          <w:sz w:val="21"/>
          <w:szCs w:val="21"/>
          <w:lang w:eastAsia="en-US"/>
        </w:rPr>
        <w:t xml:space="preserve"> = (</w:t>
      </w:r>
      <w:r w:rsidRPr="00F22C43">
        <w:rPr>
          <w:rFonts w:ascii="Consolas" w:hAnsi="Consolas"/>
          <w:color w:val="9CDCFE"/>
          <w:sz w:val="21"/>
          <w:szCs w:val="21"/>
          <w:lang w:eastAsia="en-US"/>
        </w:rPr>
        <w:t>data</w:t>
      </w:r>
      <w:r w:rsidRPr="00F22C43">
        <w:rPr>
          <w:rFonts w:ascii="Consolas" w:hAnsi="Consolas"/>
          <w:color w:val="D4D4D4"/>
          <w:sz w:val="21"/>
          <w:szCs w:val="21"/>
          <w:lang w:eastAsia="en-US"/>
        </w:rPr>
        <w:t>[</w:t>
      </w:r>
      <w:r w:rsidRPr="00F22C43">
        <w:rPr>
          <w:rFonts w:ascii="Consolas" w:hAnsi="Consolas"/>
          <w:color w:val="CE9178"/>
          <w:sz w:val="21"/>
          <w:szCs w:val="21"/>
          <w:lang w:eastAsia="en-US"/>
        </w:rPr>
        <w:t>'options'</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answer</w:t>
      </w:r>
      <w:r w:rsidRPr="00F22C43">
        <w:rPr>
          <w:rFonts w:ascii="Consolas" w:hAnsi="Consolas"/>
          <w:color w:val="D4D4D4"/>
          <w:sz w:val="21"/>
          <w:szCs w:val="21"/>
          <w:lang w:eastAsia="en-US"/>
        </w:rPr>
        <w:t xml:space="preserve"> = (</w:t>
      </w:r>
      <w:r w:rsidRPr="00F22C43">
        <w:rPr>
          <w:rFonts w:ascii="Consolas" w:hAnsi="Consolas"/>
          <w:color w:val="9CDCFE"/>
          <w:sz w:val="21"/>
          <w:szCs w:val="21"/>
          <w:lang w:eastAsia="en-US"/>
        </w:rPr>
        <w:t>data</w:t>
      </w:r>
      <w:r w:rsidRPr="00F22C43">
        <w:rPr>
          <w:rFonts w:ascii="Consolas" w:hAnsi="Consolas"/>
          <w:color w:val="D4D4D4"/>
          <w:sz w:val="21"/>
          <w:szCs w:val="21"/>
          <w:lang w:eastAsia="en-US"/>
        </w:rPr>
        <w:t xml:space="preserve">[ </w:t>
      </w:r>
      <w:r w:rsidRPr="00F22C43">
        <w:rPr>
          <w:rFonts w:ascii="Consolas" w:hAnsi="Consolas"/>
          <w:color w:val="CE9178"/>
          <w:sz w:val="21"/>
          <w:szCs w:val="21"/>
          <w:lang w:eastAsia="en-US"/>
        </w:rPr>
        <w:t>'answer'</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quiz</w:t>
      </w:r>
      <w:r w:rsidRPr="00F22C43">
        <w:rPr>
          <w:rFonts w:ascii="Consolas" w:hAnsi="Consolas"/>
          <w:color w:val="D4D4D4"/>
          <w:sz w:val="21"/>
          <w:szCs w:val="21"/>
          <w:lang w:eastAsia="en-US"/>
        </w:rPr>
        <w:t>=</w:t>
      </w:r>
      <w:r w:rsidRPr="00F22C43">
        <w:rPr>
          <w:rFonts w:ascii="Consolas" w:hAnsi="Consolas"/>
          <w:color w:val="4EC9B0"/>
          <w:sz w:val="21"/>
          <w:szCs w:val="21"/>
          <w:lang w:eastAsia="en-US"/>
        </w:rPr>
        <w:t>Quiz</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top</w:t>
      </w:r>
      <w:r w:rsidRPr="00F22C43">
        <w:rPr>
          <w:rFonts w:ascii="Consolas" w:hAnsi="Consolas"/>
          <w:color w:val="D4D4D4"/>
          <w:sz w:val="21"/>
          <w:szCs w:val="21"/>
          <w:lang w:eastAsia="en-US"/>
        </w:rPr>
        <w:t>.gestroy()</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gui</w:t>
      </w:r>
      <w:r w:rsidRPr="00F22C43">
        <w:rPr>
          <w:rFonts w:ascii="Consolas" w:hAnsi="Consolas"/>
          <w:color w:val="D4D4D4"/>
          <w:sz w:val="21"/>
          <w:szCs w:val="21"/>
          <w:lang w:eastAsia="en-US"/>
        </w:rPr>
        <w:t>.</w:t>
      </w:r>
      <w:r w:rsidRPr="00F22C43">
        <w:rPr>
          <w:rFonts w:ascii="Consolas" w:hAnsi="Consolas"/>
          <w:color w:val="DCDCAA"/>
          <w:sz w:val="21"/>
          <w:szCs w:val="21"/>
          <w:lang w:eastAsia="en-US"/>
        </w:rPr>
        <w:t>mainloop</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after="240" w:line="285" w:lineRule="atLeast"/>
        <w:rPr>
          <w:rFonts w:ascii="Consolas" w:hAnsi="Consolas"/>
          <w:color w:val="D4D4D4"/>
          <w:sz w:val="21"/>
          <w:szCs w:val="21"/>
          <w:lang w:eastAsia="en-US"/>
        </w:rPr>
      </w:pPr>
      <w:r w:rsidRPr="00F22C43">
        <w:rPr>
          <w:rFonts w:ascii="Consolas" w:hAnsi="Consolas"/>
          <w:color w:val="D4D4D4"/>
          <w:sz w:val="21"/>
          <w:szCs w:val="21"/>
          <w:lang w:eastAsia="en-US"/>
        </w:rPr>
        <w:br/>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member5</w:t>
      </w:r>
      <w:r w:rsidRPr="00F22C43">
        <w:rPr>
          <w:rFonts w:ascii="Consolas" w:hAnsi="Consolas"/>
          <w:color w:val="D4D4D4"/>
          <w:sz w:val="21"/>
          <w:szCs w:val="21"/>
          <w:lang w:eastAsia="en-US"/>
        </w:rPr>
        <w:t>=</w:t>
      </w:r>
      <w:r w:rsidRPr="00F22C43">
        <w:rPr>
          <w:rFonts w:ascii="Consolas" w:hAnsi="Consolas"/>
          <w:color w:val="4EC9B0"/>
          <w:sz w:val="21"/>
          <w:szCs w:val="21"/>
          <w:lang w:eastAsia="en-US"/>
        </w:rPr>
        <w:t>Button</w:t>
      </w:r>
      <w:r w:rsidRPr="00F22C43">
        <w:rPr>
          <w:rFonts w:ascii="Consolas" w:hAnsi="Consolas"/>
          <w:color w:val="D4D4D4"/>
          <w:sz w:val="21"/>
          <w:szCs w:val="21"/>
          <w:lang w:eastAsia="en-US"/>
        </w:rPr>
        <w:t>(</w:t>
      </w:r>
      <w:r w:rsidRPr="00F22C43">
        <w:rPr>
          <w:rFonts w:ascii="Consolas" w:hAnsi="Consolas"/>
          <w:color w:val="9CDCFE"/>
          <w:sz w:val="21"/>
          <w:szCs w:val="21"/>
          <w:lang w:eastAsia="en-US"/>
        </w:rPr>
        <w:t>DataFrameLeft</w:t>
      </w:r>
      <w:r w:rsidRPr="00F22C43">
        <w:rPr>
          <w:rFonts w:ascii="Consolas" w:hAnsi="Consolas"/>
          <w:color w:val="D4D4D4"/>
          <w:sz w:val="21"/>
          <w:szCs w:val="21"/>
          <w:lang w:eastAsia="en-US"/>
        </w:rPr>
        <w:t>,</w:t>
      </w:r>
      <w:r w:rsidRPr="00F22C43">
        <w:rPr>
          <w:rFonts w:ascii="Consolas" w:hAnsi="Consolas"/>
          <w:color w:val="9CDCFE"/>
          <w:sz w:val="21"/>
          <w:szCs w:val="21"/>
          <w:lang w:eastAsia="en-US"/>
        </w:rPr>
        <w:t>text</w:t>
      </w:r>
      <w:r w:rsidRPr="00F22C43">
        <w:rPr>
          <w:rFonts w:ascii="Consolas" w:hAnsi="Consolas"/>
          <w:color w:val="D4D4D4"/>
          <w:sz w:val="21"/>
          <w:szCs w:val="21"/>
          <w:lang w:eastAsia="en-US"/>
        </w:rPr>
        <w:t>=</w:t>
      </w:r>
      <w:r w:rsidRPr="00F22C43">
        <w:rPr>
          <w:rFonts w:ascii="Consolas" w:hAnsi="Consolas"/>
          <w:color w:val="CE9178"/>
          <w:sz w:val="21"/>
          <w:szCs w:val="21"/>
          <w:lang w:eastAsia="en-US"/>
        </w:rPr>
        <w:t>"Submit "</w:t>
      </w:r>
      <w:r w:rsidRPr="00F22C43">
        <w:rPr>
          <w:rFonts w:ascii="Consolas" w:hAnsi="Consolas"/>
          <w:color w:val="D4D4D4"/>
          <w:sz w:val="21"/>
          <w:szCs w:val="21"/>
          <w:lang w:eastAsia="en-US"/>
        </w:rPr>
        <w:t>,</w:t>
      </w:r>
      <w:r w:rsidRPr="00F22C43">
        <w:rPr>
          <w:rFonts w:ascii="Consolas" w:hAnsi="Consolas"/>
          <w:color w:val="9CDCFE"/>
          <w:sz w:val="21"/>
          <w:szCs w:val="21"/>
          <w:lang w:eastAsia="en-US"/>
        </w:rPr>
        <w:t>bg</w:t>
      </w:r>
      <w:r w:rsidRPr="00F22C43">
        <w:rPr>
          <w:rFonts w:ascii="Consolas" w:hAnsi="Consolas"/>
          <w:color w:val="D4D4D4"/>
          <w:sz w:val="21"/>
          <w:szCs w:val="21"/>
          <w:lang w:eastAsia="en-US"/>
        </w:rPr>
        <w:t>=</w:t>
      </w:r>
      <w:r w:rsidRPr="00F22C43">
        <w:rPr>
          <w:rFonts w:ascii="Consolas" w:hAnsi="Consolas"/>
          <w:color w:val="CE9178"/>
          <w:sz w:val="21"/>
          <w:szCs w:val="21"/>
          <w:lang w:eastAsia="en-US"/>
        </w:rPr>
        <w:t>"light yellow"</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"times new roman"</w:t>
      </w:r>
      <w:r w:rsidRPr="00F22C43">
        <w:rPr>
          <w:rFonts w:ascii="Consolas" w:hAnsi="Consolas"/>
          <w:color w:val="D4D4D4"/>
          <w:sz w:val="21"/>
          <w:szCs w:val="21"/>
          <w:lang w:eastAsia="en-US"/>
        </w:rPr>
        <w:t>,</w:t>
      </w:r>
      <w:r w:rsidRPr="00F22C43">
        <w:rPr>
          <w:rFonts w:ascii="Consolas" w:hAnsi="Consolas"/>
          <w:color w:val="B5CEA8"/>
          <w:sz w:val="21"/>
          <w:szCs w:val="21"/>
          <w:lang w:eastAsia="en-US"/>
        </w:rPr>
        <w:t>20</w:t>
      </w:r>
      <w:r w:rsidRPr="00F22C43">
        <w:rPr>
          <w:rFonts w:ascii="Consolas" w:hAnsi="Consolas"/>
          <w:color w:val="D4D4D4"/>
          <w:sz w:val="21"/>
          <w:szCs w:val="21"/>
          <w:lang w:eastAsia="en-US"/>
        </w:rPr>
        <w:t>,</w:t>
      </w:r>
      <w:r w:rsidRPr="00F22C43">
        <w:rPr>
          <w:rFonts w:ascii="Consolas" w:hAnsi="Consolas"/>
          <w:color w:val="CE9178"/>
          <w:sz w:val="21"/>
          <w:szCs w:val="21"/>
          <w:lang w:eastAsia="en-US"/>
        </w:rPr>
        <w:t>"bold"</w:t>
      </w:r>
      <w:r w:rsidRPr="00F22C43">
        <w:rPr>
          <w:rFonts w:ascii="Consolas" w:hAnsi="Consolas"/>
          <w:color w:val="D4D4D4"/>
          <w:sz w:val="21"/>
          <w:szCs w:val="21"/>
          <w:lang w:eastAsia="en-US"/>
        </w:rPr>
        <w:t>),</w:t>
      </w:r>
      <w:r w:rsidRPr="00F22C43">
        <w:rPr>
          <w:rFonts w:ascii="Consolas" w:hAnsi="Consolas"/>
          <w:color w:val="9CDCFE"/>
          <w:sz w:val="21"/>
          <w:szCs w:val="21"/>
          <w:lang w:eastAsia="en-US"/>
        </w:rPr>
        <w:t>padx</w:t>
      </w:r>
      <w:r w:rsidRPr="00F22C43">
        <w:rPr>
          <w:rFonts w:ascii="Consolas" w:hAnsi="Consolas"/>
          <w:color w:val="D4D4D4"/>
          <w:sz w:val="21"/>
          <w:szCs w:val="21"/>
          <w:lang w:eastAsia="en-US"/>
        </w:rPr>
        <w:t>=</w:t>
      </w:r>
      <w:r w:rsidRPr="00F22C43">
        <w:rPr>
          <w:rFonts w:ascii="Consolas" w:hAnsi="Consolas"/>
          <w:color w:val="B5CEA8"/>
          <w:sz w:val="21"/>
          <w:szCs w:val="21"/>
          <w:lang w:eastAsia="en-US"/>
        </w:rPr>
        <w:t>2</w:t>
      </w:r>
      <w:r w:rsidRPr="00F22C43">
        <w:rPr>
          <w:rFonts w:ascii="Consolas" w:hAnsi="Consolas"/>
          <w:color w:val="D4D4D4"/>
          <w:sz w:val="21"/>
          <w:szCs w:val="21"/>
          <w:lang w:eastAsia="en-US"/>
        </w:rPr>
        <w:t>,</w:t>
      </w:r>
      <w:r w:rsidRPr="00F22C43">
        <w:rPr>
          <w:rFonts w:ascii="Consolas" w:hAnsi="Consolas"/>
          <w:color w:val="9CDCFE"/>
          <w:sz w:val="21"/>
          <w:szCs w:val="21"/>
          <w:lang w:eastAsia="en-US"/>
        </w:rPr>
        <w:t>pady</w:t>
      </w:r>
      <w:r w:rsidRPr="00F22C43">
        <w:rPr>
          <w:rFonts w:ascii="Consolas" w:hAnsi="Consolas"/>
          <w:color w:val="D4D4D4"/>
          <w:sz w:val="21"/>
          <w:szCs w:val="21"/>
          <w:lang w:eastAsia="en-US"/>
        </w:rPr>
        <w:t>=</w:t>
      </w:r>
      <w:r w:rsidRPr="00F22C43">
        <w:rPr>
          <w:rFonts w:ascii="Consolas" w:hAnsi="Consolas"/>
          <w:color w:val="B5CEA8"/>
          <w:sz w:val="21"/>
          <w:szCs w:val="21"/>
          <w:lang w:eastAsia="en-US"/>
        </w:rPr>
        <w:t>6</w:t>
      </w:r>
      <w:r w:rsidRPr="00F22C43">
        <w:rPr>
          <w:rFonts w:ascii="Consolas" w:hAnsi="Consolas"/>
          <w:color w:val="D4D4D4"/>
          <w:sz w:val="21"/>
          <w:szCs w:val="21"/>
          <w:lang w:eastAsia="en-US"/>
        </w:rPr>
        <w:t>,</w:t>
      </w:r>
      <w:r w:rsidRPr="00F22C43">
        <w:rPr>
          <w:rFonts w:ascii="Consolas" w:hAnsi="Consolas"/>
          <w:color w:val="9CDCFE"/>
          <w:sz w:val="21"/>
          <w:szCs w:val="21"/>
          <w:lang w:eastAsia="en-US"/>
        </w:rPr>
        <w:t>command</w:t>
      </w:r>
      <w:r w:rsidRPr="00F22C43">
        <w:rPr>
          <w:rFonts w:ascii="Consolas" w:hAnsi="Consolas"/>
          <w:color w:val="D4D4D4"/>
          <w:sz w:val="21"/>
          <w:szCs w:val="21"/>
          <w:lang w:eastAsia="en-US"/>
        </w:rPr>
        <w:t>=</w:t>
      </w:r>
      <w:r w:rsidRPr="00F22C43">
        <w:rPr>
          <w:rFonts w:ascii="Consolas" w:hAnsi="Consolas"/>
          <w:color w:val="DCDCAA"/>
          <w:sz w:val="21"/>
          <w:szCs w:val="21"/>
          <w:lang w:eastAsia="en-US"/>
        </w:rPr>
        <w:t>Qu</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member5</w:t>
      </w:r>
      <w:r w:rsidRPr="00F22C43">
        <w:rPr>
          <w:rFonts w:ascii="Consolas" w:hAnsi="Consolas"/>
          <w:color w:val="D4D4D4"/>
          <w:sz w:val="21"/>
          <w:szCs w:val="21"/>
          <w:lang w:eastAsia="en-US"/>
        </w:rPr>
        <w:t>.</w:t>
      </w:r>
      <w:r w:rsidRPr="00F22C43">
        <w:rPr>
          <w:rFonts w:ascii="Consolas" w:hAnsi="Consolas"/>
          <w:color w:val="9CDCFE"/>
          <w:sz w:val="21"/>
          <w:szCs w:val="21"/>
          <w:lang w:eastAsia="en-US"/>
        </w:rPr>
        <w:t>grid</w:t>
      </w:r>
      <w:r w:rsidRPr="00F22C43">
        <w:rPr>
          <w:rFonts w:ascii="Consolas" w:hAnsi="Consolas"/>
          <w:color w:val="D4D4D4"/>
          <w:sz w:val="21"/>
          <w:szCs w:val="21"/>
          <w:lang w:eastAsia="en-US"/>
        </w:rPr>
        <w:t>(</w:t>
      </w:r>
      <w:r w:rsidRPr="00F22C43">
        <w:rPr>
          <w:rFonts w:ascii="Consolas" w:hAnsi="Consolas"/>
          <w:color w:val="9CDCFE"/>
          <w:sz w:val="21"/>
          <w:szCs w:val="21"/>
          <w:lang w:eastAsia="en-US"/>
        </w:rPr>
        <w:t>row</w:t>
      </w:r>
      <w:r w:rsidRPr="00F22C43">
        <w:rPr>
          <w:rFonts w:ascii="Consolas" w:hAnsi="Consolas"/>
          <w:color w:val="D4D4D4"/>
          <w:sz w:val="21"/>
          <w:szCs w:val="21"/>
          <w:lang w:eastAsia="en-US"/>
        </w:rPr>
        <w:t>=</w:t>
      </w:r>
      <w:r w:rsidRPr="00F22C43">
        <w:rPr>
          <w:rFonts w:ascii="Consolas" w:hAnsi="Consolas"/>
          <w:color w:val="B5CEA8"/>
          <w:sz w:val="21"/>
          <w:szCs w:val="21"/>
          <w:lang w:eastAsia="en-US"/>
        </w:rPr>
        <w:t>7</w:t>
      </w:r>
      <w:r w:rsidRPr="00F22C43">
        <w:rPr>
          <w:rFonts w:ascii="Consolas" w:hAnsi="Consolas"/>
          <w:color w:val="D4D4D4"/>
          <w:sz w:val="21"/>
          <w:szCs w:val="21"/>
          <w:lang w:eastAsia="en-US"/>
        </w:rPr>
        <w:t>,</w:t>
      </w:r>
      <w:r w:rsidRPr="00F22C43">
        <w:rPr>
          <w:rFonts w:ascii="Consolas" w:hAnsi="Consolas"/>
          <w:color w:val="9CDCFE"/>
          <w:sz w:val="21"/>
          <w:szCs w:val="21"/>
          <w:lang w:eastAsia="en-US"/>
        </w:rPr>
        <w:t>column</w:t>
      </w:r>
      <w:r w:rsidRPr="00F22C43">
        <w:rPr>
          <w:rFonts w:ascii="Consolas" w:hAnsi="Consolas"/>
          <w:color w:val="D4D4D4"/>
          <w:sz w:val="21"/>
          <w:szCs w:val="21"/>
          <w:lang w:eastAsia="en-US"/>
        </w:rPr>
        <w:t>=</w:t>
      </w:r>
      <w:r w:rsidRPr="00F22C43">
        <w:rPr>
          <w:rFonts w:ascii="Consolas" w:hAnsi="Consolas"/>
          <w:color w:val="B5CEA8"/>
          <w:sz w:val="21"/>
          <w:szCs w:val="21"/>
          <w:lang w:eastAsia="en-US"/>
        </w:rPr>
        <w:t>2</w:t>
      </w:r>
      <w:r w:rsidRPr="00F22C43">
        <w:rPr>
          <w:rFonts w:ascii="Consolas" w:hAnsi="Consolas"/>
          <w:color w:val="D4D4D4"/>
          <w:sz w:val="21"/>
          <w:szCs w:val="21"/>
          <w:lang w:eastAsia="en-US"/>
        </w:rPr>
        <w:t xml:space="preserve">) </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DataFrameLeft</w:t>
      </w:r>
      <w:r w:rsidRPr="00F22C43">
        <w:rPr>
          <w:rFonts w:ascii="Consolas" w:hAnsi="Consolas"/>
          <w:color w:val="D4D4D4"/>
          <w:sz w:val="21"/>
          <w:szCs w:val="21"/>
          <w:lang w:eastAsia="en-US"/>
        </w:rPr>
        <w:t>=</w:t>
      </w:r>
      <w:r w:rsidRPr="00F22C43">
        <w:rPr>
          <w:rFonts w:ascii="Consolas" w:hAnsi="Consolas"/>
          <w:color w:val="4EC9B0"/>
          <w:sz w:val="21"/>
          <w:szCs w:val="21"/>
          <w:lang w:eastAsia="en-US"/>
        </w:rPr>
        <w:t>LabelFrame</w:t>
      </w:r>
      <w:r w:rsidRPr="00F22C43">
        <w:rPr>
          <w:rFonts w:ascii="Consolas" w:hAnsi="Consolas"/>
          <w:color w:val="D4D4D4"/>
          <w:sz w:val="21"/>
          <w:szCs w:val="21"/>
          <w:lang w:eastAsia="en-US"/>
        </w:rPr>
        <w:t>(</w:t>
      </w:r>
      <w:r w:rsidRPr="00F22C43">
        <w:rPr>
          <w:rFonts w:ascii="Consolas" w:hAnsi="Consolas"/>
          <w:color w:val="9CDCFE"/>
          <w:sz w:val="21"/>
          <w:szCs w:val="21"/>
          <w:lang w:eastAsia="en-US"/>
        </w:rPr>
        <w:t>top</w:t>
      </w:r>
      <w:r w:rsidRPr="00F22C43">
        <w:rPr>
          <w:rFonts w:ascii="Consolas" w:hAnsi="Consolas"/>
          <w:color w:val="D4D4D4"/>
          <w:sz w:val="21"/>
          <w:szCs w:val="21"/>
          <w:lang w:eastAsia="en-US"/>
        </w:rPr>
        <w:t>,</w:t>
      </w:r>
      <w:r w:rsidRPr="00F22C43">
        <w:rPr>
          <w:rFonts w:ascii="Consolas" w:hAnsi="Consolas"/>
          <w:color w:val="9CDCFE"/>
          <w:sz w:val="21"/>
          <w:szCs w:val="21"/>
          <w:lang w:eastAsia="en-US"/>
        </w:rPr>
        <w:t>text</w:t>
      </w:r>
      <w:r w:rsidRPr="00F22C43">
        <w:rPr>
          <w:rFonts w:ascii="Consolas" w:hAnsi="Consolas"/>
          <w:color w:val="D4D4D4"/>
          <w:sz w:val="21"/>
          <w:szCs w:val="21"/>
          <w:lang w:eastAsia="en-US"/>
        </w:rPr>
        <w:t>=</w:t>
      </w:r>
      <w:r w:rsidRPr="00F22C43">
        <w:rPr>
          <w:rFonts w:ascii="Consolas" w:hAnsi="Consolas"/>
          <w:color w:val="CE9178"/>
          <w:sz w:val="21"/>
          <w:szCs w:val="21"/>
          <w:lang w:eastAsia="en-US"/>
        </w:rPr>
        <w:t>"Guided By :"</w:t>
      </w:r>
      <w:r w:rsidRPr="00F22C43">
        <w:rPr>
          <w:rFonts w:ascii="Consolas" w:hAnsi="Consolas"/>
          <w:color w:val="D4D4D4"/>
          <w:sz w:val="21"/>
          <w:szCs w:val="21"/>
          <w:lang w:eastAsia="en-US"/>
        </w:rPr>
        <w:t>,</w:t>
      </w:r>
      <w:r w:rsidRPr="00F22C43">
        <w:rPr>
          <w:rFonts w:ascii="Consolas" w:hAnsi="Consolas"/>
          <w:color w:val="9CDCFE"/>
          <w:sz w:val="21"/>
          <w:szCs w:val="21"/>
          <w:lang w:eastAsia="en-US"/>
        </w:rPr>
        <w:t>bg</w:t>
      </w:r>
      <w:r w:rsidRPr="00F22C43">
        <w:rPr>
          <w:rFonts w:ascii="Consolas" w:hAnsi="Consolas"/>
          <w:color w:val="D4D4D4"/>
          <w:sz w:val="21"/>
          <w:szCs w:val="21"/>
          <w:lang w:eastAsia="en-US"/>
        </w:rPr>
        <w:t>=</w:t>
      </w:r>
      <w:r w:rsidRPr="00F22C43">
        <w:rPr>
          <w:rFonts w:ascii="Consolas" w:hAnsi="Consolas"/>
          <w:color w:val="CE9178"/>
          <w:sz w:val="21"/>
          <w:szCs w:val="21"/>
          <w:lang w:eastAsia="en-US"/>
        </w:rPr>
        <w:t>"light yellow"</w:t>
      </w:r>
      <w:r w:rsidRPr="00F22C43">
        <w:rPr>
          <w:rFonts w:ascii="Consolas" w:hAnsi="Consolas"/>
          <w:color w:val="D4D4D4"/>
          <w:sz w:val="21"/>
          <w:szCs w:val="21"/>
          <w:lang w:eastAsia="en-US"/>
        </w:rPr>
        <w:t>,</w:t>
      </w:r>
      <w:r w:rsidRPr="00F22C43">
        <w:rPr>
          <w:rFonts w:ascii="Consolas" w:hAnsi="Consolas"/>
          <w:color w:val="9CDCFE"/>
          <w:sz w:val="21"/>
          <w:szCs w:val="21"/>
          <w:lang w:eastAsia="en-US"/>
        </w:rPr>
        <w:t>fg</w:t>
      </w:r>
      <w:r w:rsidRPr="00F22C43">
        <w:rPr>
          <w:rFonts w:ascii="Consolas" w:hAnsi="Consolas"/>
          <w:color w:val="D4D4D4"/>
          <w:sz w:val="21"/>
          <w:szCs w:val="21"/>
          <w:lang w:eastAsia="en-US"/>
        </w:rPr>
        <w:t>=</w:t>
      </w:r>
      <w:r w:rsidRPr="00F22C43">
        <w:rPr>
          <w:rFonts w:ascii="Consolas" w:hAnsi="Consolas"/>
          <w:color w:val="CE9178"/>
          <w:sz w:val="21"/>
          <w:szCs w:val="21"/>
          <w:lang w:eastAsia="en-US"/>
        </w:rPr>
        <w:t>"green"</w:t>
      </w:r>
      <w:r w:rsidRPr="00F22C43">
        <w:rPr>
          <w:rFonts w:ascii="Consolas" w:hAnsi="Consolas"/>
          <w:color w:val="D4D4D4"/>
          <w:sz w:val="21"/>
          <w:szCs w:val="21"/>
          <w:lang w:eastAsia="en-US"/>
        </w:rPr>
        <w:t>,</w:t>
      </w:r>
      <w:r w:rsidRPr="00F22C43">
        <w:rPr>
          <w:rFonts w:ascii="Consolas" w:hAnsi="Consolas"/>
          <w:color w:val="9CDCFE"/>
          <w:sz w:val="21"/>
          <w:szCs w:val="21"/>
          <w:lang w:eastAsia="en-US"/>
        </w:rPr>
        <w:t>bd</w:t>
      </w:r>
      <w:r w:rsidRPr="00F22C43">
        <w:rPr>
          <w:rFonts w:ascii="Consolas" w:hAnsi="Consolas"/>
          <w:color w:val="D4D4D4"/>
          <w:sz w:val="21"/>
          <w:szCs w:val="21"/>
          <w:lang w:eastAsia="en-US"/>
        </w:rPr>
        <w:t>=</w:t>
      </w:r>
      <w:r w:rsidRPr="00F22C43">
        <w:rPr>
          <w:rFonts w:ascii="Consolas" w:hAnsi="Consolas"/>
          <w:color w:val="B5CEA8"/>
          <w:sz w:val="21"/>
          <w:szCs w:val="21"/>
          <w:lang w:eastAsia="en-US"/>
        </w:rPr>
        <w:t>20</w:t>
      </w:r>
      <w:r w:rsidRPr="00F22C43">
        <w:rPr>
          <w:rFonts w:ascii="Consolas" w:hAnsi="Consolas"/>
          <w:color w:val="D4D4D4"/>
          <w:sz w:val="21"/>
          <w:szCs w:val="21"/>
          <w:lang w:eastAsia="en-US"/>
        </w:rPr>
        <w:t>,</w:t>
      </w:r>
      <w:r w:rsidRPr="00F22C43">
        <w:rPr>
          <w:rFonts w:ascii="Consolas" w:hAnsi="Consolas"/>
          <w:color w:val="9CDCFE"/>
          <w:sz w:val="21"/>
          <w:szCs w:val="21"/>
          <w:lang w:eastAsia="en-US"/>
        </w:rPr>
        <w:t>relief</w:t>
      </w:r>
      <w:r w:rsidRPr="00F22C43">
        <w:rPr>
          <w:rFonts w:ascii="Consolas" w:hAnsi="Consolas"/>
          <w:color w:val="D4D4D4"/>
          <w:sz w:val="21"/>
          <w:szCs w:val="21"/>
          <w:lang w:eastAsia="en-US"/>
        </w:rPr>
        <w:t>=</w:t>
      </w:r>
      <w:r w:rsidRPr="00F22C43">
        <w:rPr>
          <w:rFonts w:ascii="Consolas" w:hAnsi="Consolas"/>
          <w:color w:val="4FC1FF"/>
          <w:sz w:val="21"/>
          <w:szCs w:val="21"/>
          <w:lang w:eastAsia="en-US"/>
        </w:rPr>
        <w:t>RIDGE</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"times new roman"</w:t>
      </w:r>
      <w:r w:rsidRPr="00F22C43">
        <w:rPr>
          <w:rFonts w:ascii="Consolas" w:hAnsi="Consolas"/>
          <w:color w:val="D4D4D4"/>
          <w:sz w:val="21"/>
          <w:szCs w:val="21"/>
          <w:lang w:eastAsia="en-US"/>
        </w:rPr>
        <w:t>,</w:t>
      </w:r>
      <w:r w:rsidRPr="00F22C43">
        <w:rPr>
          <w:rFonts w:ascii="Consolas" w:hAnsi="Consolas"/>
          <w:color w:val="B5CEA8"/>
          <w:sz w:val="21"/>
          <w:szCs w:val="21"/>
          <w:lang w:eastAsia="en-US"/>
        </w:rPr>
        <w:t>30</w:t>
      </w:r>
      <w:r w:rsidRPr="00F22C43">
        <w:rPr>
          <w:rFonts w:ascii="Consolas" w:hAnsi="Consolas"/>
          <w:color w:val="D4D4D4"/>
          <w:sz w:val="21"/>
          <w:szCs w:val="21"/>
          <w:lang w:eastAsia="en-US"/>
        </w:rPr>
        <w:t>,</w:t>
      </w:r>
      <w:r w:rsidRPr="00F22C43">
        <w:rPr>
          <w:rFonts w:ascii="Consolas" w:hAnsi="Consolas"/>
          <w:color w:val="CE9178"/>
          <w:sz w:val="21"/>
          <w:szCs w:val="21"/>
          <w:lang w:eastAsia="en-US"/>
        </w:rPr>
        <w:t>"bold"</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DataFrameLeft</w:t>
      </w:r>
      <w:r w:rsidRPr="00F22C43">
        <w:rPr>
          <w:rFonts w:ascii="Consolas" w:hAnsi="Consolas"/>
          <w:color w:val="D4D4D4"/>
          <w:sz w:val="21"/>
          <w:szCs w:val="21"/>
          <w:lang w:eastAsia="en-US"/>
        </w:rPr>
        <w:t>.</w:t>
      </w:r>
      <w:r w:rsidRPr="00F22C43">
        <w:rPr>
          <w:rFonts w:ascii="Consolas" w:hAnsi="Consolas"/>
          <w:color w:val="9CDCFE"/>
          <w:sz w:val="21"/>
          <w:szCs w:val="21"/>
          <w:lang w:eastAsia="en-US"/>
        </w:rPr>
        <w:t>place</w:t>
      </w:r>
      <w:r w:rsidRPr="00F22C43">
        <w:rPr>
          <w:rFonts w:ascii="Consolas" w:hAnsi="Consolas"/>
          <w:color w:val="D4D4D4"/>
          <w:sz w:val="21"/>
          <w:szCs w:val="21"/>
          <w:lang w:eastAsia="en-US"/>
        </w:rPr>
        <w:t>(</w:t>
      </w:r>
      <w:r w:rsidRPr="00F22C43">
        <w:rPr>
          <w:rFonts w:ascii="Consolas" w:hAnsi="Consolas"/>
          <w:color w:val="9CDCFE"/>
          <w:sz w:val="21"/>
          <w:szCs w:val="21"/>
          <w:lang w:eastAsia="en-US"/>
        </w:rPr>
        <w:t>x</w:t>
      </w:r>
      <w:r w:rsidRPr="00F22C43">
        <w:rPr>
          <w:rFonts w:ascii="Consolas" w:hAnsi="Consolas"/>
          <w:color w:val="D4D4D4"/>
          <w:sz w:val="21"/>
          <w:szCs w:val="21"/>
          <w:lang w:eastAsia="en-US"/>
        </w:rPr>
        <w:t>=</w:t>
      </w:r>
      <w:r w:rsidRPr="00F22C43">
        <w:rPr>
          <w:rFonts w:ascii="Consolas" w:hAnsi="Consolas"/>
          <w:color w:val="B5CEA8"/>
          <w:sz w:val="21"/>
          <w:szCs w:val="21"/>
          <w:lang w:eastAsia="en-US"/>
        </w:rPr>
        <w:t>10</w:t>
      </w:r>
      <w:r w:rsidRPr="00F22C43">
        <w:rPr>
          <w:rFonts w:ascii="Consolas" w:hAnsi="Consolas"/>
          <w:color w:val="D4D4D4"/>
          <w:sz w:val="21"/>
          <w:szCs w:val="21"/>
          <w:lang w:eastAsia="en-US"/>
        </w:rPr>
        <w:t>,</w:t>
      </w:r>
      <w:r w:rsidRPr="00F22C43">
        <w:rPr>
          <w:rFonts w:ascii="Consolas" w:hAnsi="Consolas"/>
          <w:color w:val="9CDCFE"/>
          <w:sz w:val="21"/>
          <w:szCs w:val="21"/>
          <w:lang w:eastAsia="en-US"/>
        </w:rPr>
        <w:t>y</w:t>
      </w:r>
      <w:r w:rsidRPr="00F22C43">
        <w:rPr>
          <w:rFonts w:ascii="Consolas" w:hAnsi="Consolas"/>
          <w:color w:val="D4D4D4"/>
          <w:sz w:val="21"/>
          <w:szCs w:val="21"/>
          <w:lang w:eastAsia="en-US"/>
        </w:rPr>
        <w:t>=</w:t>
      </w:r>
      <w:r w:rsidRPr="00F22C43">
        <w:rPr>
          <w:rFonts w:ascii="Consolas" w:hAnsi="Consolas"/>
          <w:color w:val="B5CEA8"/>
          <w:sz w:val="21"/>
          <w:szCs w:val="21"/>
          <w:lang w:eastAsia="en-US"/>
        </w:rPr>
        <w:t>460</w:t>
      </w:r>
      <w:r w:rsidRPr="00F22C43">
        <w:rPr>
          <w:rFonts w:ascii="Consolas" w:hAnsi="Consolas"/>
          <w:color w:val="D4D4D4"/>
          <w:sz w:val="21"/>
          <w:szCs w:val="21"/>
          <w:lang w:eastAsia="en-US"/>
        </w:rPr>
        <w:t>,</w:t>
      </w:r>
      <w:r w:rsidRPr="00F22C43">
        <w:rPr>
          <w:rFonts w:ascii="Consolas" w:hAnsi="Consolas"/>
          <w:color w:val="9CDCFE"/>
          <w:sz w:val="21"/>
          <w:szCs w:val="21"/>
          <w:lang w:eastAsia="en-US"/>
        </w:rPr>
        <w:t>width</w:t>
      </w:r>
      <w:r w:rsidRPr="00F22C43">
        <w:rPr>
          <w:rFonts w:ascii="Consolas" w:hAnsi="Consolas"/>
          <w:color w:val="D4D4D4"/>
          <w:sz w:val="21"/>
          <w:szCs w:val="21"/>
          <w:lang w:eastAsia="en-US"/>
        </w:rPr>
        <w:t>=</w:t>
      </w:r>
      <w:r w:rsidRPr="00F22C43">
        <w:rPr>
          <w:rFonts w:ascii="Consolas" w:hAnsi="Consolas"/>
          <w:color w:val="B5CEA8"/>
          <w:sz w:val="21"/>
          <w:szCs w:val="21"/>
          <w:lang w:eastAsia="en-US"/>
        </w:rPr>
        <w:t>500</w:t>
      </w:r>
      <w:r w:rsidRPr="00F22C43">
        <w:rPr>
          <w:rFonts w:ascii="Consolas" w:hAnsi="Consolas"/>
          <w:color w:val="D4D4D4"/>
          <w:sz w:val="21"/>
          <w:szCs w:val="21"/>
          <w:lang w:eastAsia="en-US"/>
        </w:rPr>
        <w:t>,</w:t>
      </w:r>
      <w:r w:rsidRPr="00F22C43">
        <w:rPr>
          <w:rFonts w:ascii="Consolas" w:hAnsi="Consolas"/>
          <w:color w:val="9CDCFE"/>
          <w:sz w:val="21"/>
          <w:szCs w:val="21"/>
          <w:lang w:eastAsia="en-US"/>
        </w:rPr>
        <w:t>height</w:t>
      </w:r>
      <w:r w:rsidRPr="00F22C43">
        <w:rPr>
          <w:rFonts w:ascii="Consolas" w:hAnsi="Consolas"/>
          <w:color w:val="D4D4D4"/>
          <w:sz w:val="21"/>
          <w:szCs w:val="21"/>
          <w:lang w:eastAsia="en-US"/>
        </w:rPr>
        <w:t>=</w:t>
      </w:r>
      <w:r w:rsidRPr="00F22C43">
        <w:rPr>
          <w:rFonts w:ascii="Consolas" w:hAnsi="Consolas"/>
          <w:color w:val="B5CEA8"/>
          <w:sz w:val="21"/>
          <w:szCs w:val="21"/>
          <w:lang w:eastAsia="en-US"/>
        </w:rPr>
        <w:t>300</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guid1</w:t>
      </w:r>
      <w:r w:rsidRPr="00F22C43">
        <w:rPr>
          <w:rFonts w:ascii="Consolas" w:hAnsi="Consolas"/>
          <w:color w:val="D4D4D4"/>
          <w:sz w:val="21"/>
          <w:szCs w:val="21"/>
          <w:lang w:eastAsia="en-US"/>
        </w:rPr>
        <w:t>=</w:t>
      </w:r>
      <w:r w:rsidRPr="00F22C43">
        <w:rPr>
          <w:rFonts w:ascii="Consolas" w:hAnsi="Consolas"/>
          <w:color w:val="4EC9B0"/>
          <w:sz w:val="21"/>
          <w:szCs w:val="21"/>
          <w:lang w:eastAsia="en-US"/>
        </w:rPr>
        <w:t>Label</w:t>
      </w:r>
      <w:r w:rsidRPr="00F22C43">
        <w:rPr>
          <w:rFonts w:ascii="Consolas" w:hAnsi="Consolas"/>
          <w:color w:val="D4D4D4"/>
          <w:sz w:val="21"/>
          <w:szCs w:val="21"/>
          <w:lang w:eastAsia="en-US"/>
        </w:rPr>
        <w:t>(</w:t>
      </w:r>
      <w:r w:rsidRPr="00F22C43">
        <w:rPr>
          <w:rFonts w:ascii="Consolas" w:hAnsi="Consolas"/>
          <w:color w:val="9CDCFE"/>
          <w:sz w:val="21"/>
          <w:szCs w:val="21"/>
          <w:lang w:eastAsia="en-US"/>
        </w:rPr>
        <w:t>DataFrameLeft</w:t>
      </w:r>
      <w:r w:rsidRPr="00F22C43">
        <w:rPr>
          <w:rFonts w:ascii="Consolas" w:hAnsi="Consolas"/>
          <w:color w:val="D4D4D4"/>
          <w:sz w:val="21"/>
          <w:szCs w:val="21"/>
          <w:lang w:eastAsia="en-US"/>
        </w:rPr>
        <w:t>,</w:t>
      </w:r>
      <w:r w:rsidRPr="00F22C43">
        <w:rPr>
          <w:rFonts w:ascii="Consolas" w:hAnsi="Consolas"/>
          <w:color w:val="9CDCFE"/>
          <w:sz w:val="21"/>
          <w:szCs w:val="21"/>
          <w:lang w:eastAsia="en-US"/>
        </w:rPr>
        <w:t>text</w:t>
      </w:r>
      <w:r w:rsidRPr="00F22C43">
        <w:rPr>
          <w:rFonts w:ascii="Consolas" w:hAnsi="Consolas"/>
          <w:color w:val="D4D4D4"/>
          <w:sz w:val="21"/>
          <w:szCs w:val="21"/>
          <w:lang w:eastAsia="en-US"/>
        </w:rPr>
        <w:t>=</w:t>
      </w:r>
      <w:r w:rsidRPr="00F22C43">
        <w:rPr>
          <w:rFonts w:ascii="Consolas" w:hAnsi="Consolas"/>
          <w:color w:val="CE9178"/>
          <w:sz w:val="21"/>
          <w:szCs w:val="21"/>
          <w:lang w:eastAsia="en-US"/>
        </w:rPr>
        <w:t>""</w:t>
      </w:r>
      <w:r w:rsidRPr="00F22C43">
        <w:rPr>
          <w:rFonts w:ascii="Consolas" w:hAnsi="Consolas"/>
          <w:color w:val="D4D4D4"/>
          <w:sz w:val="21"/>
          <w:szCs w:val="21"/>
          <w:lang w:eastAsia="en-US"/>
        </w:rPr>
        <w:t>,</w:t>
      </w:r>
      <w:r w:rsidRPr="00F22C43">
        <w:rPr>
          <w:rFonts w:ascii="Consolas" w:hAnsi="Consolas"/>
          <w:color w:val="9CDCFE"/>
          <w:sz w:val="21"/>
          <w:szCs w:val="21"/>
          <w:lang w:eastAsia="en-US"/>
        </w:rPr>
        <w:t>bg</w:t>
      </w:r>
      <w:r w:rsidRPr="00F22C43">
        <w:rPr>
          <w:rFonts w:ascii="Consolas" w:hAnsi="Consolas"/>
          <w:color w:val="D4D4D4"/>
          <w:sz w:val="21"/>
          <w:szCs w:val="21"/>
          <w:lang w:eastAsia="en-US"/>
        </w:rPr>
        <w:t>=</w:t>
      </w:r>
      <w:r w:rsidRPr="00F22C43">
        <w:rPr>
          <w:rFonts w:ascii="Consolas" w:hAnsi="Consolas"/>
          <w:color w:val="CE9178"/>
          <w:sz w:val="21"/>
          <w:szCs w:val="21"/>
          <w:lang w:eastAsia="en-US"/>
        </w:rPr>
        <w:t>"light yellow"</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"times new roman"</w:t>
      </w:r>
      <w:r w:rsidRPr="00F22C43">
        <w:rPr>
          <w:rFonts w:ascii="Consolas" w:hAnsi="Consolas"/>
          <w:color w:val="D4D4D4"/>
          <w:sz w:val="21"/>
          <w:szCs w:val="21"/>
          <w:lang w:eastAsia="en-US"/>
        </w:rPr>
        <w:t>,</w:t>
      </w:r>
      <w:r w:rsidRPr="00F22C43">
        <w:rPr>
          <w:rFonts w:ascii="Consolas" w:hAnsi="Consolas"/>
          <w:color w:val="B5CEA8"/>
          <w:sz w:val="21"/>
          <w:szCs w:val="21"/>
          <w:lang w:eastAsia="en-US"/>
        </w:rPr>
        <w:t>20</w:t>
      </w:r>
      <w:r w:rsidRPr="00F22C43">
        <w:rPr>
          <w:rFonts w:ascii="Consolas" w:hAnsi="Consolas"/>
          <w:color w:val="D4D4D4"/>
          <w:sz w:val="21"/>
          <w:szCs w:val="21"/>
          <w:lang w:eastAsia="en-US"/>
        </w:rPr>
        <w:t>,</w:t>
      </w:r>
      <w:r w:rsidRPr="00F22C43">
        <w:rPr>
          <w:rFonts w:ascii="Consolas" w:hAnsi="Consolas"/>
          <w:color w:val="CE9178"/>
          <w:sz w:val="21"/>
          <w:szCs w:val="21"/>
          <w:lang w:eastAsia="en-US"/>
        </w:rPr>
        <w:t>"bold"</w:t>
      </w:r>
      <w:r w:rsidRPr="00F22C43">
        <w:rPr>
          <w:rFonts w:ascii="Consolas" w:hAnsi="Consolas"/>
          <w:color w:val="D4D4D4"/>
          <w:sz w:val="21"/>
          <w:szCs w:val="21"/>
          <w:lang w:eastAsia="en-US"/>
        </w:rPr>
        <w:t>),</w:t>
      </w:r>
      <w:r w:rsidRPr="00F22C43">
        <w:rPr>
          <w:rFonts w:ascii="Consolas" w:hAnsi="Consolas"/>
          <w:color w:val="9CDCFE"/>
          <w:sz w:val="21"/>
          <w:szCs w:val="21"/>
          <w:lang w:eastAsia="en-US"/>
        </w:rPr>
        <w:t>padx</w:t>
      </w:r>
      <w:r w:rsidRPr="00F22C43">
        <w:rPr>
          <w:rFonts w:ascii="Consolas" w:hAnsi="Consolas"/>
          <w:color w:val="D4D4D4"/>
          <w:sz w:val="21"/>
          <w:szCs w:val="21"/>
          <w:lang w:eastAsia="en-US"/>
        </w:rPr>
        <w:t>=</w:t>
      </w:r>
      <w:r w:rsidRPr="00F22C43">
        <w:rPr>
          <w:rFonts w:ascii="Consolas" w:hAnsi="Consolas"/>
          <w:color w:val="B5CEA8"/>
          <w:sz w:val="21"/>
          <w:szCs w:val="21"/>
          <w:lang w:eastAsia="en-US"/>
        </w:rPr>
        <w:t>2</w:t>
      </w:r>
      <w:r w:rsidRPr="00F22C43">
        <w:rPr>
          <w:rFonts w:ascii="Consolas" w:hAnsi="Consolas"/>
          <w:color w:val="D4D4D4"/>
          <w:sz w:val="21"/>
          <w:szCs w:val="21"/>
          <w:lang w:eastAsia="en-US"/>
        </w:rPr>
        <w:t>,</w:t>
      </w:r>
      <w:r w:rsidRPr="00F22C43">
        <w:rPr>
          <w:rFonts w:ascii="Consolas" w:hAnsi="Consolas"/>
          <w:color w:val="9CDCFE"/>
          <w:sz w:val="21"/>
          <w:szCs w:val="21"/>
          <w:lang w:eastAsia="en-US"/>
        </w:rPr>
        <w:t>pady</w:t>
      </w:r>
      <w:r w:rsidRPr="00F22C43">
        <w:rPr>
          <w:rFonts w:ascii="Consolas" w:hAnsi="Consolas"/>
          <w:color w:val="D4D4D4"/>
          <w:sz w:val="21"/>
          <w:szCs w:val="21"/>
          <w:lang w:eastAsia="en-US"/>
        </w:rPr>
        <w:t>=</w:t>
      </w:r>
      <w:r w:rsidRPr="00F22C43">
        <w:rPr>
          <w:rFonts w:ascii="Consolas" w:hAnsi="Consolas"/>
          <w:color w:val="B5CEA8"/>
          <w:sz w:val="21"/>
          <w:szCs w:val="21"/>
          <w:lang w:eastAsia="en-US"/>
        </w:rPr>
        <w:t>6</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guid1</w:t>
      </w:r>
      <w:r w:rsidRPr="00F22C43">
        <w:rPr>
          <w:rFonts w:ascii="Consolas" w:hAnsi="Consolas"/>
          <w:color w:val="D4D4D4"/>
          <w:sz w:val="21"/>
          <w:szCs w:val="21"/>
          <w:lang w:eastAsia="en-US"/>
        </w:rPr>
        <w:t>.</w:t>
      </w:r>
      <w:r w:rsidRPr="00F22C43">
        <w:rPr>
          <w:rFonts w:ascii="Consolas" w:hAnsi="Consolas"/>
          <w:color w:val="9CDCFE"/>
          <w:sz w:val="21"/>
          <w:szCs w:val="21"/>
          <w:lang w:eastAsia="en-US"/>
        </w:rPr>
        <w:t>grid</w:t>
      </w:r>
      <w:r w:rsidRPr="00F22C43">
        <w:rPr>
          <w:rFonts w:ascii="Consolas" w:hAnsi="Consolas"/>
          <w:color w:val="D4D4D4"/>
          <w:sz w:val="21"/>
          <w:szCs w:val="21"/>
          <w:lang w:eastAsia="en-US"/>
        </w:rPr>
        <w:t>(</w:t>
      </w:r>
      <w:r w:rsidRPr="00F22C43">
        <w:rPr>
          <w:rFonts w:ascii="Consolas" w:hAnsi="Consolas"/>
          <w:color w:val="9CDCFE"/>
          <w:sz w:val="21"/>
          <w:szCs w:val="21"/>
          <w:lang w:eastAsia="en-US"/>
        </w:rPr>
        <w:t>row</w:t>
      </w:r>
      <w:r w:rsidRPr="00F22C43">
        <w:rPr>
          <w:rFonts w:ascii="Consolas" w:hAnsi="Consolas"/>
          <w:color w:val="D4D4D4"/>
          <w:sz w:val="21"/>
          <w:szCs w:val="21"/>
          <w:lang w:eastAsia="en-US"/>
        </w:rPr>
        <w:t>=</w:t>
      </w:r>
      <w:r w:rsidRPr="00F22C43">
        <w:rPr>
          <w:rFonts w:ascii="Consolas" w:hAnsi="Consolas"/>
          <w:color w:val="B5CEA8"/>
          <w:sz w:val="21"/>
          <w:szCs w:val="21"/>
          <w:lang w:eastAsia="en-US"/>
        </w:rPr>
        <w:t>3</w:t>
      </w:r>
      <w:r w:rsidRPr="00F22C43">
        <w:rPr>
          <w:rFonts w:ascii="Consolas" w:hAnsi="Consolas"/>
          <w:color w:val="D4D4D4"/>
          <w:sz w:val="21"/>
          <w:szCs w:val="21"/>
          <w:lang w:eastAsia="en-US"/>
        </w:rPr>
        <w:t>,</w:t>
      </w:r>
      <w:r w:rsidRPr="00F22C43">
        <w:rPr>
          <w:rFonts w:ascii="Consolas" w:hAnsi="Consolas"/>
          <w:color w:val="9CDCFE"/>
          <w:sz w:val="21"/>
          <w:szCs w:val="21"/>
          <w:lang w:eastAsia="en-US"/>
        </w:rPr>
        <w:t>column</w:t>
      </w:r>
      <w:r w:rsidRPr="00F22C43">
        <w:rPr>
          <w:rFonts w:ascii="Consolas" w:hAnsi="Consolas"/>
          <w:color w:val="D4D4D4"/>
          <w:sz w:val="21"/>
          <w:szCs w:val="21"/>
          <w:lang w:eastAsia="en-US"/>
        </w:rPr>
        <w:t>=</w:t>
      </w:r>
      <w:r w:rsidRPr="00F22C43">
        <w:rPr>
          <w:rFonts w:ascii="Consolas" w:hAnsi="Consolas"/>
          <w:color w:val="B5CEA8"/>
          <w:sz w:val="21"/>
          <w:szCs w:val="21"/>
          <w:lang w:eastAsia="en-US"/>
        </w:rPr>
        <w:t>0</w:t>
      </w:r>
      <w:r w:rsidRPr="00F22C43">
        <w:rPr>
          <w:rFonts w:ascii="Consolas" w:hAnsi="Consolas"/>
          <w:color w:val="D4D4D4"/>
          <w:sz w:val="21"/>
          <w:szCs w:val="21"/>
          <w:lang w:eastAsia="en-US"/>
        </w:rPr>
        <w:t>,</w:t>
      </w:r>
      <w:r w:rsidRPr="00F22C43">
        <w:rPr>
          <w:rFonts w:ascii="Consolas" w:hAnsi="Consolas"/>
          <w:color w:val="9CDCFE"/>
          <w:sz w:val="21"/>
          <w:szCs w:val="21"/>
          <w:lang w:eastAsia="en-US"/>
        </w:rPr>
        <w:t>sticky</w:t>
      </w:r>
      <w:r w:rsidRPr="00F22C43">
        <w:rPr>
          <w:rFonts w:ascii="Consolas" w:hAnsi="Consolas"/>
          <w:color w:val="D4D4D4"/>
          <w:sz w:val="21"/>
          <w:szCs w:val="21"/>
          <w:lang w:eastAsia="en-US"/>
        </w:rPr>
        <w:t>=</w:t>
      </w:r>
      <w:r w:rsidRPr="00F22C43">
        <w:rPr>
          <w:rFonts w:ascii="Consolas" w:hAnsi="Consolas"/>
          <w:color w:val="4FC1FF"/>
          <w:sz w:val="21"/>
          <w:szCs w:val="21"/>
          <w:lang w:eastAsia="en-US"/>
        </w:rPr>
        <w:t>W</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name3</w:t>
      </w:r>
      <w:r w:rsidRPr="00F22C43">
        <w:rPr>
          <w:rFonts w:ascii="Consolas" w:hAnsi="Consolas"/>
          <w:color w:val="D4D4D4"/>
          <w:sz w:val="21"/>
          <w:szCs w:val="21"/>
          <w:lang w:eastAsia="en-US"/>
        </w:rPr>
        <w:t>=</w:t>
      </w:r>
      <w:r w:rsidRPr="00F22C43">
        <w:rPr>
          <w:rFonts w:ascii="Consolas" w:hAnsi="Consolas"/>
          <w:color w:val="4EC9B0"/>
          <w:sz w:val="21"/>
          <w:szCs w:val="21"/>
          <w:lang w:eastAsia="en-US"/>
        </w:rPr>
        <w:t>Label</w:t>
      </w:r>
      <w:r w:rsidRPr="00F22C43">
        <w:rPr>
          <w:rFonts w:ascii="Consolas" w:hAnsi="Consolas"/>
          <w:color w:val="D4D4D4"/>
          <w:sz w:val="21"/>
          <w:szCs w:val="21"/>
          <w:lang w:eastAsia="en-US"/>
        </w:rPr>
        <w:t>(</w:t>
      </w:r>
      <w:r w:rsidRPr="00F22C43">
        <w:rPr>
          <w:rFonts w:ascii="Consolas" w:hAnsi="Consolas"/>
          <w:color w:val="9CDCFE"/>
          <w:sz w:val="21"/>
          <w:szCs w:val="21"/>
          <w:lang w:eastAsia="en-US"/>
        </w:rPr>
        <w:t>DataFrameLeft</w:t>
      </w:r>
      <w:r w:rsidRPr="00F22C43">
        <w:rPr>
          <w:rFonts w:ascii="Consolas" w:hAnsi="Consolas"/>
          <w:color w:val="D4D4D4"/>
          <w:sz w:val="21"/>
          <w:szCs w:val="21"/>
          <w:lang w:eastAsia="en-US"/>
        </w:rPr>
        <w:t>,</w:t>
      </w:r>
      <w:r w:rsidRPr="00F22C43">
        <w:rPr>
          <w:rFonts w:ascii="Consolas" w:hAnsi="Consolas"/>
          <w:color w:val="9CDCFE"/>
          <w:sz w:val="21"/>
          <w:szCs w:val="21"/>
          <w:lang w:eastAsia="en-US"/>
        </w:rPr>
        <w:t>text</w:t>
      </w:r>
      <w:r w:rsidRPr="00F22C43">
        <w:rPr>
          <w:rFonts w:ascii="Consolas" w:hAnsi="Consolas"/>
          <w:color w:val="D4D4D4"/>
          <w:sz w:val="21"/>
          <w:szCs w:val="21"/>
          <w:lang w:eastAsia="en-US"/>
        </w:rPr>
        <w:t>=</w:t>
      </w:r>
      <w:r w:rsidRPr="00F22C43">
        <w:rPr>
          <w:rFonts w:ascii="Consolas" w:hAnsi="Consolas"/>
          <w:color w:val="CE9178"/>
          <w:sz w:val="21"/>
          <w:szCs w:val="21"/>
          <w:lang w:eastAsia="en-US"/>
        </w:rPr>
        <w:t xml:space="preserve">"Surbhi Upadhya </w:t>
      </w:r>
      <w:r w:rsidRPr="00F22C43">
        <w:rPr>
          <w:rFonts w:ascii="Consolas" w:hAnsi="Consolas"/>
          <w:color w:val="D7BA7D"/>
          <w:sz w:val="21"/>
          <w:szCs w:val="21"/>
          <w:lang w:eastAsia="en-US"/>
        </w:rPr>
        <w:t>\n</w:t>
      </w:r>
      <w:r w:rsidRPr="00F22C43">
        <w:rPr>
          <w:rFonts w:ascii="Consolas" w:hAnsi="Consolas"/>
          <w:color w:val="CE9178"/>
          <w:sz w:val="21"/>
          <w:szCs w:val="21"/>
          <w:lang w:eastAsia="en-US"/>
        </w:rPr>
        <w:t xml:space="preserve"> Assistant Professor "</w:t>
      </w:r>
      <w:r w:rsidRPr="00F22C43">
        <w:rPr>
          <w:rFonts w:ascii="Consolas" w:hAnsi="Consolas"/>
          <w:color w:val="D4D4D4"/>
          <w:sz w:val="21"/>
          <w:szCs w:val="21"/>
          <w:lang w:eastAsia="en-US"/>
        </w:rPr>
        <w:t>,</w:t>
      </w:r>
      <w:r w:rsidRPr="00F22C43">
        <w:rPr>
          <w:rFonts w:ascii="Consolas" w:hAnsi="Consolas"/>
          <w:color w:val="9CDCFE"/>
          <w:sz w:val="21"/>
          <w:szCs w:val="21"/>
          <w:lang w:eastAsia="en-US"/>
        </w:rPr>
        <w:t>bg</w:t>
      </w:r>
      <w:r w:rsidRPr="00F22C43">
        <w:rPr>
          <w:rFonts w:ascii="Consolas" w:hAnsi="Consolas"/>
          <w:color w:val="D4D4D4"/>
          <w:sz w:val="21"/>
          <w:szCs w:val="21"/>
          <w:lang w:eastAsia="en-US"/>
        </w:rPr>
        <w:t>=</w:t>
      </w:r>
      <w:r w:rsidRPr="00F22C43">
        <w:rPr>
          <w:rFonts w:ascii="Consolas" w:hAnsi="Consolas"/>
          <w:color w:val="CE9178"/>
          <w:sz w:val="21"/>
          <w:szCs w:val="21"/>
          <w:lang w:eastAsia="en-US"/>
        </w:rPr>
        <w:t>"light yellow"</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"times new roman"</w:t>
      </w:r>
      <w:r w:rsidRPr="00F22C43">
        <w:rPr>
          <w:rFonts w:ascii="Consolas" w:hAnsi="Consolas"/>
          <w:color w:val="D4D4D4"/>
          <w:sz w:val="21"/>
          <w:szCs w:val="21"/>
          <w:lang w:eastAsia="en-US"/>
        </w:rPr>
        <w:t>,</w:t>
      </w:r>
      <w:r w:rsidRPr="00F22C43">
        <w:rPr>
          <w:rFonts w:ascii="Consolas" w:hAnsi="Consolas"/>
          <w:color w:val="B5CEA8"/>
          <w:sz w:val="21"/>
          <w:szCs w:val="21"/>
          <w:lang w:eastAsia="en-US"/>
        </w:rPr>
        <w:t>25</w:t>
      </w:r>
      <w:r w:rsidRPr="00F22C43">
        <w:rPr>
          <w:rFonts w:ascii="Consolas" w:hAnsi="Consolas"/>
          <w:color w:val="D4D4D4"/>
          <w:sz w:val="21"/>
          <w:szCs w:val="21"/>
          <w:lang w:eastAsia="en-US"/>
        </w:rPr>
        <w:t>,</w:t>
      </w:r>
      <w:r w:rsidRPr="00F22C43">
        <w:rPr>
          <w:rFonts w:ascii="Consolas" w:hAnsi="Consolas"/>
          <w:color w:val="CE9178"/>
          <w:sz w:val="21"/>
          <w:szCs w:val="21"/>
          <w:lang w:eastAsia="en-US"/>
        </w:rPr>
        <w:t>"bold"</w:t>
      </w:r>
      <w:r w:rsidRPr="00F22C43">
        <w:rPr>
          <w:rFonts w:ascii="Consolas" w:hAnsi="Consolas"/>
          <w:color w:val="D4D4D4"/>
          <w:sz w:val="21"/>
          <w:szCs w:val="21"/>
          <w:lang w:eastAsia="en-US"/>
        </w:rPr>
        <w:t>),</w:t>
      </w:r>
      <w:r w:rsidRPr="00F22C43">
        <w:rPr>
          <w:rFonts w:ascii="Consolas" w:hAnsi="Consolas"/>
          <w:color w:val="9CDCFE"/>
          <w:sz w:val="21"/>
          <w:szCs w:val="21"/>
          <w:lang w:eastAsia="en-US"/>
        </w:rPr>
        <w:t>padx</w:t>
      </w:r>
      <w:r w:rsidRPr="00F22C43">
        <w:rPr>
          <w:rFonts w:ascii="Consolas" w:hAnsi="Consolas"/>
          <w:color w:val="D4D4D4"/>
          <w:sz w:val="21"/>
          <w:szCs w:val="21"/>
          <w:lang w:eastAsia="en-US"/>
        </w:rPr>
        <w:t>=</w:t>
      </w:r>
      <w:r w:rsidRPr="00F22C43">
        <w:rPr>
          <w:rFonts w:ascii="Consolas" w:hAnsi="Consolas"/>
          <w:color w:val="B5CEA8"/>
          <w:sz w:val="21"/>
          <w:szCs w:val="21"/>
          <w:lang w:eastAsia="en-US"/>
        </w:rPr>
        <w:t>2</w:t>
      </w:r>
      <w:r w:rsidRPr="00F22C43">
        <w:rPr>
          <w:rFonts w:ascii="Consolas" w:hAnsi="Consolas"/>
          <w:color w:val="D4D4D4"/>
          <w:sz w:val="21"/>
          <w:szCs w:val="21"/>
          <w:lang w:eastAsia="en-US"/>
        </w:rPr>
        <w:t>,</w:t>
      </w:r>
      <w:r w:rsidRPr="00F22C43">
        <w:rPr>
          <w:rFonts w:ascii="Consolas" w:hAnsi="Consolas"/>
          <w:color w:val="9CDCFE"/>
          <w:sz w:val="21"/>
          <w:szCs w:val="21"/>
          <w:lang w:eastAsia="en-US"/>
        </w:rPr>
        <w:t>pady</w:t>
      </w:r>
      <w:r w:rsidRPr="00F22C43">
        <w:rPr>
          <w:rFonts w:ascii="Consolas" w:hAnsi="Consolas"/>
          <w:color w:val="D4D4D4"/>
          <w:sz w:val="21"/>
          <w:szCs w:val="21"/>
          <w:lang w:eastAsia="en-US"/>
        </w:rPr>
        <w:t>=</w:t>
      </w:r>
      <w:r w:rsidRPr="00F22C43">
        <w:rPr>
          <w:rFonts w:ascii="Consolas" w:hAnsi="Consolas"/>
          <w:color w:val="B5CEA8"/>
          <w:sz w:val="21"/>
          <w:szCs w:val="21"/>
          <w:lang w:eastAsia="en-US"/>
        </w:rPr>
        <w:t>6</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name3</w:t>
      </w:r>
      <w:r w:rsidRPr="00F22C43">
        <w:rPr>
          <w:rFonts w:ascii="Consolas" w:hAnsi="Consolas"/>
          <w:color w:val="D4D4D4"/>
          <w:sz w:val="21"/>
          <w:szCs w:val="21"/>
          <w:lang w:eastAsia="en-US"/>
        </w:rPr>
        <w:t>.</w:t>
      </w:r>
      <w:r w:rsidRPr="00F22C43">
        <w:rPr>
          <w:rFonts w:ascii="Consolas" w:hAnsi="Consolas"/>
          <w:color w:val="9CDCFE"/>
          <w:sz w:val="21"/>
          <w:szCs w:val="21"/>
          <w:lang w:eastAsia="en-US"/>
        </w:rPr>
        <w:t>grid</w:t>
      </w:r>
      <w:r w:rsidRPr="00F22C43">
        <w:rPr>
          <w:rFonts w:ascii="Consolas" w:hAnsi="Consolas"/>
          <w:color w:val="D4D4D4"/>
          <w:sz w:val="21"/>
          <w:szCs w:val="21"/>
          <w:lang w:eastAsia="en-US"/>
        </w:rPr>
        <w:t>(</w:t>
      </w:r>
      <w:r w:rsidRPr="00F22C43">
        <w:rPr>
          <w:rFonts w:ascii="Consolas" w:hAnsi="Consolas"/>
          <w:color w:val="9CDCFE"/>
          <w:sz w:val="21"/>
          <w:szCs w:val="21"/>
          <w:lang w:eastAsia="en-US"/>
        </w:rPr>
        <w:t>row</w:t>
      </w:r>
      <w:r w:rsidRPr="00F22C43">
        <w:rPr>
          <w:rFonts w:ascii="Consolas" w:hAnsi="Consolas"/>
          <w:color w:val="D4D4D4"/>
          <w:sz w:val="21"/>
          <w:szCs w:val="21"/>
          <w:lang w:eastAsia="en-US"/>
        </w:rPr>
        <w:t>=</w:t>
      </w:r>
      <w:r w:rsidRPr="00F22C43">
        <w:rPr>
          <w:rFonts w:ascii="Consolas" w:hAnsi="Consolas"/>
          <w:color w:val="B5CEA8"/>
          <w:sz w:val="21"/>
          <w:szCs w:val="21"/>
          <w:lang w:eastAsia="en-US"/>
        </w:rPr>
        <w:t>1</w:t>
      </w:r>
      <w:r w:rsidRPr="00F22C43">
        <w:rPr>
          <w:rFonts w:ascii="Consolas" w:hAnsi="Consolas"/>
          <w:color w:val="D4D4D4"/>
          <w:sz w:val="21"/>
          <w:szCs w:val="21"/>
          <w:lang w:eastAsia="en-US"/>
        </w:rPr>
        <w:t>,</w:t>
      </w:r>
      <w:r w:rsidRPr="00F22C43">
        <w:rPr>
          <w:rFonts w:ascii="Consolas" w:hAnsi="Consolas"/>
          <w:color w:val="9CDCFE"/>
          <w:sz w:val="21"/>
          <w:szCs w:val="21"/>
          <w:lang w:eastAsia="en-US"/>
        </w:rPr>
        <w:t>column</w:t>
      </w:r>
      <w:r w:rsidRPr="00F22C43">
        <w:rPr>
          <w:rFonts w:ascii="Consolas" w:hAnsi="Consolas"/>
          <w:color w:val="D4D4D4"/>
          <w:sz w:val="21"/>
          <w:szCs w:val="21"/>
          <w:lang w:eastAsia="en-US"/>
        </w:rPr>
        <w:t>=</w:t>
      </w:r>
      <w:r w:rsidRPr="00F22C43">
        <w:rPr>
          <w:rFonts w:ascii="Consolas" w:hAnsi="Consolas"/>
          <w:color w:val="B5CEA8"/>
          <w:sz w:val="21"/>
          <w:szCs w:val="21"/>
          <w:lang w:eastAsia="en-US"/>
        </w:rPr>
        <w:t>1</w:t>
      </w:r>
      <w:r w:rsidRPr="00F22C43">
        <w:rPr>
          <w:rFonts w:ascii="Consolas" w:hAnsi="Consolas"/>
          <w:color w:val="D4D4D4"/>
          <w:sz w:val="21"/>
          <w:szCs w:val="21"/>
          <w:lang w:eastAsia="en-US"/>
        </w:rPr>
        <w:t>,</w:t>
      </w:r>
      <w:r w:rsidRPr="00F22C43">
        <w:rPr>
          <w:rFonts w:ascii="Consolas" w:hAnsi="Consolas"/>
          <w:color w:val="9CDCFE"/>
          <w:sz w:val="21"/>
          <w:szCs w:val="21"/>
          <w:lang w:eastAsia="en-US"/>
        </w:rPr>
        <w:t>sticky</w:t>
      </w:r>
      <w:r w:rsidRPr="00F22C43">
        <w:rPr>
          <w:rFonts w:ascii="Consolas" w:hAnsi="Consolas"/>
          <w:color w:val="D4D4D4"/>
          <w:sz w:val="21"/>
          <w:szCs w:val="21"/>
          <w:lang w:eastAsia="en-US"/>
        </w:rPr>
        <w:t>=</w:t>
      </w:r>
      <w:r w:rsidRPr="00F22C43">
        <w:rPr>
          <w:rFonts w:ascii="Consolas" w:hAnsi="Consolas"/>
          <w:color w:val="4FC1FF"/>
          <w:sz w:val="21"/>
          <w:szCs w:val="21"/>
          <w:lang w:eastAsia="en-US"/>
        </w:rPr>
        <w:t>W</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after="240" w:line="285" w:lineRule="atLeast"/>
        <w:rPr>
          <w:rFonts w:ascii="Consolas" w:hAnsi="Consolas"/>
          <w:color w:val="D4D4D4"/>
          <w:sz w:val="21"/>
          <w:szCs w:val="21"/>
          <w:lang w:eastAsia="en-US"/>
        </w:rPr>
      </w:pP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DataFrameLeft</w:t>
      </w:r>
      <w:r w:rsidRPr="00F22C43">
        <w:rPr>
          <w:rFonts w:ascii="Consolas" w:hAnsi="Consolas"/>
          <w:color w:val="D4D4D4"/>
          <w:sz w:val="21"/>
          <w:szCs w:val="21"/>
          <w:lang w:eastAsia="en-US"/>
        </w:rPr>
        <w:t>=</w:t>
      </w:r>
      <w:r w:rsidRPr="00F22C43">
        <w:rPr>
          <w:rFonts w:ascii="Consolas" w:hAnsi="Consolas"/>
          <w:color w:val="4EC9B0"/>
          <w:sz w:val="21"/>
          <w:szCs w:val="21"/>
          <w:lang w:eastAsia="en-US"/>
        </w:rPr>
        <w:t>LabelFrame</w:t>
      </w:r>
      <w:r w:rsidRPr="00F22C43">
        <w:rPr>
          <w:rFonts w:ascii="Consolas" w:hAnsi="Consolas"/>
          <w:color w:val="D4D4D4"/>
          <w:sz w:val="21"/>
          <w:szCs w:val="21"/>
          <w:lang w:eastAsia="en-US"/>
        </w:rPr>
        <w:t>(</w:t>
      </w:r>
      <w:r w:rsidRPr="00F22C43">
        <w:rPr>
          <w:rFonts w:ascii="Consolas" w:hAnsi="Consolas"/>
          <w:color w:val="9CDCFE"/>
          <w:sz w:val="21"/>
          <w:szCs w:val="21"/>
          <w:lang w:eastAsia="en-US"/>
        </w:rPr>
        <w:t>top</w:t>
      </w:r>
      <w:r w:rsidRPr="00F22C43">
        <w:rPr>
          <w:rFonts w:ascii="Consolas" w:hAnsi="Consolas"/>
          <w:color w:val="D4D4D4"/>
          <w:sz w:val="21"/>
          <w:szCs w:val="21"/>
          <w:lang w:eastAsia="en-US"/>
        </w:rPr>
        <w:t>,</w:t>
      </w:r>
      <w:r w:rsidRPr="00F22C43">
        <w:rPr>
          <w:rFonts w:ascii="Consolas" w:hAnsi="Consolas"/>
          <w:color w:val="9CDCFE"/>
          <w:sz w:val="21"/>
          <w:szCs w:val="21"/>
          <w:lang w:eastAsia="en-US"/>
        </w:rPr>
        <w:t>text</w:t>
      </w:r>
      <w:r w:rsidRPr="00F22C43">
        <w:rPr>
          <w:rFonts w:ascii="Consolas" w:hAnsi="Consolas"/>
          <w:color w:val="D4D4D4"/>
          <w:sz w:val="21"/>
          <w:szCs w:val="21"/>
          <w:lang w:eastAsia="en-US"/>
        </w:rPr>
        <w:t>=</w:t>
      </w:r>
      <w:r w:rsidRPr="00F22C43">
        <w:rPr>
          <w:rFonts w:ascii="Consolas" w:hAnsi="Consolas"/>
          <w:color w:val="CE9178"/>
          <w:sz w:val="21"/>
          <w:szCs w:val="21"/>
          <w:lang w:eastAsia="en-US"/>
        </w:rPr>
        <w:t>"Guided To :"</w:t>
      </w:r>
      <w:r w:rsidRPr="00F22C43">
        <w:rPr>
          <w:rFonts w:ascii="Consolas" w:hAnsi="Consolas"/>
          <w:color w:val="D4D4D4"/>
          <w:sz w:val="21"/>
          <w:szCs w:val="21"/>
          <w:lang w:eastAsia="en-US"/>
        </w:rPr>
        <w:t>,</w:t>
      </w:r>
      <w:r w:rsidRPr="00F22C43">
        <w:rPr>
          <w:rFonts w:ascii="Consolas" w:hAnsi="Consolas"/>
          <w:color w:val="9CDCFE"/>
          <w:sz w:val="21"/>
          <w:szCs w:val="21"/>
          <w:lang w:eastAsia="en-US"/>
        </w:rPr>
        <w:t>bg</w:t>
      </w:r>
      <w:r w:rsidRPr="00F22C43">
        <w:rPr>
          <w:rFonts w:ascii="Consolas" w:hAnsi="Consolas"/>
          <w:color w:val="D4D4D4"/>
          <w:sz w:val="21"/>
          <w:szCs w:val="21"/>
          <w:lang w:eastAsia="en-US"/>
        </w:rPr>
        <w:t>=</w:t>
      </w:r>
      <w:r w:rsidRPr="00F22C43">
        <w:rPr>
          <w:rFonts w:ascii="Consolas" w:hAnsi="Consolas"/>
          <w:color w:val="CE9178"/>
          <w:sz w:val="21"/>
          <w:szCs w:val="21"/>
          <w:lang w:eastAsia="en-US"/>
        </w:rPr>
        <w:t>"light yellow"</w:t>
      </w:r>
      <w:r w:rsidRPr="00F22C43">
        <w:rPr>
          <w:rFonts w:ascii="Consolas" w:hAnsi="Consolas"/>
          <w:color w:val="D4D4D4"/>
          <w:sz w:val="21"/>
          <w:szCs w:val="21"/>
          <w:lang w:eastAsia="en-US"/>
        </w:rPr>
        <w:t>,</w:t>
      </w:r>
      <w:r w:rsidRPr="00F22C43">
        <w:rPr>
          <w:rFonts w:ascii="Consolas" w:hAnsi="Consolas"/>
          <w:color w:val="9CDCFE"/>
          <w:sz w:val="21"/>
          <w:szCs w:val="21"/>
          <w:lang w:eastAsia="en-US"/>
        </w:rPr>
        <w:t>fg</w:t>
      </w:r>
      <w:r w:rsidRPr="00F22C43">
        <w:rPr>
          <w:rFonts w:ascii="Consolas" w:hAnsi="Consolas"/>
          <w:color w:val="D4D4D4"/>
          <w:sz w:val="21"/>
          <w:szCs w:val="21"/>
          <w:lang w:eastAsia="en-US"/>
        </w:rPr>
        <w:t>=</w:t>
      </w:r>
      <w:r w:rsidRPr="00F22C43">
        <w:rPr>
          <w:rFonts w:ascii="Consolas" w:hAnsi="Consolas"/>
          <w:color w:val="CE9178"/>
          <w:sz w:val="21"/>
          <w:szCs w:val="21"/>
          <w:lang w:eastAsia="en-US"/>
        </w:rPr>
        <w:t>"green"</w:t>
      </w:r>
      <w:r w:rsidRPr="00F22C43">
        <w:rPr>
          <w:rFonts w:ascii="Consolas" w:hAnsi="Consolas"/>
          <w:color w:val="D4D4D4"/>
          <w:sz w:val="21"/>
          <w:szCs w:val="21"/>
          <w:lang w:eastAsia="en-US"/>
        </w:rPr>
        <w:t>,</w:t>
      </w:r>
      <w:r w:rsidRPr="00F22C43">
        <w:rPr>
          <w:rFonts w:ascii="Consolas" w:hAnsi="Consolas"/>
          <w:color w:val="9CDCFE"/>
          <w:sz w:val="21"/>
          <w:szCs w:val="21"/>
          <w:lang w:eastAsia="en-US"/>
        </w:rPr>
        <w:t>bd</w:t>
      </w:r>
      <w:r w:rsidRPr="00F22C43">
        <w:rPr>
          <w:rFonts w:ascii="Consolas" w:hAnsi="Consolas"/>
          <w:color w:val="D4D4D4"/>
          <w:sz w:val="21"/>
          <w:szCs w:val="21"/>
          <w:lang w:eastAsia="en-US"/>
        </w:rPr>
        <w:t>=</w:t>
      </w:r>
      <w:r w:rsidRPr="00F22C43">
        <w:rPr>
          <w:rFonts w:ascii="Consolas" w:hAnsi="Consolas"/>
          <w:color w:val="B5CEA8"/>
          <w:sz w:val="21"/>
          <w:szCs w:val="21"/>
          <w:lang w:eastAsia="en-US"/>
        </w:rPr>
        <w:t>20</w:t>
      </w:r>
      <w:r w:rsidRPr="00F22C43">
        <w:rPr>
          <w:rFonts w:ascii="Consolas" w:hAnsi="Consolas"/>
          <w:color w:val="D4D4D4"/>
          <w:sz w:val="21"/>
          <w:szCs w:val="21"/>
          <w:lang w:eastAsia="en-US"/>
        </w:rPr>
        <w:t>,</w:t>
      </w:r>
      <w:r w:rsidRPr="00F22C43">
        <w:rPr>
          <w:rFonts w:ascii="Consolas" w:hAnsi="Consolas"/>
          <w:color w:val="9CDCFE"/>
          <w:sz w:val="21"/>
          <w:szCs w:val="21"/>
          <w:lang w:eastAsia="en-US"/>
        </w:rPr>
        <w:t>relief</w:t>
      </w:r>
      <w:r w:rsidRPr="00F22C43">
        <w:rPr>
          <w:rFonts w:ascii="Consolas" w:hAnsi="Consolas"/>
          <w:color w:val="D4D4D4"/>
          <w:sz w:val="21"/>
          <w:szCs w:val="21"/>
          <w:lang w:eastAsia="en-US"/>
        </w:rPr>
        <w:t>=</w:t>
      </w:r>
      <w:r w:rsidRPr="00F22C43">
        <w:rPr>
          <w:rFonts w:ascii="Consolas" w:hAnsi="Consolas"/>
          <w:color w:val="4FC1FF"/>
          <w:sz w:val="21"/>
          <w:szCs w:val="21"/>
          <w:lang w:eastAsia="en-US"/>
        </w:rPr>
        <w:t>RIDGE</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"times new roman"</w:t>
      </w:r>
      <w:r w:rsidRPr="00F22C43">
        <w:rPr>
          <w:rFonts w:ascii="Consolas" w:hAnsi="Consolas"/>
          <w:color w:val="D4D4D4"/>
          <w:sz w:val="21"/>
          <w:szCs w:val="21"/>
          <w:lang w:eastAsia="en-US"/>
        </w:rPr>
        <w:t>,</w:t>
      </w:r>
      <w:r w:rsidRPr="00F22C43">
        <w:rPr>
          <w:rFonts w:ascii="Consolas" w:hAnsi="Consolas"/>
          <w:color w:val="B5CEA8"/>
          <w:sz w:val="21"/>
          <w:szCs w:val="21"/>
          <w:lang w:eastAsia="en-US"/>
        </w:rPr>
        <w:t>30</w:t>
      </w:r>
      <w:r w:rsidRPr="00F22C43">
        <w:rPr>
          <w:rFonts w:ascii="Consolas" w:hAnsi="Consolas"/>
          <w:color w:val="D4D4D4"/>
          <w:sz w:val="21"/>
          <w:szCs w:val="21"/>
          <w:lang w:eastAsia="en-US"/>
        </w:rPr>
        <w:t>,</w:t>
      </w:r>
      <w:r w:rsidRPr="00F22C43">
        <w:rPr>
          <w:rFonts w:ascii="Consolas" w:hAnsi="Consolas"/>
          <w:color w:val="CE9178"/>
          <w:sz w:val="21"/>
          <w:szCs w:val="21"/>
          <w:lang w:eastAsia="en-US"/>
        </w:rPr>
        <w:t>"bold"</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DataFrameLeft</w:t>
      </w:r>
      <w:r w:rsidRPr="00F22C43">
        <w:rPr>
          <w:rFonts w:ascii="Consolas" w:hAnsi="Consolas"/>
          <w:color w:val="D4D4D4"/>
          <w:sz w:val="21"/>
          <w:szCs w:val="21"/>
          <w:lang w:eastAsia="en-US"/>
        </w:rPr>
        <w:t>.</w:t>
      </w:r>
      <w:r w:rsidRPr="00F22C43">
        <w:rPr>
          <w:rFonts w:ascii="Consolas" w:hAnsi="Consolas"/>
          <w:color w:val="9CDCFE"/>
          <w:sz w:val="21"/>
          <w:szCs w:val="21"/>
          <w:lang w:eastAsia="en-US"/>
        </w:rPr>
        <w:t>place</w:t>
      </w:r>
      <w:r w:rsidRPr="00F22C43">
        <w:rPr>
          <w:rFonts w:ascii="Consolas" w:hAnsi="Consolas"/>
          <w:color w:val="D4D4D4"/>
          <w:sz w:val="21"/>
          <w:szCs w:val="21"/>
          <w:lang w:eastAsia="en-US"/>
        </w:rPr>
        <w:t>(</w:t>
      </w:r>
      <w:r w:rsidRPr="00F22C43">
        <w:rPr>
          <w:rFonts w:ascii="Consolas" w:hAnsi="Consolas"/>
          <w:color w:val="9CDCFE"/>
          <w:sz w:val="21"/>
          <w:szCs w:val="21"/>
          <w:lang w:eastAsia="en-US"/>
        </w:rPr>
        <w:t>x</w:t>
      </w:r>
      <w:r w:rsidRPr="00F22C43">
        <w:rPr>
          <w:rFonts w:ascii="Consolas" w:hAnsi="Consolas"/>
          <w:color w:val="D4D4D4"/>
          <w:sz w:val="21"/>
          <w:szCs w:val="21"/>
          <w:lang w:eastAsia="en-US"/>
        </w:rPr>
        <w:t>=</w:t>
      </w:r>
      <w:r w:rsidRPr="00F22C43">
        <w:rPr>
          <w:rFonts w:ascii="Consolas" w:hAnsi="Consolas"/>
          <w:color w:val="B5CEA8"/>
          <w:sz w:val="21"/>
          <w:szCs w:val="21"/>
          <w:lang w:eastAsia="en-US"/>
        </w:rPr>
        <w:t>530</w:t>
      </w:r>
      <w:r w:rsidRPr="00F22C43">
        <w:rPr>
          <w:rFonts w:ascii="Consolas" w:hAnsi="Consolas"/>
          <w:color w:val="D4D4D4"/>
          <w:sz w:val="21"/>
          <w:szCs w:val="21"/>
          <w:lang w:eastAsia="en-US"/>
        </w:rPr>
        <w:t>,</w:t>
      </w:r>
      <w:r w:rsidRPr="00F22C43">
        <w:rPr>
          <w:rFonts w:ascii="Consolas" w:hAnsi="Consolas"/>
          <w:color w:val="9CDCFE"/>
          <w:sz w:val="21"/>
          <w:szCs w:val="21"/>
          <w:lang w:eastAsia="en-US"/>
        </w:rPr>
        <w:t>y</w:t>
      </w:r>
      <w:r w:rsidRPr="00F22C43">
        <w:rPr>
          <w:rFonts w:ascii="Consolas" w:hAnsi="Consolas"/>
          <w:color w:val="D4D4D4"/>
          <w:sz w:val="21"/>
          <w:szCs w:val="21"/>
          <w:lang w:eastAsia="en-US"/>
        </w:rPr>
        <w:t>=</w:t>
      </w:r>
      <w:r w:rsidRPr="00F22C43">
        <w:rPr>
          <w:rFonts w:ascii="Consolas" w:hAnsi="Consolas"/>
          <w:color w:val="B5CEA8"/>
          <w:sz w:val="21"/>
          <w:szCs w:val="21"/>
          <w:lang w:eastAsia="en-US"/>
        </w:rPr>
        <w:t>460</w:t>
      </w:r>
      <w:r w:rsidRPr="00F22C43">
        <w:rPr>
          <w:rFonts w:ascii="Consolas" w:hAnsi="Consolas"/>
          <w:color w:val="D4D4D4"/>
          <w:sz w:val="21"/>
          <w:szCs w:val="21"/>
          <w:lang w:eastAsia="en-US"/>
        </w:rPr>
        <w:t>,</w:t>
      </w:r>
      <w:r w:rsidRPr="00F22C43">
        <w:rPr>
          <w:rFonts w:ascii="Consolas" w:hAnsi="Consolas"/>
          <w:color w:val="9CDCFE"/>
          <w:sz w:val="21"/>
          <w:szCs w:val="21"/>
          <w:lang w:eastAsia="en-US"/>
        </w:rPr>
        <w:t>width</w:t>
      </w:r>
      <w:r w:rsidRPr="00F22C43">
        <w:rPr>
          <w:rFonts w:ascii="Consolas" w:hAnsi="Consolas"/>
          <w:color w:val="D4D4D4"/>
          <w:sz w:val="21"/>
          <w:szCs w:val="21"/>
          <w:lang w:eastAsia="en-US"/>
        </w:rPr>
        <w:t>=</w:t>
      </w:r>
      <w:r w:rsidRPr="00F22C43">
        <w:rPr>
          <w:rFonts w:ascii="Consolas" w:hAnsi="Consolas"/>
          <w:color w:val="B5CEA8"/>
          <w:sz w:val="21"/>
          <w:szCs w:val="21"/>
          <w:lang w:eastAsia="en-US"/>
        </w:rPr>
        <w:t>500</w:t>
      </w:r>
      <w:r w:rsidRPr="00F22C43">
        <w:rPr>
          <w:rFonts w:ascii="Consolas" w:hAnsi="Consolas"/>
          <w:color w:val="D4D4D4"/>
          <w:sz w:val="21"/>
          <w:szCs w:val="21"/>
          <w:lang w:eastAsia="en-US"/>
        </w:rPr>
        <w:t>,</w:t>
      </w:r>
      <w:r w:rsidRPr="00F22C43">
        <w:rPr>
          <w:rFonts w:ascii="Consolas" w:hAnsi="Consolas"/>
          <w:color w:val="9CDCFE"/>
          <w:sz w:val="21"/>
          <w:szCs w:val="21"/>
          <w:lang w:eastAsia="en-US"/>
        </w:rPr>
        <w:t>height</w:t>
      </w:r>
      <w:r w:rsidRPr="00F22C43">
        <w:rPr>
          <w:rFonts w:ascii="Consolas" w:hAnsi="Consolas"/>
          <w:color w:val="D4D4D4"/>
          <w:sz w:val="21"/>
          <w:szCs w:val="21"/>
          <w:lang w:eastAsia="en-US"/>
        </w:rPr>
        <w:t>=</w:t>
      </w:r>
      <w:r w:rsidRPr="00F22C43">
        <w:rPr>
          <w:rFonts w:ascii="Consolas" w:hAnsi="Consolas"/>
          <w:color w:val="B5CEA8"/>
          <w:sz w:val="21"/>
          <w:szCs w:val="21"/>
          <w:lang w:eastAsia="en-US"/>
        </w:rPr>
        <w:t>300</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after="240" w:line="285" w:lineRule="atLeast"/>
        <w:rPr>
          <w:rFonts w:ascii="Consolas" w:hAnsi="Consolas"/>
          <w:color w:val="D4D4D4"/>
          <w:sz w:val="21"/>
          <w:szCs w:val="21"/>
          <w:lang w:eastAsia="en-US"/>
        </w:rPr>
      </w:pP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lastRenderedPageBreak/>
        <w:t>name1</w:t>
      </w:r>
      <w:r w:rsidRPr="00F22C43">
        <w:rPr>
          <w:rFonts w:ascii="Consolas" w:hAnsi="Consolas"/>
          <w:color w:val="D4D4D4"/>
          <w:sz w:val="21"/>
          <w:szCs w:val="21"/>
          <w:lang w:eastAsia="en-US"/>
        </w:rPr>
        <w:t>=</w:t>
      </w:r>
      <w:r w:rsidRPr="00F22C43">
        <w:rPr>
          <w:rFonts w:ascii="Consolas" w:hAnsi="Consolas"/>
          <w:color w:val="4EC9B0"/>
          <w:sz w:val="21"/>
          <w:szCs w:val="21"/>
          <w:lang w:eastAsia="en-US"/>
        </w:rPr>
        <w:t>Label</w:t>
      </w:r>
      <w:r w:rsidRPr="00F22C43">
        <w:rPr>
          <w:rFonts w:ascii="Consolas" w:hAnsi="Consolas"/>
          <w:color w:val="D4D4D4"/>
          <w:sz w:val="21"/>
          <w:szCs w:val="21"/>
          <w:lang w:eastAsia="en-US"/>
        </w:rPr>
        <w:t>(</w:t>
      </w:r>
      <w:r w:rsidRPr="00F22C43">
        <w:rPr>
          <w:rFonts w:ascii="Consolas" w:hAnsi="Consolas"/>
          <w:color w:val="9CDCFE"/>
          <w:sz w:val="21"/>
          <w:szCs w:val="21"/>
          <w:lang w:eastAsia="en-US"/>
        </w:rPr>
        <w:t>DataFrameLeft</w:t>
      </w:r>
      <w:r w:rsidRPr="00F22C43">
        <w:rPr>
          <w:rFonts w:ascii="Consolas" w:hAnsi="Consolas"/>
          <w:color w:val="D4D4D4"/>
          <w:sz w:val="21"/>
          <w:szCs w:val="21"/>
          <w:lang w:eastAsia="en-US"/>
        </w:rPr>
        <w:t>,</w:t>
      </w:r>
      <w:r w:rsidRPr="00F22C43">
        <w:rPr>
          <w:rFonts w:ascii="Consolas" w:hAnsi="Consolas"/>
          <w:color w:val="9CDCFE"/>
          <w:sz w:val="21"/>
          <w:szCs w:val="21"/>
          <w:lang w:eastAsia="en-US"/>
        </w:rPr>
        <w:t>text</w:t>
      </w:r>
      <w:r w:rsidRPr="00F22C43">
        <w:rPr>
          <w:rFonts w:ascii="Consolas" w:hAnsi="Consolas"/>
          <w:color w:val="D4D4D4"/>
          <w:sz w:val="21"/>
          <w:szCs w:val="21"/>
          <w:lang w:eastAsia="en-US"/>
        </w:rPr>
        <w:t>=</w:t>
      </w:r>
      <w:r w:rsidRPr="00F22C43">
        <w:rPr>
          <w:rFonts w:ascii="Consolas" w:hAnsi="Consolas"/>
          <w:color w:val="CE9178"/>
          <w:sz w:val="21"/>
          <w:szCs w:val="21"/>
          <w:lang w:eastAsia="en-US"/>
        </w:rPr>
        <w:t xml:space="preserve">"Abhishek Kumar Singh </w:t>
      </w:r>
      <w:r w:rsidRPr="00F22C43">
        <w:rPr>
          <w:rFonts w:ascii="Consolas" w:hAnsi="Consolas"/>
          <w:color w:val="D7BA7D"/>
          <w:sz w:val="21"/>
          <w:szCs w:val="21"/>
          <w:lang w:eastAsia="en-US"/>
        </w:rPr>
        <w:t>\n</w:t>
      </w:r>
      <w:r w:rsidRPr="00F22C43">
        <w:rPr>
          <w:rFonts w:ascii="Consolas" w:hAnsi="Consolas"/>
          <w:color w:val="CE9178"/>
          <w:sz w:val="21"/>
          <w:szCs w:val="21"/>
          <w:lang w:eastAsia="en-US"/>
        </w:rPr>
        <w:t xml:space="preserve">Roll no- T21EJICS006 </w:t>
      </w:r>
      <w:r w:rsidRPr="00F22C43">
        <w:rPr>
          <w:rFonts w:ascii="Consolas" w:hAnsi="Consolas"/>
          <w:color w:val="D7BA7D"/>
          <w:sz w:val="21"/>
          <w:szCs w:val="21"/>
          <w:lang w:eastAsia="en-US"/>
        </w:rPr>
        <w:t>\n</w:t>
      </w:r>
      <w:r w:rsidRPr="00F22C43">
        <w:rPr>
          <w:rFonts w:ascii="Consolas" w:hAnsi="Consolas"/>
          <w:color w:val="CE9178"/>
          <w:sz w:val="21"/>
          <w:szCs w:val="21"/>
          <w:lang w:eastAsia="en-US"/>
        </w:rPr>
        <w:t>Branch - CSE"</w:t>
      </w:r>
      <w:r w:rsidRPr="00F22C43">
        <w:rPr>
          <w:rFonts w:ascii="Consolas" w:hAnsi="Consolas"/>
          <w:color w:val="D4D4D4"/>
          <w:sz w:val="21"/>
          <w:szCs w:val="21"/>
          <w:lang w:eastAsia="en-US"/>
        </w:rPr>
        <w:t>,</w:t>
      </w:r>
      <w:r w:rsidRPr="00F22C43">
        <w:rPr>
          <w:rFonts w:ascii="Consolas" w:hAnsi="Consolas"/>
          <w:color w:val="9CDCFE"/>
          <w:sz w:val="21"/>
          <w:szCs w:val="21"/>
          <w:lang w:eastAsia="en-US"/>
        </w:rPr>
        <w:t>bg</w:t>
      </w:r>
      <w:r w:rsidRPr="00F22C43">
        <w:rPr>
          <w:rFonts w:ascii="Consolas" w:hAnsi="Consolas"/>
          <w:color w:val="D4D4D4"/>
          <w:sz w:val="21"/>
          <w:szCs w:val="21"/>
          <w:lang w:eastAsia="en-US"/>
        </w:rPr>
        <w:t>=</w:t>
      </w:r>
      <w:r w:rsidRPr="00F22C43">
        <w:rPr>
          <w:rFonts w:ascii="Consolas" w:hAnsi="Consolas"/>
          <w:color w:val="CE9178"/>
          <w:sz w:val="21"/>
          <w:szCs w:val="21"/>
          <w:lang w:eastAsia="en-US"/>
        </w:rPr>
        <w:t>"light yellow"</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"times new roman"</w:t>
      </w:r>
      <w:r w:rsidRPr="00F22C43">
        <w:rPr>
          <w:rFonts w:ascii="Consolas" w:hAnsi="Consolas"/>
          <w:color w:val="D4D4D4"/>
          <w:sz w:val="21"/>
          <w:szCs w:val="21"/>
          <w:lang w:eastAsia="en-US"/>
        </w:rPr>
        <w:t>,</w:t>
      </w:r>
      <w:r w:rsidRPr="00F22C43">
        <w:rPr>
          <w:rFonts w:ascii="Consolas" w:hAnsi="Consolas"/>
          <w:color w:val="B5CEA8"/>
          <w:sz w:val="21"/>
          <w:szCs w:val="21"/>
          <w:lang w:eastAsia="en-US"/>
        </w:rPr>
        <w:t>20</w:t>
      </w:r>
      <w:r w:rsidRPr="00F22C43">
        <w:rPr>
          <w:rFonts w:ascii="Consolas" w:hAnsi="Consolas"/>
          <w:color w:val="D4D4D4"/>
          <w:sz w:val="21"/>
          <w:szCs w:val="21"/>
          <w:lang w:eastAsia="en-US"/>
        </w:rPr>
        <w:t>,</w:t>
      </w:r>
      <w:r w:rsidRPr="00F22C43">
        <w:rPr>
          <w:rFonts w:ascii="Consolas" w:hAnsi="Consolas"/>
          <w:color w:val="CE9178"/>
          <w:sz w:val="21"/>
          <w:szCs w:val="21"/>
          <w:lang w:eastAsia="en-US"/>
        </w:rPr>
        <w:t>"bold"</w:t>
      </w:r>
      <w:r w:rsidRPr="00F22C43">
        <w:rPr>
          <w:rFonts w:ascii="Consolas" w:hAnsi="Consolas"/>
          <w:color w:val="D4D4D4"/>
          <w:sz w:val="21"/>
          <w:szCs w:val="21"/>
          <w:lang w:eastAsia="en-US"/>
        </w:rPr>
        <w:t>),</w:t>
      </w:r>
      <w:r w:rsidRPr="00F22C43">
        <w:rPr>
          <w:rFonts w:ascii="Consolas" w:hAnsi="Consolas"/>
          <w:color w:val="9CDCFE"/>
          <w:sz w:val="21"/>
          <w:szCs w:val="21"/>
          <w:lang w:eastAsia="en-US"/>
        </w:rPr>
        <w:t>padx</w:t>
      </w:r>
      <w:r w:rsidRPr="00F22C43">
        <w:rPr>
          <w:rFonts w:ascii="Consolas" w:hAnsi="Consolas"/>
          <w:color w:val="D4D4D4"/>
          <w:sz w:val="21"/>
          <w:szCs w:val="21"/>
          <w:lang w:eastAsia="en-US"/>
        </w:rPr>
        <w:t>=</w:t>
      </w:r>
      <w:r w:rsidRPr="00F22C43">
        <w:rPr>
          <w:rFonts w:ascii="Consolas" w:hAnsi="Consolas"/>
          <w:color w:val="B5CEA8"/>
          <w:sz w:val="21"/>
          <w:szCs w:val="21"/>
          <w:lang w:eastAsia="en-US"/>
        </w:rPr>
        <w:t>2</w:t>
      </w:r>
      <w:r w:rsidRPr="00F22C43">
        <w:rPr>
          <w:rFonts w:ascii="Consolas" w:hAnsi="Consolas"/>
          <w:color w:val="D4D4D4"/>
          <w:sz w:val="21"/>
          <w:szCs w:val="21"/>
          <w:lang w:eastAsia="en-US"/>
        </w:rPr>
        <w:t>,</w:t>
      </w:r>
      <w:r w:rsidRPr="00F22C43">
        <w:rPr>
          <w:rFonts w:ascii="Consolas" w:hAnsi="Consolas"/>
          <w:color w:val="9CDCFE"/>
          <w:sz w:val="21"/>
          <w:szCs w:val="21"/>
          <w:lang w:eastAsia="en-US"/>
        </w:rPr>
        <w:t>pady</w:t>
      </w:r>
      <w:r w:rsidRPr="00F22C43">
        <w:rPr>
          <w:rFonts w:ascii="Consolas" w:hAnsi="Consolas"/>
          <w:color w:val="D4D4D4"/>
          <w:sz w:val="21"/>
          <w:szCs w:val="21"/>
          <w:lang w:eastAsia="en-US"/>
        </w:rPr>
        <w:t>=</w:t>
      </w:r>
      <w:r w:rsidRPr="00F22C43">
        <w:rPr>
          <w:rFonts w:ascii="Consolas" w:hAnsi="Consolas"/>
          <w:color w:val="B5CEA8"/>
          <w:sz w:val="21"/>
          <w:szCs w:val="21"/>
          <w:lang w:eastAsia="en-US"/>
        </w:rPr>
        <w:t>6</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name1</w:t>
      </w:r>
      <w:r w:rsidRPr="00F22C43">
        <w:rPr>
          <w:rFonts w:ascii="Consolas" w:hAnsi="Consolas"/>
          <w:color w:val="D4D4D4"/>
          <w:sz w:val="21"/>
          <w:szCs w:val="21"/>
          <w:lang w:eastAsia="en-US"/>
        </w:rPr>
        <w:t>.</w:t>
      </w:r>
      <w:r w:rsidRPr="00F22C43">
        <w:rPr>
          <w:rFonts w:ascii="Consolas" w:hAnsi="Consolas"/>
          <w:color w:val="9CDCFE"/>
          <w:sz w:val="21"/>
          <w:szCs w:val="21"/>
          <w:lang w:eastAsia="en-US"/>
        </w:rPr>
        <w:t>grid</w:t>
      </w:r>
      <w:r w:rsidRPr="00F22C43">
        <w:rPr>
          <w:rFonts w:ascii="Consolas" w:hAnsi="Consolas"/>
          <w:color w:val="D4D4D4"/>
          <w:sz w:val="21"/>
          <w:szCs w:val="21"/>
          <w:lang w:eastAsia="en-US"/>
        </w:rPr>
        <w:t>(</w:t>
      </w:r>
      <w:r w:rsidRPr="00F22C43">
        <w:rPr>
          <w:rFonts w:ascii="Consolas" w:hAnsi="Consolas"/>
          <w:color w:val="9CDCFE"/>
          <w:sz w:val="21"/>
          <w:szCs w:val="21"/>
          <w:lang w:eastAsia="en-US"/>
        </w:rPr>
        <w:t>row</w:t>
      </w:r>
      <w:r w:rsidRPr="00F22C43">
        <w:rPr>
          <w:rFonts w:ascii="Consolas" w:hAnsi="Consolas"/>
          <w:color w:val="D4D4D4"/>
          <w:sz w:val="21"/>
          <w:szCs w:val="21"/>
          <w:lang w:eastAsia="en-US"/>
        </w:rPr>
        <w:t>=</w:t>
      </w:r>
      <w:r w:rsidRPr="00F22C43">
        <w:rPr>
          <w:rFonts w:ascii="Consolas" w:hAnsi="Consolas"/>
          <w:color w:val="B5CEA8"/>
          <w:sz w:val="21"/>
          <w:szCs w:val="21"/>
          <w:lang w:eastAsia="en-US"/>
        </w:rPr>
        <w:t>12</w:t>
      </w:r>
      <w:r w:rsidRPr="00F22C43">
        <w:rPr>
          <w:rFonts w:ascii="Consolas" w:hAnsi="Consolas"/>
          <w:color w:val="D4D4D4"/>
          <w:sz w:val="21"/>
          <w:szCs w:val="21"/>
          <w:lang w:eastAsia="en-US"/>
        </w:rPr>
        <w:t>,</w:t>
      </w:r>
      <w:r w:rsidRPr="00F22C43">
        <w:rPr>
          <w:rFonts w:ascii="Consolas" w:hAnsi="Consolas"/>
          <w:color w:val="9CDCFE"/>
          <w:sz w:val="21"/>
          <w:szCs w:val="21"/>
          <w:lang w:eastAsia="en-US"/>
        </w:rPr>
        <w:t>column</w:t>
      </w:r>
      <w:r w:rsidRPr="00F22C43">
        <w:rPr>
          <w:rFonts w:ascii="Consolas" w:hAnsi="Consolas"/>
          <w:color w:val="D4D4D4"/>
          <w:sz w:val="21"/>
          <w:szCs w:val="21"/>
          <w:lang w:eastAsia="en-US"/>
        </w:rPr>
        <w:t>=</w:t>
      </w:r>
      <w:r w:rsidRPr="00F22C43">
        <w:rPr>
          <w:rFonts w:ascii="Consolas" w:hAnsi="Consolas"/>
          <w:color w:val="B5CEA8"/>
          <w:sz w:val="21"/>
          <w:szCs w:val="21"/>
          <w:lang w:eastAsia="en-US"/>
        </w:rPr>
        <w:t>4</w:t>
      </w:r>
      <w:r w:rsidRPr="00F22C43">
        <w:rPr>
          <w:rFonts w:ascii="Consolas" w:hAnsi="Consolas"/>
          <w:color w:val="D4D4D4"/>
          <w:sz w:val="21"/>
          <w:szCs w:val="21"/>
          <w:lang w:eastAsia="en-US"/>
        </w:rPr>
        <w:t>,</w:t>
      </w:r>
      <w:r w:rsidRPr="00F22C43">
        <w:rPr>
          <w:rFonts w:ascii="Consolas" w:hAnsi="Consolas"/>
          <w:color w:val="9CDCFE"/>
          <w:sz w:val="21"/>
          <w:szCs w:val="21"/>
          <w:lang w:eastAsia="en-US"/>
        </w:rPr>
        <w:t>sticky</w:t>
      </w:r>
      <w:r w:rsidRPr="00F22C43">
        <w:rPr>
          <w:rFonts w:ascii="Consolas" w:hAnsi="Consolas"/>
          <w:color w:val="D4D4D4"/>
          <w:sz w:val="21"/>
          <w:szCs w:val="21"/>
          <w:lang w:eastAsia="en-US"/>
        </w:rPr>
        <w:t>=</w:t>
      </w:r>
      <w:r w:rsidRPr="00F22C43">
        <w:rPr>
          <w:rFonts w:ascii="Consolas" w:hAnsi="Consolas"/>
          <w:color w:val="4FC1FF"/>
          <w:sz w:val="21"/>
          <w:szCs w:val="21"/>
          <w:lang w:eastAsia="en-US"/>
        </w:rPr>
        <w:t>W</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name2</w:t>
      </w:r>
      <w:r w:rsidRPr="00F22C43">
        <w:rPr>
          <w:rFonts w:ascii="Consolas" w:hAnsi="Consolas"/>
          <w:color w:val="D4D4D4"/>
          <w:sz w:val="21"/>
          <w:szCs w:val="21"/>
          <w:lang w:eastAsia="en-US"/>
        </w:rPr>
        <w:t>=</w:t>
      </w:r>
      <w:r w:rsidRPr="00F22C43">
        <w:rPr>
          <w:rFonts w:ascii="Consolas" w:hAnsi="Consolas"/>
          <w:color w:val="4EC9B0"/>
          <w:sz w:val="21"/>
          <w:szCs w:val="21"/>
          <w:lang w:eastAsia="en-US"/>
        </w:rPr>
        <w:t>Label</w:t>
      </w:r>
      <w:r w:rsidRPr="00F22C43">
        <w:rPr>
          <w:rFonts w:ascii="Consolas" w:hAnsi="Consolas"/>
          <w:color w:val="D4D4D4"/>
          <w:sz w:val="21"/>
          <w:szCs w:val="21"/>
          <w:lang w:eastAsia="en-US"/>
        </w:rPr>
        <w:t>(</w:t>
      </w:r>
      <w:r w:rsidRPr="00F22C43">
        <w:rPr>
          <w:rFonts w:ascii="Consolas" w:hAnsi="Consolas"/>
          <w:color w:val="9CDCFE"/>
          <w:sz w:val="21"/>
          <w:szCs w:val="21"/>
          <w:lang w:eastAsia="en-US"/>
        </w:rPr>
        <w:t>DataFrameLeft</w:t>
      </w:r>
      <w:r w:rsidRPr="00F22C43">
        <w:rPr>
          <w:rFonts w:ascii="Consolas" w:hAnsi="Consolas"/>
          <w:color w:val="D4D4D4"/>
          <w:sz w:val="21"/>
          <w:szCs w:val="21"/>
          <w:lang w:eastAsia="en-US"/>
        </w:rPr>
        <w:t>,</w:t>
      </w:r>
      <w:r w:rsidRPr="00F22C43">
        <w:rPr>
          <w:rFonts w:ascii="Consolas" w:hAnsi="Consolas"/>
          <w:color w:val="9CDCFE"/>
          <w:sz w:val="21"/>
          <w:szCs w:val="21"/>
          <w:lang w:eastAsia="en-US"/>
        </w:rPr>
        <w:t>text</w:t>
      </w:r>
      <w:r w:rsidRPr="00F22C43">
        <w:rPr>
          <w:rFonts w:ascii="Consolas" w:hAnsi="Consolas"/>
          <w:color w:val="D4D4D4"/>
          <w:sz w:val="21"/>
          <w:szCs w:val="21"/>
          <w:lang w:eastAsia="en-US"/>
        </w:rPr>
        <w:t>=</w:t>
      </w:r>
      <w:r w:rsidRPr="00F22C43">
        <w:rPr>
          <w:rFonts w:ascii="Consolas" w:hAnsi="Consolas"/>
          <w:color w:val="CE9178"/>
          <w:sz w:val="21"/>
          <w:szCs w:val="21"/>
          <w:lang w:eastAsia="en-US"/>
        </w:rPr>
        <w:t xml:space="preserve">"Aman Sharma </w:t>
      </w:r>
      <w:r w:rsidRPr="00F22C43">
        <w:rPr>
          <w:rFonts w:ascii="Consolas" w:hAnsi="Consolas"/>
          <w:color w:val="D7BA7D"/>
          <w:sz w:val="21"/>
          <w:szCs w:val="21"/>
          <w:lang w:eastAsia="en-US"/>
        </w:rPr>
        <w:t>\n</w:t>
      </w:r>
      <w:r w:rsidRPr="00F22C43">
        <w:rPr>
          <w:rFonts w:ascii="Consolas" w:hAnsi="Consolas"/>
          <w:color w:val="CE9178"/>
          <w:sz w:val="21"/>
          <w:szCs w:val="21"/>
          <w:lang w:eastAsia="en-US"/>
        </w:rPr>
        <w:t xml:space="preserve">Roll no- T21EJICS015 </w:t>
      </w:r>
      <w:r w:rsidRPr="00F22C43">
        <w:rPr>
          <w:rFonts w:ascii="Consolas" w:hAnsi="Consolas"/>
          <w:color w:val="D7BA7D"/>
          <w:sz w:val="21"/>
          <w:szCs w:val="21"/>
          <w:lang w:eastAsia="en-US"/>
        </w:rPr>
        <w:t>\n</w:t>
      </w:r>
      <w:r w:rsidRPr="00F22C43">
        <w:rPr>
          <w:rFonts w:ascii="Consolas" w:hAnsi="Consolas"/>
          <w:color w:val="CE9178"/>
          <w:sz w:val="21"/>
          <w:szCs w:val="21"/>
          <w:lang w:eastAsia="en-US"/>
        </w:rPr>
        <w:t>Branch - CSE "</w:t>
      </w:r>
      <w:r w:rsidRPr="00F22C43">
        <w:rPr>
          <w:rFonts w:ascii="Consolas" w:hAnsi="Consolas"/>
          <w:color w:val="D4D4D4"/>
          <w:sz w:val="21"/>
          <w:szCs w:val="21"/>
          <w:lang w:eastAsia="en-US"/>
        </w:rPr>
        <w:t>,</w:t>
      </w:r>
      <w:r w:rsidRPr="00F22C43">
        <w:rPr>
          <w:rFonts w:ascii="Consolas" w:hAnsi="Consolas"/>
          <w:color w:val="9CDCFE"/>
          <w:sz w:val="21"/>
          <w:szCs w:val="21"/>
          <w:lang w:eastAsia="en-US"/>
        </w:rPr>
        <w:t>bg</w:t>
      </w:r>
      <w:r w:rsidRPr="00F22C43">
        <w:rPr>
          <w:rFonts w:ascii="Consolas" w:hAnsi="Consolas"/>
          <w:color w:val="D4D4D4"/>
          <w:sz w:val="21"/>
          <w:szCs w:val="21"/>
          <w:lang w:eastAsia="en-US"/>
        </w:rPr>
        <w:t>=</w:t>
      </w:r>
      <w:r w:rsidRPr="00F22C43">
        <w:rPr>
          <w:rFonts w:ascii="Consolas" w:hAnsi="Consolas"/>
          <w:color w:val="CE9178"/>
          <w:sz w:val="21"/>
          <w:szCs w:val="21"/>
          <w:lang w:eastAsia="en-US"/>
        </w:rPr>
        <w:t>"light yellow"</w:t>
      </w:r>
      <w:r w:rsidRPr="00F22C43">
        <w:rPr>
          <w:rFonts w:ascii="Consolas" w:hAnsi="Consolas"/>
          <w:color w:val="D4D4D4"/>
          <w:sz w:val="21"/>
          <w:szCs w:val="21"/>
          <w:lang w:eastAsia="en-US"/>
        </w:rPr>
        <w:t>,</w:t>
      </w:r>
      <w:r w:rsidRPr="00F22C43">
        <w:rPr>
          <w:rFonts w:ascii="Consolas" w:hAnsi="Consolas"/>
          <w:color w:val="9CDCFE"/>
          <w:sz w:val="21"/>
          <w:szCs w:val="21"/>
          <w:lang w:eastAsia="en-US"/>
        </w:rPr>
        <w:t>font</w:t>
      </w:r>
      <w:r w:rsidRPr="00F22C43">
        <w:rPr>
          <w:rFonts w:ascii="Consolas" w:hAnsi="Consolas"/>
          <w:color w:val="D4D4D4"/>
          <w:sz w:val="21"/>
          <w:szCs w:val="21"/>
          <w:lang w:eastAsia="en-US"/>
        </w:rPr>
        <w:t>=(</w:t>
      </w:r>
      <w:r w:rsidRPr="00F22C43">
        <w:rPr>
          <w:rFonts w:ascii="Consolas" w:hAnsi="Consolas"/>
          <w:color w:val="CE9178"/>
          <w:sz w:val="21"/>
          <w:szCs w:val="21"/>
          <w:lang w:eastAsia="en-US"/>
        </w:rPr>
        <w:t>"times new roman"</w:t>
      </w:r>
      <w:r w:rsidRPr="00F22C43">
        <w:rPr>
          <w:rFonts w:ascii="Consolas" w:hAnsi="Consolas"/>
          <w:color w:val="D4D4D4"/>
          <w:sz w:val="21"/>
          <w:szCs w:val="21"/>
          <w:lang w:eastAsia="en-US"/>
        </w:rPr>
        <w:t>,</w:t>
      </w:r>
      <w:r w:rsidRPr="00F22C43">
        <w:rPr>
          <w:rFonts w:ascii="Consolas" w:hAnsi="Consolas"/>
          <w:color w:val="B5CEA8"/>
          <w:sz w:val="21"/>
          <w:szCs w:val="21"/>
          <w:lang w:eastAsia="en-US"/>
        </w:rPr>
        <w:t>20</w:t>
      </w:r>
      <w:r w:rsidRPr="00F22C43">
        <w:rPr>
          <w:rFonts w:ascii="Consolas" w:hAnsi="Consolas"/>
          <w:color w:val="D4D4D4"/>
          <w:sz w:val="21"/>
          <w:szCs w:val="21"/>
          <w:lang w:eastAsia="en-US"/>
        </w:rPr>
        <w:t>,</w:t>
      </w:r>
      <w:r w:rsidRPr="00F22C43">
        <w:rPr>
          <w:rFonts w:ascii="Consolas" w:hAnsi="Consolas"/>
          <w:color w:val="CE9178"/>
          <w:sz w:val="21"/>
          <w:szCs w:val="21"/>
          <w:lang w:eastAsia="en-US"/>
        </w:rPr>
        <w:t>"bold"</w:t>
      </w:r>
      <w:r w:rsidRPr="00F22C43">
        <w:rPr>
          <w:rFonts w:ascii="Consolas" w:hAnsi="Consolas"/>
          <w:color w:val="D4D4D4"/>
          <w:sz w:val="21"/>
          <w:szCs w:val="21"/>
          <w:lang w:eastAsia="en-US"/>
        </w:rPr>
        <w:t>),</w:t>
      </w:r>
      <w:r w:rsidRPr="00F22C43">
        <w:rPr>
          <w:rFonts w:ascii="Consolas" w:hAnsi="Consolas"/>
          <w:color w:val="9CDCFE"/>
          <w:sz w:val="21"/>
          <w:szCs w:val="21"/>
          <w:lang w:eastAsia="en-US"/>
        </w:rPr>
        <w:t>padx</w:t>
      </w:r>
      <w:r w:rsidRPr="00F22C43">
        <w:rPr>
          <w:rFonts w:ascii="Consolas" w:hAnsi="Consolas"/>
          <w:color w:val="D4D4D4"/>
          <w:sz w:val="21"/>
          <w:szCs w:val="21"/>
          <w:lang w:eastAsia="en-US"/>
        </w:rPr>
        <w:t>=</w:t>
      </w:r>
      <w:r w:rsidRPr="00F22C43">
        <w:rPr>
          <w:rFonts w:ascii="Consolas" w:hAnsi="Consolas"/>
          <w:color w:val="B5CEA8"/>
          <w:sz w:val="21"/>
          <w:szCs w:val="21"/>
          <w:lang w:eastAsia="en-US"/>
        </w:rPr>
        <w:t>2</w:t>
      </w:r>
      <w:r w:rsidRPr="00F22C43">
        <w:rPr>
          <w:rFonts w:ascii="Consolas" w:hAnsi="Consolas"/>
          <w:color w:val="D4D4D4"/>
          <w:sz w:val="21"/>
          <w:szCs w:val="21"/>
          <w:lang w:eastAsia="en-US"/>
        </w:rPr>
        <w:t>,</w:t>
      </w:r>
      <w:r w:rsidRPr="00F22C43">
        <w:rPr>
          <w:rFonts w:ascii="Consolas" w:hAnsi="Consolas"/>
          <w:color w:val="9CDCFE"/>
          <w:sz w:val="21"/>
          <w:szCs w:val="21"/>
          <w:lang w:eastAsia="en-US"/>
        </w:rPr>
        <w:t>pady</w:t>
      </w:r>
      <w:r w:rsidRPr="00F22C43">
        <w:rPr>
          <w:rFonts w:ascii="Consolas" w:hAnsi="Consolas"/>
          <w:color w:val="D4D4D4"/>
          <w:sz w:val="21"/>
          <w:szCs w:val="21"/>
          <w:lang w:eastAsia="en-US"/>
        </w:rPr>
        <w:t>=</w:t>
      </w:r>
      <w:r w:rsidRPr="00F22C43">
        <w:rPr>
          <w:rFonts w:ascii="Consolas" w:hAnsi="Consolas"/>
          <w:color w:val="B5CEA8"/>
          <w:sz w:val="21"/>
          <w:szCs w:val="21"/>
          <w:lang w:eastAsia="en-US"/>
        </w:rPr>
        <w:t>6</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name2</w:t>
      </w:r>
      <w:r w:rsidRPr="00F22C43">
        <w:rPr>
          <w:rFonts w:ascii="Consolas" w:hAnsi="Consolas"/>
          <w:color w:val="D4D4D4"/>
          <w:sz w:val="21"/>
          <w:szCs w:val="21"/>
          <w:lang w:eastAsia="en-US"/>
        </w:rPr>
        <w:t>.</w:t>
      </w:r>
      <w:r w:rsidRPr="00F22C43">
        <w:rPr>
          <w:rFonts w:ascii="Consolas" w:hAnsi="Consolas"/>
          <w:color w:val="9CDCFE"/>
          <w:sz w:val="21"/>
          <w:szCs w:val="21"/>
          <w:lang w:eastAsia="en-US"/>
        </w:rPr>
        <w:t>grid</w:t>
      </w:r>
      <w:r w:rsidRPr="00F22C43">
        <w:rPr>
          <w:rFonts w:ascii="Consolas" w:hAnsi="Consolas"/>
          <w:color w:val="D4D4D4"/>
          <w:sz w:val="21"/>
          <w:szCs w:val="21"/>
          <w:lang w:eastAsia="en-US"/>
        </w:rPr>
        <w:t>(</w:t>
      </w:r>
      <w:r w:rsidRPr="00F22C43">
        <w:rPr>
          <w:rFonts w:ascii="Consolas" w:hAnsi="Consolas"/>
          <w:color w:val="9CDCFE"/>
          <w:sz w:val="21"/>
          <w:szCs w:val="21"/>
          <w:lang w:eastAsia="en-US"/>
        </w:rPr>
        <w:t>row</w:t>
      </w:r>
      <w:r w:rsidRPr="00F22C43">
        <w:rPr>
          <w:rFonts w:ascii="Consolas" w:hAnsi="Consolas"/>
          <w:color w:val="D4D4D4"/>
          <w:sz w:val="21"/>
          <w:szCs w:val="21"/>
          <w:lang w:eastAsia="en-US"/>
        </w:rPr>
        <w:t>=</w:t>
      </w:r>
      <w:r w:rsidRPr="00F22C43">
        <w:rPr>
          <w:rFonts w:ascii="Consolas" w:hAnsi="Consolas"/>
          <w:color w:val="B5CEA8"/>
          <w:sz w:val="21"/>
          <w:szCs w:val="21"/>
          <w:lang w:eastAsia="en-US"/>
        </w:rPr>
        <w:t>20</w:t>
      </w:r>
      <w:r w:rsidRPr="00F22C43">
        <w:rPr>
          <w:rFonts w:ascii="Consolas" w:hAnsi="Consolas"/>
          <w:color w:val="D4D4D4"/>
          <w:sz w:val="21"/>
          <w:szCs w:val="21"/>
          <w:lang w:eastAsia="en-US"/>
        </w:rPr>
        <w:t>,</w:t>
      </w:r>
      <w:r w:rsidRPr="00F22C43">
        <w:rPr>
          <w:rFonts w:ascii="Consolas" w:hAnsi="Consolas"/>
          <w:color w:val="9CDCFE"/>
          <w:sz w:val="21"/>
          <w:szCs w:val="21"/>
          <w:lang w:eastAsia="en-US"/>
        </w:rPr>
        <w:t>column</w:t>
      </w:r>
      <w:r w:rsidRPr="00F22C43">
        <w:rPr>
          <w:rFonts w:ascii="Consolas" w:hAnsi="Consolas"/>
          <w:color w:val="D4D4D4"/>
          <w:sz w:val="21"/>
          <w:szCs w:val="21"/>
          <w:lang w:eastAsia="en-US"/>
        </w:rPr>
        <w:t>=</w:t>
      </w:r>
      <w:r w:rsidRPr="00F22C43">
        <w:rPr>
          <w:rFonts w:ascii="Consolas" w:hAnsi="Consolas"/>
          <w:color w:val="B5CEA8"/>
          <w:sz w:val="21"/>
          <w:szCs w:val="21"/>
          <w:lang w:eastAsia="en-US"/>
        </w:rPr>
        <w:t>4</w:t>
      </w:r>
      <w:r w:rsidRPr="00F22C43">
        <w:rPr>
          <w:rFonts w:ascii="Consolas" w:hAnsi="Consolas"/>
          <w:color w:val="D4D4D4"/>
          <w:sz w:val="21"/>
          <w:szCs w:val="21"/>
          <w:lang w:eastAsia="en-US"/>
        </w:rPr>
        <w:t>,</w:t>
      </w:r>
      <w:r w:rsidRPr="00F22C43">
        <w:rPr>
          <w:rFonts w:ascii="Consolas" w:hAnsi="Consolas"/>
          <w:color w:val="9CDCFE"/>
          <w:sz w:val="21"/>
          <w:szCs w:val="21"/>
          <w:lang w:eastAsia="en-US"/>
        </w:rPr>
        <w:t>sticky</w:t>
      </w:r>
      <w:r w:rsidRPr="00F22C43">
        <w:rPr>
          <w:rFonts w:ascii="Consolas" w:hAnsi="Consolas"/>
          <w:color w:val="D4D4D4"/>
          <w:sz w:val="21"/>
          <w:szCs w:val="21"/>
          <w:lang w:eastAsia="en-US"/>
        </w:rPr>
        <w:t>=</w:t>
      </w:r>
      <w:r w:rsidRPr="00F22C43">
        <w:rPr>
          <w:rFonts w:ascii="Consolas" w:hAnsi="Consolas"/>
          <w:color w:val="4FC1FF"/>
          <w:sz w:val="21"/>
          <w:szCs w:val="21"/>
          <w:lang w:eastAsia="en-US"/>
        </w:rPr>
        <w:t>W</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after="240" w:line="285" w:lineRule="atLeast"/>
        <w:rPr>
          <w:rFonts w:ascii="Consolas" w:hAnsi="Consolas"/>
          <w:color w:val="D4D4D4"/>
          <w:sz w:val="21"/>
          <w:szCs w:val="21"/>
          <w:lang w:eastAsia="en-US"/>
        </w:rPr>
      </w:pPr>
      <w:r w:rsidRPr="00F22C43">
        <w:rPr>
          <w:rFonts w:ascii="Consolas" w:hAnsi="Consolas"/>
          <w:color w:val="D4D4D4"/>
          <w:sz w:val="21"/>
          <w:szCs w:val="21"/>
          <w:lang w:eastAsia="en-US"/>
        </w:rPr>
        <w:br/>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load</w:t>
      </w:r>
      <w:r w:rsidRPr="00F22C43">
        <w:rPr>
          <w:rFonts w:ascii="Consolas" w:hAnsi="Consolas"/>
          <w:color w:val="D4D4D4"/>
          <w:sz w:val="21"/>
          <w:szCs w:val="21"/>
          <w:lang w:eastAsia="en-US"/>
        </w:rPr>
        <w:t xml:space="preserve">= </w:t>
      </w:r>
      <w:r w:rsidRPr="00F22C43">
        <w:rPr>
          <w:rFonts w:ascii="Consolas" w:hAnsi="Consolas"/>
          <w:color w:val="4EC9B0"/>
          <w:sz w:val="21"/>
          <w:szCs w:val="21"/>
          <w:lang w:eastAsia="en-US"/>
        </w:rPr>
        <w:t>Image</w:t>
      </w:r>
      <w:r w:rsidRPr="00F22C43">
        <w:rPr>
          <w:rFonts w:ascii="Consolas" w:hAnsi="Consolas"/>
          <w:color w:val="D4D4D4"/>
          <w:sz w:val="21"/>
          <w:szCs w:val="21"/>
          <w:lang w:eastAsia="en-US"/>
        </w:rPr>
        <w:t>.</w:t>
      </w:r>
      <w:r w:rsidRPr="00F22C43">
        <w:rPr>
          <w:rFonts w:ascii="Consolas" w:hAnsi="Consolas"/>
          <w:color w:val="DCDCAA"/>
          <w:sz w:val="21"/>
          <w:szCs w:val="21"/>
          <w:lang w:eastAsia="en-US"/>
        </w:rPr>
        <w:t>open</w:t>
      </w:r>
      <w:r w:rsidRPr="00F22C43">
        <w:rPr>
          <w:rFonts w:ascii="Consolas" w:hAnsi="Consolas"/>
          <w:color w:val="D4D4D4"/>
          <w:sz w:val="21"/>
          <w:szCs w:val="21"/>
          <w:lang w:eastAsia="en-US"/>
        </w:rPr>
        <w:t>(</w:t>
      </w:r>
      <w:r w:rsidRPr="00F22C43">
        <w:rPr>
          <w:rFonts w:ascii="Consolas" w:hAnsi="Consolas"/>
          <w:color w:val="CE9178"/>
          <w:sz w:val="21"/>
          <w:szCs w:val="21"/>
          <w:lang w:eastAsia="en-US"/>
        </w:rPr>
        <w:t>"JGI.png"</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render</w:t>
      </w:r>
      <w:r w:rsidRPr="00F22C43">
        <w:rPr>
          <w:rFonts w:ascii="Consolas" w:hAnsi="Consolas"/>
          <w:color w:val="D4D4D4"/>
          <w:sz w:val="21"/>
          <w:szCs w:val="21"/>
          <w:lang w:eastAsia="en-US"/>
        </w:rPr>
        <w:t xml:space="preserve"> = </w:t>
      </w:r>
      <w:r w:rsidRPr="00F22C43">
        <w:rPr>
          <w:rFonts w:ascii="Consolas" w:hAnsi="Consolas"/>
          <w:color w:val="4EC9B0"/>
          <w:sz w:val="21"/>
          <w:szCs w:val="21"/>
          <w:lang w:eastAsia="en-US"/>
        </w:rPr>
        <w:t>ImageTk</w:t>
      </w:r>
      <w:r w:rsidRPr="00F22C43">
        <w:rPr>
          <w:rFonts w:ascii="Consolas" w:hAnsi="Consolas"/>
          <w:color w:val="D4D4D4"/>
          <w:sz w:val="21"/>
          <w:szCs w:val="21"/>
          <w:lang w:eastAsia="en-US"/>
        </w:rPr>
        <w:t>.</w:t>
      </w:r>
      <w:r w:rsidRPr="00F22C43">
        <w:rPr>
          <w:rFonts w:ascii="Consolas" w:hAnsi="Consolas"/>
          <w:color w:val="4EC9B0"/>
          <w:sz w:val="21"/>
          <w:szCs w:val="21"/>
          <w:lang w:eastAsia="en-US"/>
        </w:rPr>
        <w:t>PhotoImage</w:t>
      </w:r>
      <w:r w:rsidRPr="00F22C43">
        <w:rPr>
          <w:rFonts w:ascii="Consolas" w:hAnsi="Consolas"/>
          <w:color w:val="D4D4D4"/>
          <w:sz w:val="21"/>
          <w:szCs w:val="21"/>
          <w:lang w:eastAsia="en-US"/>
        </w:rPr>
        <w:t>(</w:t>
      </w:r>
      <w:r w:rsidRPr="00F22C43">
        <w:rPr>
          <w:rFonts w:ascii="Consolas" w:hAnsi="Consolas"/>
          <w:color w:val="9CDCFE"/>
          <w:sz w:val="21"/>
          <w:szCs w:val="21"/>
          <w:lang w:eastAsia="en-US"/>
        </w:rPr>
        <w:t>load</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img</w:t>
      </w:r>
      <w:r w:rsidRPr="00F22C43">
        <w:rPr>
          <w:rFonts w:ascii="Consolas" w:hAnsi="Consolas"/>
          <w:color w:val="D4D4D4"/>
          <w:sz w:val="21"/>
          <w:szCs w:val="21"/>
          <w:lang w:eastAsia="en-US"/>
        </w:rPr>
        <w:t xml:space="preserve"> = </w:t>
      </w:r>
      <w:r w:rsidRPr="00F22C43">
        <w:rPr>
          <w:rFonts w:ascii="Consolas" w:hAnsi="Consolas"/>
          <w:color w:val="4EC9B0"/>
          <w:sz w:val="21"/>
          <w:szCs w:val="21"/>
          <w:lang w:eastAsia="en-US"/>
        </w:rPr>
        <w:t>Label</w:t>
      </w:r>
      <w:r w:rsidRPr="00F22C43">
        <w:rPr>
          <w:rFonts w:ascii="Consolas" w:hAnsi="Consolas"/>
          <w:color w:val="D4D4D4"/>
          <w:sz w:val="21"/>
          <w:szCs w:val="21"/>
          <w:lang w:eastAsia="en-US"/>
        </w:rPr>
        <w:t>(</w:t>
      </w:r>
      <w:r w:rsidRPr="00F22C43">
        <w:rPr>
          <w:rFonts w:ascii="Consolas" w:hAnsi="Consolas"/>
          <w:color w:val="9CDCFE"/>
          <w:sz w:val="21"/>
          <w:szCs w:val="21"/>
          <w:lang w:eastAsia="en-US"/>
        </w:rPr>
        <w:t>top</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image</w:t>
      </w:r>
      <w:r w:rsidRPr="00F22C43">
        <w:rPr>
          <w:rFonts w:ascii="Consolas" w:hAnsi="Consolas"/>
          <w:color w:val="D4D4D4"/>
          <w:sz w:val="21"/>
          <w:szCs w:val="21"/>
          <w:lang w:eastAsia="en-US"/>
        </w:rPr>
        <w:t>=</w:t>
      </w:r>
      <w:r w:rsidRPr="00F22C43">
        <w:rPr>
          <w:rFonts w:ascii="Consolas" w:hAnsi="Consolas"/>
          <w:color w:val="9CDCFE"/>
          <w:sz w:val="21"/>
          <w:szCs w:val="21"/>
          <w:lang w:eastAsia="en-US"/>
        </w:rPr>
        <w:t>render</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img</w:t>
      </w:r>
      <w:r w:rsidRPr="00F22C43">
        <w:rPr>
          <w:rFonts w:ascii="Consolas" w:hAnsi="Consolas"/>
          <w:color w:val="D4D4D4"/>
          <w:sz w:val="21"/>
          <w:szCs w:val="21"/>
          <w:lang w:eastAsia="en-US"/>
        </w:rPr>
        <w:t>.</w:t>
      </w:r>
      <w:r w:rsidRPr="00F22C43">
        <w:rPr>
          <w:rFonts w:ascii="Consolas" w:hAnsi="Consolas"/>
          <w:color w:val="9CDCFE"/>
          <w:sz w:val="21"/>
          <w:szCs w:val="21"/>
          <w:lang w:eastAsia="en-US"/>
        </w:rPr>
        <w:t>place</w:t>
      </w:r>
      <w:r w:rsidRPr="00F22C43">
        <w:rPr>
          <w:rFonts w:ascii="Consolas" w:hAnsi="Consolas"/>
          <w:color w:val="D4D4D4"/>
          <w:sz w:val="21"/>
          <w:szCs w:val="21"/>
          <w:lang w:eastAsia="en-US"/>
        </w:rPr>
        <w:t>(</w:t>
      </w:r>
      <w:r w:rsidRPr="00F22C43">
        <w:rPr>
          <w:rFonts w:ascii="Consolas" w:hAnsi="Consolas"/>
          <w:color w:val="9CDCFE"/>
          <w:sz w:val="21"/>
          <w:szCs w:val="21"/>
          <w:lang w:eastAsia="en-US"/>
        </w:rPr>
        <w:t>x</w:t>
      </w:r>
      <w:r w:rsidRPr="00F22C43">
        <w:rPr>
          <w:rFonts w:ascii="Consolas" w:hAnsi="Consolas"/>
          <w:color w:val="D4D4D4"/>
          <w:sz w:val="21"/>
          <w:szCs w:val="21"/>
          <w:lang w:eastAsia="en-US"/>
        </w:rPr>
        <w:t>=</w:t>
      </w:r>
      <w:r w:rsidRPr="00F22C43">
        <w:rPr>
          <w:rFonts w:ascii="Consolas" w:hAnsi="Consolas"/>
          <w:color w:val="B5CEA8"/>
          <w:sz w:val="21"/>
          <w:szCs w:val="21"/>
          <w:lang w:eastAsia="en-US"/>
        </w:rPr>
        <w:t>50</w:t>
      </w:r>
      <w:r w:rsidRPr="00F22C43">
        <w:rPr>
          <w:rFonts w:ascii="Consolas" w:hAnsi="Consolas"/>
          <w:color w:val="D4D4D4"/>
          <w:sz w:val="21"/>
          <w:szCs w:val="21"/>
          <w:lang w:eastAsia="en-US"/>
        </w:rPr>
        <w:t xml:space="preserve">, </w:t>
      </w:r>
      <w:r w:rsidRPr="00F22C43">
        <w:rPr>
          <w:rFonts w:ascii="Consolas" w:hAnsi="Consolas"/>
          <w:color w:val="9CDCFE"/>
          <w:sz w:val="21"/>
          <w:szCs w:val="21"/>
          <w:lang w:eastAsia="en-US"/>
        </w:rPr>
        <w:t>y</w:t>
      </w:r>
      <w:r w:rsidRPr="00F22C43">
        <w:rPr>
          <w:rFonts w:ascii="Consolas" w:hAnsi="Consolas"/>
          <w:color w:val="D4D4D4"/>
          <w:sz w:val="21"/>
          <w:szCs w:val="21"/>
          <w:lang w:eastAsia="en-US"/>
        </w:rPr>
        <w:t>=</w:t>
      </w:r>
      <w:r w:rsidRPr="00F22C43">
        <w:rPr>
          <w:rFonts w:ascii="Consolas" w:hAnsi="Consolas"/>
          <w:color w:val="B5CEA8"/>
          <w:sz w:val="21"/>
          <w:szCs w:val="21"/>
          <w:lang w:eastAsia="en-US"/>
        </w:rPr>
        <w:t>20</w:t>
      </w:r>
      <w:r w:rsidRPr="00F22C43">
        <w:rPr>
          <w:rFonts w:ascii="Consolas" w:hAnsi="Consolas"/>
          <w:color w:val="D4D4D4"/>
          <w:sz w:val="21"/>
          <w:szCs w:val="21"/>
          <w:lang w:eastAsia="en-US"/>
        </w:rPr>
        <w:t>)</w:t>
      </w:r>
    </w:p>
    <w:p w:rsidR="00F22C43" w:rsidRPr="00F22C43" w:rsidRDefault="00F22C43" w:rsidP="00F22C43">
      <w:pPr>
        <w:shd w:val="clear" w:color="auto" w:fill="1E1E1E"/>
        <w:suppressAutoHyphens w:val="0"/>
        <w:spacing w:line="285" w:lineRule="atLeast"/>
        <w:rPr>
          <w:rFonts w:ascii="Consolas" w:hAnsi="Consolas"/>
          <w:color w:val="D4D4D4"/>
          <w:sz w:val="21"/>
          <w:szCs w:val="21"/>
          <w:lang w:eastAsia="en-US"/>
        </w:rPr>
      </w:pPr>
      <w:r w:rsidRPr="00F22C43">
        <w:rPr>
          <w:rFonts w:ascii="Consolas" w:hAnsi="Consolas"/>
          <w:color w:val="9CDCFE"/>
          <w:sz w:val="21"/>
          <w:szCs w:val="21"/>
          <w:lang w:eastAsia="en-US"/>
        </w:rPr>
        <w:t>top</w:t>
      </w:r>
      <w:r w:rsidRPr="00F22C43">
        <w:rPr>
          <w:rFonts w:ascii="Consolas" w:hAnsi="Consolas"/>
          <w:color w:val="D4D4D4"/>
          <w:sz w:val="21"/>
          <w:szCs w:val="21"/>
          <w:lang w:eastAsia="en-US"/>
        </w:rPr>
        <w:t>.</w:t>
      </w:r>
      <w:r w:rsidRPr="00F22C43">
        <w:rPr>
          <w:rFonts w:ascii="Consolas" w:hAnsi="Consolas"/>
          <w:color w:val="DCDCAA"/>
          <w:sz w:val="21"/>
          <w:szCs w:val="21"/>
          <w:lang w:eastAsia="en-US"/>
        </w:rPr>
        <w:t>mainloop</w:t>
      </w:r>
      <w:r w:rsidRPr="00F22C43">
        <w:rPr>
          <w:rFonts w:ascii="Consolas" w:hAnsi="Consolas"/>
          <w:color w:val="D4D4D4"/>
          <w:sz w:val="21"/>
          <w:szCs w:val="21"/>
          <w:lang w:eastAsia="en-US"/>
        </w:rPr>
        <w:t>()</w:t>
      </w:r>
    </w:p>
    <w:p w:rsidR="00077AA6" w:rsidRDefault="00077AA6" w:rsidP="00F22C43">
      <w:pPr>
        <w:rPr>
          <w:rFonts w:ascii="g_d0_f1" w:hAnsi="g_d0_f1"/>
          <w:b/>
          <w:bCs/>
          <w:color w:val="000000"/>
          <w:sz w:val="35"/>
          <w:szCs w:val="35"/>
          <w:shd w:val="clear" w:color="auto" w:fill="E8E8E8"/>
        </w:rPr>
      </w:pPr>
      <w:r w:rsidRPr="002B1A1B">
        <w:rPr>
          <w:rFonts w:ascii="g_d0_f1" w:hAnsi="g_d0_f1"/>
          <w:b/>
          <w:bCs/>
          <w:color w:val="000000"/>
          <w:sz w:val="35"/>
          <w:szCs w:val="35"/>
          <w:shd w:val="clear" w:color="auto" w:fill="E8E8E8"/>
        </w:rPr>
        <w:t># END OF THE PROGRAM</w:t>
      </w:r>
    </w:p>
    <w:p w:rsidR="00077AA6" w:rsidRDefault="00077AA6" w:rsidP="00A37875">
      <w:pPr>
        <w:pStyle w:val="Heading2"/>
        <w:tabs>
          <w:tab w:val="clear" w:pos="0"/>
        </w:tabs>
        <w:rPr>
          <w:rFonts w:ascii="Arial" w:hAnsi="Arial" w:cs="Arial"/>
          <w:b w:val="0"/>
          <w:sz w:val="22"/>
          <w:szCs w:val="22"/>
        </w:rPr>
      </w:pPr>
    </w:p>
    <w:p w:rsidR="00F22C43" w:rsidRDefault="00F22C43" w:rsidP="00F22C43"/>
    <w:p w:rsidR="00F22C43" w:rsidRDefault="00F22C43" w:rsidP="00F22C43"/>
    <w:p w:rsidR="00F22C43" w:rsidRDefault="00F22C43" w:rsidP="00F22C43"/>
    <w:p w:rsidR="00F22C43" w:rsidRDefault="00F22C43" w:rsidP="00F22C43"/>
    <w:p w:rsidR="00F22C43" w:rsidRDefault="00F22C43"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437322" w:rsidRDefault="00437322" w:rsidP="00F22C43"/>
    <w:p w:rsidR="00F22C43" w:rsidRDefault="00F22C43" w:rsidP="00F22C43"/>
    <w:p w:rsidR="00F22C43" w:rsidRDefault="00F22C43" w:rsidP="00F22C43"/>
    <w:p w:rsidR="00F22C43" w:rsidRPr="00F22C43" w:rsidRDefault="00F22C43" w:rsidP="00F22C43"/>
    <w:p w:rsidR="00DF59DA" w:rsidRPr="00437322" w:rsidRDefault="00A37875" w:rsidP="00A37875">
      <w:pPr>
        <w:pStyle w:val="Heading2"/>
        <w:tabs>
          <w:tab w:val="clear" w:pos="0"/>
        </w:tabs>
        <w:rPr>
          <w:rFonts w:ascii="Arial" w:hAnsi="Arial" w:cs="Arial"/>
          <w:szCs w:val="28"/>
          <w:u w:val="single"/>
        </w:rPr>
      </w:pPr>
      <w:r w:rsidRPr="00437322">
        <w:rPr>
          <w:rFonts w:ascii="Arial" w:hAnsi="Arial" w:cs="Arial"/>
          <w:szCs w:val="28"/>
          <w:u w:val="single"/>
        </w:rPr>
        <w:lastRenderedPageBreak/>
        <w:t>3.</w:t>
      </w:r>
      <w:r w:rsidR="001F0E1B" w:rsidRPr="00437322">
        <w:rPr>
          <w:rFonts w:ascii="Arial" w:hAnsi="Arial" w:cs="Arial"/>
          <w:szCs w:val="28"/>
          <w:u w:val="single"/>
        </w:rPr>
        <w:t>4</w:t>
      </w:r>
      <w:r w:rsidR="005B3AB6" w:rsidRPr="00437322">
        <w:rPr>
          <w:rFonts w:ascii="Arial" w:hAnsi="Arial" w:cs="Arial"/>
          <w:szCs w:val="28"/>
          <w:u w:val="single"/>
        </w:rPr>
        <w:t xml:space="preserve">   </w:t>
      </w:r>
      <w:r w:rsidR="00AF6B9B" w:rsidRPr="00437322">
        <w:rPr>
          <w:rFonts w:ascii="Arial" w:hAnsi="Arial" w:cs="Arial"/>
          <w:szCs w:val="28"/>
          <w:u w:val="single"/>
        </w:rPr>
        <w:t>Project Screenshots</w:t>
      </w:r>
    </w:p>
    <w:p w:rsidR="00F22C43" w:rsidRDefault="00F22C43" w:rsidP="00F22C43"/>
    <w:p w:rsidR="00F22C43" w:rsidRDefault="00F22C43" w:rsidP="00F22C43"/>
    <w:p w:rsidR="00F22C43" w:rsidRPr="00F22C43" w:rsidRDefault="00F22C43" w:rsidP="00F22C43"/>
    <w:p w:rsidR="00DF59DA" w:rsidRDefault="00D51F98">
      <w:r>
        <w:rPr>
          <w:noProof/>
          <w:lang w:eastAsia="en-US"/>
        </w:rPr>
        <w:drawing>
          <wp:inline distT="0" distB="0" distL="0" distR="0" wp14:anchorId="17D1226F" wp14:editId="57FBC769">
            <wp:extent cx="5486400"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086100"/>
                    </a:xfrm>
                    <a:prstGeom prst="rect">
                      <a:avLst/>
                    </a:prstGeom>
                  </pic:spPr>
                </pic:pic>
              </a:graphicData>
            </a:graphic>
          </wp:inline>
        </w:drawing>
      </w:r>
    </w:p>
    <w:p w:rsidR="00DF59DA" w:rsidRDefault="00DF59DA"/>
    <w:p w:rsidR="00DF59DA" w:rsidRDefault="00DF59DA"/>
    <w:p w:rsidR="00DF59DA" w:rsidRDefault="00DF59DA"/>
    <w:p w:rsidR="00DF59DA" w:rsidRDefault="006F69AA">
      <w:r>
        <w:rPr>
          <w:noProof/>
          <w:lang w:eastAsia="en-US"/>
        </w:rPr>
        <w:drawing>
          <wp:inline distT="0" distB="0" distL="0" distR="0">
            <wp:extent cx="5486400" cy="33280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s.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328035"/>
                    </a:xfrm>
                    <a:prstGeom prst="rect">
                      <a:avLst/>
                    </a:prstGeom>
                  </pic:spPr>
                </pic:pic>
              </a:graphicData>
            </a:graphic>
          </wp:inline>
        </w:drawing>
      </w:r>
    </w:p>
    <w:p w:rsidR="00DF59DA" w:rsidRDefault="00DF59DA"/>
    <w:p w:rsidR="00DF59DA" w:rsidRDefault="00DF59DA"/>
    <w:p w:rsidR="00DF59DA" w:rsidRDefault="00DF59DA"/>
    <w:p w:rsidR="00DF59DA" w:rsidRDefault="00DF59DA"/>
    <w:p w:rsidR="00DF59DA" w:rsidRDefault="00DF59DA"/>
    <w:p w:rsidR="00DF59DA" w:rsidRDefault="00DF59DA"/>
    <w:p w:rsidR="006F69AA" w:rsidRDefault="006F69AA">
      <w:r>
        <w:rPr>
          <w:noProof/>
          <w:lang w:eastAsia="en-US"/>
        </w:rPr>
        <w:drawing>
          <wp:inline distT="0" distB="0" distL="0" distR="0">
            <wp:extent cx="5486400" cy="3334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ss1.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334385"/>
                    </a:xfrm>
                    <a:prstGeom prst="rect">
                      <a:avLst/>
                    </a:prstGeom>
                  </pic:spPr>
                </pic:pic>
              </a:graphicData>
            </a:graphic>
          </wp:inline>
        </w:drawing>
      </w:r>
    </w:p>
    <w:p w:rsidR="006F69AA" w:rsidRDefault="006F69AA"/>
    <w:p w:rsidR="006F69AA" w:rsidRDefault="006F69AA"/>
    <w:p w:rsidR="006F69AA" w:rsidRDefault="006F69AA">
      <w:r>
        <w:rPr>
          <w:noProof/>
          <w:lang w:eastAsia="en-US"/>
        </w:rPr>
        <w:drawing>
          <wp:inline distT="0" distB="0" distL="0" distR="0" wp14:anchorId="0FBC0D48" wp14:editId="3C56318A">
            <wp:extent cx="3621405" cy="39662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png"/>
                    <pic:cNvPicPr/>
                  </pic:nvPicPr>
                  <pic:blipFill>
                    <a:blip r:embed="rId23">
                      <a:extLst>
                        <a:ext uri="{28A0092B-C50C-407E-A947-70E740481C1C}">
                          <a14:useLocalDpi xmlns:a14="http://schemas.microsoft.com/office/drawing/2010/main" val="0"/>
                        </a:ext>
                      </a:extLst>
                    </a:blip>
                    <a:stretch>
                      <a:fillRect/>
                    </a:stretch>
                  </pic:blipFill>
                  <pic:spPr>
                    <a:xfrm>
                      <a:off x="0" y="0"/>
                      <a:ext cx="3664220" cy="4013169"/>
                    </a:xfrm>
                    <a:prstGeom prst="rect">
                      <a:avLst/>
                    </a:prstGeom>
                  </pic:spPr>
                </pic:pic>
              </a:graphicData>
            </a:graphic>
          </wp:inline>
        </w:drawing>
      </w:r>
    </w:p>
    <w:p w:rsidR="006F69AA" w:rsidRDefault="006F69AA"/>
    <w:p w:rsidR="006F69AA" w:rsidRDefault="006F69AA"/>
    <w:p w:rsidR="006F69AA" w:rsidRDefault="006F69AA"/>
    <w:p w:rsidR="006F69AA" w:rsidRDefault="006F69AA"/>
    <w:p w:rsidR="006F69AA" w:rsidRDefault="006F69AA"/>
    <w:p w:rsidR="006F69AA" w:rsidRDefault="006F69AA"/>
    <w:p w:rsidR="006F69AA" w:rsidRDefault="006F69AA"/>
    <w:p w:rsidR="00DF59DA" w:rsidRDefault="00570B08" w:rsidP="00570B08">
      <w:pPr>
        <w:pStyle w:val="Heading1"/>
        <w:tabs>
          <w:tab w:val="clear" w:pos="0"/>
        </w:tabs>
        <w:jc w:val="left"/>
      </w:pPr>
      <w:bookmarkStart w:id="11" w:name="__RefHeading__35_1960709235"/>
      <w:bookmarkEnd w:id="11"/>
      <w:r>
        <w:rPr>
          <w:rFonts w:ascii="Times New Roman" w:eastAsia="Times New Roman" w:hAnsi="Times New Roman" w:cs="Times New Roman"/>
          <w:b w:val="0"/>
          <w:kern w:val="0"/>
          <w:sz w:val="24"/>
          <w:szCs w:val="24"/>
        </w:rPr>
        <w:t xml:space="preserve">                                                   </w:t>
      </w:r>
      <w:r w:rsidR="005B3AB6">
        <w:t xml:space="preserve">4. </w:t>
      </w:r>
      <w:r w:rsidR="00DF59DA">
        <w:t>Applications</w:t>
      </w:r>
    </w:p>
    <w:p w:rsidR="00570B08" w:rsidRDefault="00570B08">
      <w:pPr>
        <w:widowControl w:val="0"/>
        <w:spacing w:before="60" w:after="60"/>
        <w:jc w:val="both"/>
        <w:rPr>
          <w:rFonts w:ascii="Arial" w:eastAsia="MS Mincho" w:hAnsi="Arial"/>
          <w:sz w:val="32"/>
          <w:szCs w:val="32"/>
        </w:rPr>
      </w:pPr>
    </w:p>
    <w:p w:rsidR="00570B08" w:rsidRDefault="00570B08">
      <w:pPr>
        <w:widowControl w:val="0"/>
        <w:spacing w:before="60" w:after="60"/>
        <w:jc w:val="both"/>
        <w:rPr>
          <w:rFonts w:ascii="Arial" w:eastAsia="MS Mincho" w:hAnsi="Arial"/>
          <w:sz w:val="32"/>
          <w:szCs w:val="32"/>
        </w:rPr>
      </w:pPr>
    </w:p>
    <w:p w:rsidR="00DF59DA" w:rsidRPr="00F22C43" w:rsidRDefault="00570B08">
      <w:pPr>
        <w:widowControl w:val="0"/>
        <w:spacing w:before="60" w:after="60"/>
        <w:jc w:val="both"/>
        <w:rPr>
          <w:rFonts w:ascii="Arial" w:eastAsia="MS Mincho" w:hAnsi="Arial" w:cs="Arial"/>
        </w:rPr>
      </w:pPr>
      <w:r w:rsidRPr="00F22C43">
        <w:rPr>
          <w:rFonts w:ascii="Arial" w:eastAsia="MS Mincho" w:hAnsi="Arial" w:cs="Arial"/>
        </w:rPr>
        <w:t>Quizzes encourage pupil’s self awareness of progress and self assessment. By taking quizzes, pupil’s get instant feedback on their responses. And this can help them identify areas they need to develop themselves and highlight progress for them to be proud of.</w:t>
      </w:r>
    </w:p>
    <w:p w:rsidR="00570B08" w:rsidRPr="00F22C43" w:rsidRDefault="00570B08">
      <w:pPr>
        <w:widowControl w:val="0"/>
        <w:spacing w:before="60" w:after="60"/>
        <w:jc w:val="both"/>
        <w:rPr>
          <w:rFonts w:ascii="Arial" w:eastAsia="MS Mincho" w:hAnsi="Arial" w:cs="Arial"/>
        </w:rPr>
      </w:pPr>
    </w:p>
    <w:p w:rsidR="00570B08" w:rsidRPr="00F22C43" w:rsidRDefault="00191438">
      <w:pPr>
        <w:widowControl w:val="0"/>
        <w:spacing w:before="60" w:after="60"/>
        <w:jc w:val="both"/>
        <w:rPr>
          <w:rFonts w:ascii="Arial" w:eastAsia="MS Mincho" w:hAnsi="Arial" w:cs="Arial"/>
        </w:rPr>
      </w:pPr>
      <w:r w:rsidRPr="00F22C43">
        <w:rPr>
          <w:rFonts w:ascii="Arial" w:eastAsia="MS Mincho" w:hAnsi="Arial" w:cs="Arial"/>
        </w:rPr>
        <w:t>This project can be used by educational institutions such as schools or colleges to evaluate the students.</w:t>
      </w:r>
    </w:p>
    <w:p w:rsidR="00191438" w:rsidRPr="00F22C43" w:rsidRDefault="00191438">
      <w:pPr>
        <w:widowControl w:val="0"/>
        <w:spacing w:before="60" w:after="60"/>
        <w:jc w:val="both"/>
        <w:rPr>
          <w:rFonts w:ascii="Arial" w:eastAsia="MS Mincho" w:hAnsi="Arial" w:cs="Arial"/>
        </w:rPr>
      </w:pPr>
    </w:p>
    <w:p w:rsidR="00191438" w:rsidRPr="00F22C43" w:rsidRDefault="00191438">
      <w:pPr>
        <w:widowControl w:val="0"/>
        <w:spacing w:before="60" w:after="60"/>
        <w:jc w:val="both"/>
        <w:rPr>
          <w:rFonts w:ascii="Arial" w:eastAsia="MS Mincho" w:hAnsi="Arial" w:cs="Arial"/>
        </w:rPr>
      </w:pPr>
      <w:r w:rsidRPr="00F22C43">
        <w:rPr>
          <w:rFonts w:ascii="Arial" w:eastAsia="MS Mincho" w:hAnsi="Arial" w:cs="Arial"/>
        </w:rPr>
        <w:t>Moreover companies can also use this for testing their future hiring needs.</w:t>
      </w:r>
    </w:p>
    <w:p w:rsidR="00DF59DA" w:rsidRPr="00F22C43" w:rsidRDefault="00DF59DA">
      <w:pPr>
        <w:widowControl w:val="0"/>
        <w:spacing w:before="60" w:after="60"/>
        <w:jc w:val="both"/>
        <w:rPr>
          <w:rFonts w:ascii="Arial" w:eastAsia="MS Mincho" w:hAnsi="Arial" w:cs="Arial"/>
        </w:rPr>
      </w:pPr>
    </w:p>
    <w:p w:rsidR="00191438" w:rsidRPr="00F22C43" w:rsidRDefault="00191438">
      <w:pPr>
        <w:widowControl w:val="0"/>
        <w:spacing w:before="60" w:after="60"/>
        <w:jc w:val="both"/>
        <w:rPr>
          <w:rFonts w:ascii="Arial" w:hAnsi="Arial" w:cs="Arial"/>
          <w:color w:val="000000"/>
          <w:lang w:eastAsia="en-IN"/>
        </w:rPr>
      </w:pPr>
      <w:r w:rsidRPr="00F22C43">
        <w:rPr>
          <w:rFonts w:ascii="Arial" w:hAnsi="Arial" w:cs="Arial"/>
          <w:color w:val="000000"/>
          <w:lang w:eastAsia="en-IN"/>
        </w:rPr>
        <w:t>It helps to manage the details of students, examinations, marks, courses and  papers  in  a  good  manner.</w:t>
      </w:r>
    </w:p>
    <w:p w:rsidR="00191438" w:rsidRPr="00F22C43" w:rsidRDefault="00191438">
      <w:pPr>
        <w:widowControl w:val="0"/>
        <w:spacing w:before="60" w:after="60"/>
        <w:jc w:val="both"/>
        <w:rPr>
          <w:rFonts w:ascii="Arial" w:hAnsi="Arial" w:cs="Arial"/>
          <w:color w:val="000000"/>
          <w:lang w:eastAsia="en-IN"/>
        </w:rPr>
      </w:pPr>
    </w:p>
    <w:p w:rsidR="00191438" w:rsidRPr="00F22C43" w:rsidRDefault="00191438">
      <w:pPr>
        <w:widowControl w:val="0"/>
        <w:spacing w:before="60" w:after="60"/>
        <w:jc w:val="both"/>
        <w:rPr>
          <w:rFonts w:ascii="Arial" w:eastAsia="MS Mincho" w:hAnsi="Arial" w:cs="Arial"/>
        </w:rPr>
      </w:pPr>
      <w:r w:rsidRPr="00F22C43">
        <w:rPr>
          <w:rFonts w:ascii="Arial" w:hAnsi="Arial" w:cs="Arial"/>
          <w:color w:val="000000"/>
          <w:lang w:eastAsia="en-IN"/>
        </w:rPr>
        <w:t>The  project  will  reduce  the manual process in managing examinations and all issues regarding that.</w:t>
      </w: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DF59DA" w:rsidRDefault="00DF59DA">
      <w:pPr>
        <w:widowControl w:val="0"/>
        <w:spacing w:before="60" w:after="60"/>
        <w:jc w:val="both"/>
        <w:rPr>
          <w:rFonts w:ascii="Arial" w:eastAsia="MS Mincho" w:hAnsi="Arial"/>
          <w:szCs w:val="20"/>
        </w:rPr>
      </w:pPr>
    </w:p>
    <w:p w:rsidR="00F22C43" w:rsidRDefault="00F22C43">
      <w:pPr>
        <w:widowControl w:val="0"/>
        <w:spacing w:before="60" w:after="60"/>
        <w:jc w:val="both"/>
        <w:rPr>
          <w:rFonts w:ascii="Arial" w:eastAsia="MS Mincho" w:hAnsi="Arial"/>
          <w:szCs w:val="20"/>
        </w:rPr>
      </w:pPr>
    </w:p>
    <w:p w:rsidR="00F22C43" w:rsidRDefault="00F22C43">
      <w:pPr>
        <w:widowControl w:val="0"/>
        <w:spacing w:before="60" w:after="60"/>
        <w:jc w:val="both"/>
        <w:rPr>
          <w:rFonts w:ascii="Arial" w:eastAsia="MS Mincho" w:hAnsi="Arial"/>
          <w:szCs w:val="20"/>
        </w:rPr>
      </w:pPr>
    </w:p>
    <w:p w:rsidR="00F22C43" w:rsidRDefault="00F22C43">
      <w:pPr>
        <w:widowControl w:val="0"/>
        <w:spacing w:before="60" w:after="60"/>
        <w:jc w:val="both"/>
        <w:rPr>
          <w:rFonts w:ascii="Arial" w:eastAsia="MS Mincho" w:hAnsi="Arial"/>
          <w:szCs w:val="20"/>
        </w:rPr>
      </w:pPr>
    </w:p>
    <w:p w:rsidR="00093AF9" w:rsidRDefault="00093AF9">
      <w:pPr>
        <w:widowControl w:val="0"/>
        <w:spacing w:before="60" w:after="60"/>
        <w:jc w:val="both"/>
        <w:rPr>
          <w:rFonts w:ascii="Arial" w:eastAsia="MS Mincho" w:hAnsi="Arial"/>
          <w:szCs w:val="20"/>
        </w:rPr>
      </w:pPr>
    </w:p>
    <w:p w:rsidR="00DF59DA" w:rsidRDefault="00DF59DA" w:rsidP="00450194">
      <w:pPr>
        <w:pStyle w:val="Heading1"/>
        <w:numPr>
          <w:ilvl w:val="0"/>
          <w:numId w:val="10"/>
        </w:numPr>
        <w:jc w:val="left"/>
      </w:pPr>
      <w:bookmarkStart w:id="12" w:name="__RefHeading__37_1960709235"/>
      <w:bookmarkStart w:id="13" w:name="_Functional_Partitions"/>
      <w:bookmarkEnd w:id="12"/>
      <w:r>
        <w:t>F</w:t>
      </w:r>
      <w:bookmarkEnd w:id="13"/>
      <w:r>
        <w:t>uture Work</w:t>
      </w:r>
      <w:r w:rsidR="001F0E1B">
        <w:t xml:space="preserve"> and Conclusion</w:t>
      </w:r>
    </w:p>
    <w:p w:rsidR="00DF59DA" w:rsidRDefault="00DF59DA">
      <w:pPr>
        <w:rPr>
          <w:rFonts w:ascii="Arial" w:hAnsi="Arial" w:cs="Arial"/>
          <w:color w:val="FF0000"/>
          <w:sz w:val="32"/>
        </w:rPr>
      </w:pPr>
    </w:p>
    <w:p w:rsidR="00DF59DA" w:rsidRPr="00D71B11" w:rsidRDefault="0043555B">
      <w:pPr>
        <w:rPr>
          <w:rFonts w:ascii="Arial" w:hAnsi="Arial" w:cs="Arial"/>
          <w:sz w:val="28"/>
          <w:szCs w:val="28"/>
        </w:rPr>
      </w:pPr>
      <w:r w:rsidRPr="00D71B11">
        <w:rPr>
          <w:rFonts w:ascii="Arial" w:hAnsi="Arial" w:cs="Arial"/>
          <w:sz w:val="28"/>
          <w:szCs w:val="28"/>
        </w:rPr>
        <w:t>The project can be improved b adding the following items:-</w:t>
      </w:r>
    </w:p>
    <w:p w:rsidR="0043555B" w:rsidRDefault="0043555B">
      <w:pPr>
        <w:rPr>
          <w:rFonts w:ascii="Arial" w:hAnsi="Arial" w:cs="Arial"/>
          <w:sz w:val="36"/>
        </w:rPr>
      </w:pPr>
    </w:p>
    <w:p w:rsidR="0043555B" w:rsidRDefault="0043555B" w:rsidP="0043555B">
      <w:pPr>
        <w:pStyle w:val="Heading3"/>
        <w:shd w:val="clear" w:color="auto" w:fill="FFFFFF"/>
        <w:rPr>
          <w:rFonts w:ascii="Arial" w:hAnsi="Arial" w:cs="Arial"/>
          <w:color w:val="000000" w:themeColor="text1"/>
          <w:u w:val="single"/>
        </w:rPr>
      </w:pPr>
      <w:r w:rsidRPr="00D71B11">
        <w:rPr>
          <w:rFonts w:ascii="Arial" w:hAnsi="Arial" w:cs="Arial"/>
          <w:color w:val="000000" w:themeColor="text1"/>
          <w:u w:val="single"/>
        </w:rPr>
        <w:t>1.Randomizing questions</w:t>
      </w:r>
    </w:p>
    <w:p w:rsidR="00D71B11" w:rsidRPr="00D71B11" w:rsidRDefault="00D71B11" w:rsidP="00D71B11"/>
    <w:p w:rsidR="0043555B" w:rsidRPr="00D71B11" w:rsidRDefault="0043555B" w:rsidP="0043555B">
      <w:pPr>
        <w:rPr>
          <w:rFonts w:ascii="Arial" w:hAnsi="Arial" w:cs="Arial"/>
        </w:rPr>
      </w:pPr>
      <w:r w:rsidRPr="00D71B11">
        <w:rPr>
          <w:rFonts w:ascii="Arial" w:hAnsi="Arial" w:cs="Arial"/>
          <w:color w:val="575153"/>
        </w:rPr>
        <w:t>It is significant more easy to randomize your question with just one click than to do it all manually. Randomizing questions and even answers of those questions is not a lot a of work to do with online quizzes. Besides the advantage of time saving, it also helps preventing students from </w:t>
      </w:r>
      <w:hyperlink r:id="rId24" w:history="1">
        <w:r w:rsidRPr="00D71B11">
          <w:rPr>
            <w:rStyle w:val="Hyperlink"/>
            <w:rFonts w:ascii="Arial" w:hAnsi="Arial" w:cs="Arial"/>
            <w:color w:val="9E4F8F"/>
          </w:rPr>
          <w:t>cheating</w:t>
        </w:r>
      </w:hyperlink>
    </w:p>
    <w:p w:rsidR="00DF59DA" w:rsidRDefault="00DF59DA">
      <w:pPr>
        <w:rPr>
          <w:rFonts w:ascii="Arial" w:hAnsi="Arial" w:cs="Arial"/>
          <w:color w:val="FF0000"/>
          <w:sz w:val="32"/>
        </w:rPr>
      </w:pPr>
    </w:p>
    <w:p w:rsidR="0043555B" w:rsidRDefault="0043555B" w:rsidP="0043555B">
      <w:pPr>
        <w:pStyle w:val="Heading3"/>
        <w:shd w:val="clear" w:color="auto" w:fill="FFFFFF"/>
        <w:rPr>
          <w:rFonts w:ascii="Arial" w:hAnsi="Arial" w:cs="Arial"/>
          <w:u w:val="single"/>
        </w:rPr>
      </w:pPr>
      <w:r w:rsidRPr="00064FC1">
        <w:rPr>
          <w:rFonts w:ascii="Arial" w:hAnsi="Arial" w:cs="Arial"/>
          <w:u w:val="single"/>
        </w:rPr>
        <w:t>2.Set timer</w:t>
      </w:r>
    </w:p>
    <w:p w:rsidR="00064FC1" w:rsidRDefault="00064FC1" w:rsidP="00064FC1"/>
    <w:p w:rsidR="00064FC1" w:rsidRPr="00064FC1" w:rsidRDefault="00064FC1" w:rsidP="00064FC1"/>
    <w:p w:rsidR="0043555B" w:rsidRDefault="0043555B" w:rsidP="0043555B">
      <w:pPr>
        <w:rPr>
          <w:rFonts w:ascii="Arial" w:hAnsi="Arial" w:cs="Arial"/>
          <w:color w:val="FF0000"/>
          <w:sz w:val="32"/>
        </w:rPr>
      </w:pPr>
      <w:r w:rsidRPr="00064FC1">
        <w:rPr>
          <w:rFonts w:ascii="Arial" w:hAnsi="Arial" w:cs="Arial"/>
        </w:rPr>
        <w:t>The creator is able to </w:t>
      </w:r>
      <w:hyperlink r:id="rId25" w:history="1">
        <w:r w:rsidRPr="00064FC1">
          <w:rPr>
            <w:rStyle w:val="Hyperlink"/>
            <w:rFonts w:ascii="Arial" w:hAnsi="Arial" w:cs="Arial"/>
            <w:color w:val="auto"/>
          </w:rPr>
          <w:t>set a timer</w:t>
        </w:r>
      </w:hyperlink>
      <w:r w:rsidRPr="00064FC1">
        <w:rPr>
          <w:rFonts w:ascii="Arial" w:hAnsi="Arial" w:cs="Arial"/>
        </w:rPr>
        <w:t> for the whole quiz or to set a timer per question. This is possible to do with written quizzes, but is very time consuming for the instructor. Plus it’s almost impossible to do with a huge amount of participants</w:t>
      </w:r>
      <w:r>
        <w:rPr>
          <w:rFonts w:ascii="Roboto" w:hAnsi="Roboto"/>
          <w:color w:val="575153"/>
          <w:sz w:val="27"/>
          <w:szCs w:val="27"/>
        </w:rPr>
        <w:t>.</w:t>
      </w:r>
    </w:p>
    <w:p w:rsidR="00DF59DA" w:rsidRDefault="00DF59DA">
      <w:pPr>
        <w:rPr>
          <w:rFonts w:ascii="Arial" w:hAnsi="Arial" w:cs="Arial"/>
          <w:color w:val="FF0000"/>
          <w:sz w:val="32"/>
        </w:rPr>
      </w:pPr>
    </w:p>
    <w:p w:rsidR="0043555B" w:rsidRDefault="0043555B" w:rsidP="0043555B">
      <w:pPr>
        <w:pStyle w:val="Heading3"/>
        <w:shd w:val="clear" w:color="auto" w:fill="FFFFFF"/>
        <w:rPr>
          <w:rFonts w:ascii="Arial" w:hAnsi="Arial" w:cs="Arial"/>
          <w:u w:val="single"/>
        </w:rPr>
      </w:pPr>
      <w:r w:rsidRPr="001E034B">
        <w:rPr>
          <w:rFonts w:ascii="Arial" w:hAnsi="Arial" w:cs="Arial"/>
          <w:u w:val="single"/>
        </w:rPr>
        <w:t>3.Better overview</w:t>
      </w:r>
    </w:p>
    <w:p w:rsidR="001E034B" w:rsidRDefault="001E034B" w:rsidP="001E034B"/>
    <w:p w:rsidR="001E034B" w:rsidRPr="001E034B" w:rsidRDefault="001E034B" w:rsidP="001E034B"/>
    <w:p w:rsidR="0043555B" w:rsidRPr="001E034B" w:rsidRDefault="0043555B" w:rsidP="0043555B">
      <w:pPr>
        <w:pStyle w:val="Heading3"/>
        <w:shd w:val="clear" w:color="auto" w:fill="FFFFFF"/>
        <w:rPr>
          <w:rFonts w:ascii="Arial" w:hAnsi="Arial" w:cs="Arial"/>
          <w:b w:val="0"/>
          <w:szCs w:val="24"/>
        </w:rPr>
      </w:pPr>
      <w:r w:rsidRPr="001E034B">
        <w:rPr>
          <w:rFonts w:ascii="Arial" w:hAnsi="Arial" w:cs="Arial"/>
          <w:b w:val="0"/>
          <w:szCs w:val="24"/>
        </w:rPr>
        <w:t>It’s possible to show one question at the time with online quizzes. People are not able to skip a question, because you will get a reminder that you can’t leave the answer blank.</w:t>
      </w:r>
    </w:p>
    <w:p w:rsidR="0043555B" w:rsidRDefault="0043555B" w:rsidP="0043555B"/>
    <w:p w:rsidR="001E034B" w:rsidRDefault="001E034B" w:rsidP="0043555B"/>
    <w:p w:rsidR="001E034B" w:rsidRDefault="001E034B" w:rsidP="0043555B"/>
    <w:p w:rsidR="003B42AC" w:rsidRDefault="003B42AC" w:rsidP="0043555B"/>
    <w:p w:rsidR="003B42AC" w:rsidRDefault="003B42AC" w:rsidP="0043555B"/>
    <w:p w:rsidR="003B42AC" w:rsidRDefault="003B42AC" w:rsidP="0043555B"/>
    <w:p w:rsidR="003B42AC" w:rsidRDefault="003B42AC" w:rsidP="0043555B"/>
    <w:p w:rsidR="003B42AC" w:rsidRDefault="003B42AC" w:rsidP="0043555B"/>
    <w:p w:rsidR="003B42AC" w:rsidRDefault="003B42AC" w:rsidP="0043555B"/>
    <w:p w:rsidR="003B42AC" w:rsidRDefault="003B42AC" w:rsidP="0043555B"/>
    <w:p w:rsidR="003B42AC" w:rsidRDefault="003B42AC" w:rsidP="0043555B"/>
    <w:p w:rsidR="003B42AC" w:rsidRDefault="003B42AC" w:rsidP="0043555B"/>
    <w:p w:rsidR="001E034B" w:rsidRDefault="001E034B" w:rsidP="0043555B"/>
    <w:p w:rsidR="001E034B" w:rsidRDefault="001E034B" w:rsidP="0043555B"/>
    <w:p w:rsidR="001E034B" w:rsidRDefault="001E034B" w:rsidP="0043555B"/>
    <w:p w:rsidR="0043555B" w:rsidRPr="001F7A85" w:rsidRDefault="0043555B" w:rsidP="001E034B">
      <w:pPr>
        <w:ind w:left="2160" w:firstLine="720"/>
        <w:rPr>
          <w:rFonts w:ascii="Arial" w:hAnsi="Arial" w:cs="Arial"/>
          <w:sz w:val="48"/>
          <w:szCs w:val="48"/>
          <w:u w:val="single"/>
        </w:rPr>
      </w:pPr>
      <w:r w:rsidRPr="001F7A85">
        <w:rPr>
          <w:rFonts w:ascii="Arial" w:hAnsi="Arial" w:cs="Arial"/>
          <w:sz w:val="48"/>
          <w:szCs w:val="48"/>
          <w:u w:val="single"/>
        </w:rPr>
        <w:lastRenderedPageBreak/>
        <w:t>Conclusion</w:t>
      </w:r>
    </w:p>
    <w:p w:rsidR="00A042EE" w:rsidRDefault="00A042EE" w:rsidP="0043555B">
      <w:pPr>
        <w:shd w:val="clear" w:color="auto" w:fill="FFFFFF"/>
        <w:rPr>
          <w:sz w:val="32"/>
          <w:szCs w:val="32"/>
        </w:rPr>
      </w:pPr>
    </w:p>
    <w:p w:rsidR="0043555B" w:rsidRPr="00D71B11" w:rsidRDefault="0043555B" w:rsidP="0043555B">
      <w:pPr>
        <w:shd w:val="clear" w:color="auto" w:fill="FFFFFF"/>
        <w:rPr>
          <w:rFonts w:ascii="Arial" w:hAnsi="Arial" w:cs="Arial"/>
          <w:color w:val="000000"/>
          <w:lang w:eastAsia="en-IN"/>
        </w:rPr>
      </w:pPr>
      <w:r w:rsidRPr="00D71B11">
        <w:rPr>
          <w:rFonts w:ascii="Arial" w:hAnsi="Arial" w:cs="Arial"/>
        </w:rPr>
        <w:t>To conclude this is a simple mcq quiz application which is developed for conduction of subjective examination.</w:t>
      </w:r>
      <w:r w:rsidRPr="00D71B11">
        <w:rPr>
          <w:rFonts w:ascii="Arial" w:hAnsi="Arial" w:cs="Arial"/>
          <w:color w:val="000000"/>
          <w:lang w:eastAsia="en-IN"/>
        </w:rPr>
        <w:t xml:space="preserve"> The marks of user will be calculated according to questions they attempt and will be displayed by the system to </w:t>
      </w:r>
    </w:p>
    <w:p w:rsidR="0043555B" w:rsidRPr="00D71B11" w:rsidRDefault="0043555B" w:rsidP="0043555B">
      <w:pPr>
        <w:rPr>
          <w:rFonts w:ascii="Arial" w:hAnsi="Arial" w:cs="Arial"/>
        </w:rPr>
      </w:pPr>
      <w:r w:rsidRPr="00D71B11">
        <w:rPr>
          <w:rFonts w:ascii="Arial" w:hAnsi="Arial" w:cs="Arial"/>
          <w:color w:val="000000"/>
          <w:lang w:eastAsia="en-IN"/>
        </w:rPr>
        <w:t>the user as well as the administrator.</w:t>
      </w:r>
    </w:p>
    <w:p w:rsidR="00DF59DA" w:rsidRDefault="00DF59DA" w:rsidP="006A0671">
      <w:pPr>
        <w:tabs>
          <w:tab w:val="left" w:pos="1515"/>
        </w:tabs>
        <w:rPr>
          <w:rFonts w:ascii="Arial" w:hAnsi="Arial" w:cs="Arial"/>
          <w:color w:val="FF0000"/>
          <w:sz w:val="32"/>
        </w:rPr>
      </w:pPr>
    </w:p>
    <w:p w:rsidR="001E034B" w:rsidRDefault="001E034B" w:rsidP="006A0671">
      <w:pPr>
        <w:tabs>
          <w:tab w:val="left" w:pos="1515"/>
        </w:tabs>
        <w:rPr>
          <w:rFonts w:ascii="Arial" w:hAnsi="Arial" w:cs="Arial"/>
          <w:color w:val="FF0000"/>
          <w:sz w:val="32"/>
        </w:rPr>
      </w:pPr>
    </w:p>
    <w:p w:rsidR="001E034B" w:rsidRDefault="001E034B"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p>
    <w:p w:rsidR="00047CA2" w:rsidRDefault="00047CA2" w:rsidP="006A0671">
      <w:pPr>
        <w:tabs>
          <w:tab w:val="left" w:pos="1515"/>
        </w:tabs>
        <w:rPr>
          <w:rFonts w:ascii="Arial" w:hAnsi="Arial" w:cs="Arial"/>
          <w:color w:val="FF0000"/>
          <w:sz w:val="32"/>
        </w:rPr>
      </w:pPr>
      <w:bookmarkStart w:id="14" w:name="_GoBack"/>
      <w:bookmarkEnd w:id="14"/>
    </w:p>
    <w:p w:rsidR="001E034B" w:rsidRDefault="001E034B" w:rsidP="006A0671">
      <w:pPr>
        <w:tabs>
          <w:tab w:val="left" w:pos="1515"/>
        </w:tabs>
        <w:rPr>
          <w:rFonts w:ascii="Arial" w:hAnsi="Arial" w:cs="Arial"/>
          <w:color w:val="FF0000"/>
          <w:sz w:val="32"/>
        </w:rPr>
      </w:pPr>
    </w:p>
    <w:p w:rsidR="00DF59DA" w:rsidRDefault="000F23D9" w:rsidP="00E91C20">
      <w:pPr>
        <w:pStyle w:val="Heading1"/>
        <w:numPr>
          <w:ilvl w:val="0"/>
          <w:numId w:val="7"/>
        </w:numPr>
        <w:tabs>
          <w:tab w:val="clear" w:pos="432"/>
          <w:tab w:val="left" w:pos="360"/>
        </w:tabs>
        <w:ind w:left="360"/>
      </w:pPr>
      <w:bookmarkStart w:id="15" w:name="__RefHeading__39_1960709235"/>
      <w:bookmarkEnd w:id="15"/>
      <w:r>
        <w:t>References</w:t>
      </w:r>
    </w:p>
    <w:p w:rsidR="00DF59DA" w:rsidRPr="006F69AA" w:rsidRDefault="00DF59DA">
      <w:pPr>
        <w:rPr>
          <w:sz w:val="32"/>
          <w:szCs w:val="32"/>
        </w:rPr>
      </w:pPr>
    </w:p>
    <w:p w:rsidR="00DF59DA" w:rsidRDefault="00775AD3">
      <w:pPr>
        <w:rPr>
          <w:b/>
          <w:sz w:val="32"/>
          <w:szCs w:val="32"/>
        </w:rPr>
      </w:pPr>
      <w:r w:rsidRPr="006F69AA">
        <w:rPr>
          <w:b/>
          <w:sz w:val="32"/>
          <w:szCs w:val="32"/>
        </w:rPr>
        <w:t>Links:-</w:t>
      </w:r>
    </w:p>
    <w:p w:rsidR="006F69AA" w:rsidRPr="006F69AA" w:rsidRDefault="006F69AA">
      <w:pPr>
        <w:rPr>
          <w:b/>
          <w:sz w:val="32"/>
          <w:szCs w:val="32"/>
        </w:rPr>
      </w:pPr>
    </w:p>
    <w:p w:rsidR="00775AD3" w:rsidRPr="006F69AA" w:rsidRDefault="005A27D9" w:rsidP="00775AD3">
      <w:pPr>
        <w:rPr>
          <w:rFonts w:ascii="Arial" w:hAnsi="Arial" w:cs="Arial"/>
          <w:bCs/>
          <w:color w:val="202124"/>
          <w:shd w:val="clear" w:color="auto" w:fill="FFFFFF"/>
        </w:rPr>
      </w:pPr>
      <w:hyperlink r:id="rId26" w:history="1">
        <w:r w:rsidR="00775AD3" w:rsidRPr="006F69AA">
          <w:rPr>
            <w:rStyle w:val="Hyperlink"/>
            <w:rFonts w:ascii="Arial" w:hAnsi="Arial" w:cs="Arial"/>
            <w:bCs/>
            <w:shd w:val="clear" w:color="auto" w:fill="FFFFFF"/>
          </w:rPr>
          <w:t>www.wikipedia.org</w:t>
        </w:r>
      </w:hyperlink>
    </w:p>
    <w:p w:rsidR="00775AD3" w:rsidRDefault="00775AD3" w:rsidP="00775AD3"/>
    <w:p w:rsidR="00DF59DA" w:rsidRDefault="005A27D9" w:rsidP="00775AD3">
      <w:hyperlink r:id="rId27" w:history="1">
        <w:r w:rsidR="00775AD3" w:rsidRPr="006C6A21">
          <w:rPr>
            <w:rStyle w:val="Hyperlink"/>
          </w:rPr>
          <w:t>https://www.geeksforgeeks.org/what-are-widgets-in-tkinter/</w:t>
        </w:r>
      </w:hyperlink>
    </w:p>
    <w:p w:rsidR="00775AD3" w:rsidRDefault="00775AD3" w:rsidP="00775AD3"/>
    <w:p w:rsidR="00775AD3" w:rsidRPr="006F69AA" w:rsidRDefault="00775AD3" w:rsidP="00775AD3">
      <w:pPr>
        <w:rPr>
          <w:b/>
          <w:sz w:val="32"/>
          <w:szCs w:val="32"/>
        </w:rPr>
      </w:pPr>
      <w:r w:rsidRPr="006F69AA">
        <w:rPr>
          <w:b/>
          <w:sz w:val="32"/>
          <w:szCs w:val="32"/>
        </w:rPr>
        <w:t>Books-</w:t>
      </w:r>
    </w:p>
    <w:p w:rsidR="00775AD3" w:rsidRDefault="00775AD3" w:rsidP="00775AD3"/>
    <w:p w:rsidR="00775AD3" w:rsidRDefault="001E034B" w:rsidP="00775AD3">
      <w:pPr>
        <w:rPr>
          <w:sz w:val="32"/>
          <w:szCs w:val="32"/>
        </w:rPr>
      </w:pPr>
      <w:r>
        <w:rPr>
          <w:sz w:val="32"/>
          <w:szCs w:val="32"/>
        </w:rPr>
        <w:t>Python Programming by Shatish Jain</w:t>
      </w:r>
    </w:p>
    <w:p w:rsidR="00214DE5" w:rsidRDefault="00214DE5" w:rsidP="00775AD3">
      <w:pPr>
        <w:rPr>
          <w:sz w:val="32"/>
          <w:szCs w:val="32"/>
        </w:rPr>
      </w:pPr>
    </w:p>
    <w:p w:rsidR="006F69AA" w:rsidRDefault="006F69AA" w:rsidP="00775AD3">
      <w:pPr>
        <w:rPr>
          <w:sz w:val="32"/>
          <w:szCs w:val="32"/>
        </w:rPr>
      </w:pPr>
    </w:p>
    <w:p w:rsidR="006F69AA" w:rsidRDefault="006F69AA" w:rsidP="00775AD3">
      <w:pPr>
        <w:rPr>
          <w:b/>
          <w:sz w:val="32"/>
          <w:szCs w:val="32"/>
        </w:rPr>
      </w:pPr>
      <w:r w:rsidRPr="006F69AA">
        <w:rPr>
          <w:b/>
          <w:sz w:val="32"/>
          <w:szCs w:val="32"/>
        </w:rPr>
        <w:t>Teacher :-</w:t>
      </w:r>
      <w:r>
        <w:rPr>
          <w:b/>
          <w:sz w:val="32"/>
          <w:szCs w:val="32"/>
        </w:rPr>
        <w:t xml:space="preserve"> </w:t>
      </w:r>
    </w:p>
    <w:p w:rsidR="006F69AA" w:rsidRDefault="006F69AA" w:rsidP="00775AD3">
      <w:pPr>
        <w:rPr>
          <w:b/>
          <w:sz w:val="32"/>
          <w:szCs w:val="32"/>
        </w:rPr>
      </w:pPr>
    </w:p>
    <w:p w:rsidR="006F69AA" w:rsidRPr="006F69AA" w:rsidRDefault="006F69AA" w:rsidP="00775AD3">
      <w:pPr>
        <w:rPr>
          <w:b/>
          <w:sz w:val="32"/>
          <w:szCs w:val="32"/>
        </w:rPr>
      </w:pPr>
      <w:r w:rsidRPr="006F69AA">
        <w:rPr>
          <w:sz w:val="32"/>
          <w:szCs w:val="32"/>
        </w:rPr>
        <w:t>A</w:t>
      </w:r>
      <w:r>
        <w:rPr>
          <w:sz w:val="32"/>
          <w:szCs w:val="32"/>
        </w:rPr>
        <w:t xml:space="preserve"> special thanks to </w:t>
      </w:r>
      <w:r w:rsidRPr="006F69AA">
        <w:rPr>
          <w:b/>
          <w:sz w:val="32"/>
          <w:szCs w:val="32"/>
        </w:rPr>
        <w:t>Surbhi Ma’am and Mamata Ma’am</w:t>
      </w:r>
      <w:r w:rsidR="001D0663">
        <w:rPr>
          <w:sz w:val="32"/>
          <w:szCs w:val="32"/>
        </w:rPr>
        <w:t xml:space="preserve"> for the</w:t>
      </w:r>
      <w:r>
        <w:rPr>
          <w:sz w:val="32"/>
          <w:szCs w:val="32"/>
        </w:rPr>
        <w:t>ir guidance</w:t>
      </w:r>
    </w:p>
    <w:p w:rsidR="00DF59DA" w:rsidRDefault="00DF59DA"/>
    <w:p w:rsidR="00DF59DA" w:rsidRDefault="00DF59DA"/>
    <w:p w:rsidR="00DF59DA" w:rsidRDefault="00DF59DA"/>
    <w:p w:rsidR="00DF59DA" w:rsidRDefault="00B44200">
      <w:r>
        <w:rPr>
          <w:noProof/>
          <w:lang w:eastAsia="en-US"/>
        </w:rPr>
        <mc:AlternateContent>
          <mc:Choice Requires="wps">
            <w:drawing>
              <wp:anchor distT="0" distB="0" distL="114300" distR="114300" simplePos="0" relativeHeight="251659776" behindDoc="0" locked="0" layoutInCell="1" allowOverlap="1" wp14:anchorId="279B7E50" wp14:editId="13497A10">
                <wp:simplePos x="0" y="0"/>
                <wp:positionH relativeFrom="column">
                  <wp:posOffset>372110</wp:posOffset>
                </wp:positionH>
                <wp:positionV relativeFrom="paragraph">
                  <wp:posOffset>135255</wp:posOffset>
                </wp:positionV>
                <wp:extent cx="4315216" cy="2379856"/>
                <wp:effectExtent l="152400" t="400050" r="123825" b="401955"/>
                <wp:wrapNone/>
                <wp:docPr id="1" name="Text Box 1"/>
                <wp:cNvGraphicFramePr/>
                <a:graphic xmlns:a="http://schemas.openxmlformats.org/drawingml/2006/main">
                  <a:graphicData uri="http://schemas.microsoft.com/office/word/2010/wordprocessingShape">
                    <wps:wsp>
                      <wps:cNvSpPr txBox="1"/>
                      <wps:spPr>
                        <a:xfrm rot="20890709">
                          <a:off x="0" y="0"/>
                          <a:ext cx="4315216" cy="2379856"/>
                        </a:xfrm>
                        <a:prstGeom prst="rect">
                          <a:avLst/>
                        </a:prstGeom>
                        <a:noFill/>
                        <a:ln>
                          <a:noFill/>
                        </a:ln>
                      </wps:spPr>
                      <wps:txbx>
                        <w:txbxContent>
                          <w:p w:rsidR="00B44200" w:rsidRPr="00B44200" w:rsidRDefault="00B44200" w:rsidP="00B44200">
                            <w:pPr>
                              <w:jc w:val="center"/>
                              <w:rPr>
                                <w:b/>
                                <w:outline/>
                                <w:color w:val="C0504D" w:themeColor="accent2"/>
                                <w:sz w:val="1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44200">
                              <w:rPr>
                                <w:b/>
                                <w:outline/>
                                <w:color w:val="C0504D" w:themeColor="accent2"/>
                                <w:sz w:val="1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B7E50" id="_x0000_t202" coordsize="21600,21600" o:spt="202" path="m,l,21600r21600,l21600,xe">
                <v:stroke joinstyle="miter"/>
                <v:path gradientshapeok="t" o:connecttype="rect"/>
              </v:shapetype>
              <v:shape id="Text Box 1" o:spid="_x0000_s1026" type="#_x0000_t202" style="position:absolute;margin-left:29.3pt;margin-top:10.65pt;width:339.8pt;height:187.4pt;rotation:-774735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" filled="f" stroked="f">
                <v:fill o:detectmouseclick="t"/>
                <v:textbox>
                  <w:txbxContent>
                    <w:p w:rsidR="00B44200" w:rsidRPr="00B44200" w:rsidRDefault="00B44200" w:rsidP="00B44200">
                      <w:pPr>
                        <w:jc w:val="center"/>
                        <w:rPr>
                          <w:b/>
                          <w:outline/>
                          <w:color w:val="C0504D" w:themeColor="accent2"/>
                          <w:sz w:val="1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44200">
                        <w:rPr>
                          <w:b/>
                          <w:outline/>
                          <w:color w:val="C0504D" w:themeColor="accent2"/>
                          <w:sz w:val="144"/>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Thank You</w:t>
                      </w:r>
                    </w:p>
                  </w:txbxContent>
                </v:textbox>
              </v:shape>
            </w:pict>
          </mc:Fallback>
        </mc:AlternateContent>
      </w:r>
    </w:p>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DF59DA" w:rsidRDefault="00DF59DA"/>
    <w:p w:rsidR="00C656E6" w:rsidRPr="00C656E6" w:rsidRDefault="00C656E6" w:rsidP="00C656E6"/>
    <w:p w:rsidR="00C656E6" w:rsidRDefault="00C656E6" w:rsidP="00C656E6"/>
    <w:p w:rsidR="00C656E6" w:rsidRDefault="00C656E6" w:rsidP="00C656E6"/>
    <w:p w:rsidR="00C656E6" w:rsidRPr="00C656E6" w:rsidRDefault="00C656E6" w:rsidP="00C656E6">
      <w:pPr>
        <w:tabs>
          <w:tab w:val="left" w:pos="5250"/>
        </w:tabs>
      </w:pPr>
      <w:r>
        <w:tab/>
      </w:r>
    </w:p>
    <w:sectPr w:rsidR="00C656E6" w:rsidRPr="00C656E6" w:rsidSect="00AB106C">
      <w:type w:val="continuous"/>
      <w:pgSz w:w="12240" w:h="15840"/>
      <w:pgMar w:top="993"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7D9" w:rsidRDefault="005A27D9">
      <w:r>
        <w:separator/>
      </w:r>
    </w:p>
  </w:endnote>
  <w:endnote w:type="continuationSeparator" w:id="0">
    <w:p w:rsidR="005A27D9" w:rsidRDefault="005A2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OpenSymbol">
    <w:altName w:val="Arial Unicode MS"/>
    <w:charset w:val="80"/>
    <w:family w:val="auto"/>
    <w:pitch w:val="default"/>
  </w:font>
  <w:font w:name="Liberation Sans">
    <w:altName w:val="Yu Gothic"/>
    <w:charset w:val="80"/>
    <w:family w:val="swiss"/>
    <w:pitch w:val="variable"/>
  </w:font>
  <w:font w:name="WenQuanYi Zen Hei">
    <w:charset w:val="80"/>
    <w:family w:val="auto"/>
    <w:pitch w:val="variable"/>
  </w:font>
  <w:font w:name="Lohit Devanagar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ebo">
    <w:altName w:val="Times New Roman"/>
    <w:charset w:val="B1"/>
    <w:family w:val="auto"/>
    <w:pitch w:val="variable"/>
    <w:sig w:usb0="00000000" w:usb1="40000043" w:usb2="00000000" w:usb3="00000000" w:csb0="00000021" w:csb1="00000000"/>
  </w:font>
  <w:font w:name="Nunito">
    <w:altName w:val="Times New Roman"/>
    <w:charset w:val="00"/>
    <w:family w:val="auto"/>
    <w:pitch w:val="variable"/>
    <w:sig w:usb0="00000001"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g_d0_f1">
    <w:altName w:val="Cambria"/>
    <w:panose1 w:val="00000000000000000000"/>
    <w:charset w:val="00"/>
    <w:family w:val="roman"/>
    <w:notTrueType/>
    <w:pitch w:val="default"/>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7D9" w:rsidRDefault="005A27D9">
      <w:r>
        <w:separator/>
      </w:r>
    </w:p>
  </w:footnote>
  <w:footnote w:type="continuationSeparator" w:id="0">
    <w:p w:rsidR="005A27D9" w:rsidRDefault="005A27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2250"/>
        </w:tabs>
        <w:ind w:left="225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1080"/>
        </w:tabs>
        <w:ind w:left="0" w:firstLine="0"/>
      </w:pPr>
      <w:rPr>
        <w:caps w:val="0"/>
        <w:smallCaps w:val="0"/>
        <w:strike w:val="0"/>
        <w:dstrike w:val="0"/>
        <w:vanish w:val="0"/>
        <w:color w:val="0000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 w15:restartNumberingAfterBreak="0">
    <w:nsid w:val="00000003"/>
    <w:multiLevelType w:val="singleLevel"/>
    <w:tmpl w:val="00000003"/>
    <w:name w:val="WW8Num3"/>
    <w:lvl w:ilvl="0">
      <w:start w:val="1"/>
      <w:numFmt w:val="decimal"/>
      <w:lvlText w:val="%1."/>
      <w:lvlJc w:val="left"/>
      <w:pPr>
        <w:tabs>
          <w:tab w:val="num" w:pos="1080"/>
        </w:tabs>
        <w:ind w:left="1080" w:hanging="360"/>
      </w:pPr>
    </w:lvl>
  </w:abstractNum>
  <w:abstractNum w:abstractNumId="3" w15:restartNumberingAfterBreak="0">
    <w:nsid w:val="00000004"/>
    <w:multiLevelType w:val="multilevel"/>
    <w:tmpl w:val="0000000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15:restartNumberingAfterBreak="0">
    <w:nsid w:val="00000005"/>
    <w:multiLevelType w:val="multilevel"/>
    <w:tmpl w:val="00000005"/>
    <w:lvl w:ilvl="0">
      <w:start w:val="1"/>
      <w:numFmt w:val="decimal"/>
      <w:lvlText w:val="%1."/>
      <w:lvlJc w:val="left"/>
      <w:pPr>
        <w:tabs>
          <w:tab w:val="num" w:pos="-360"/>
        </w:tabs>
        <w:ind w:left="-360" w:hanging="360"/>
      </w:pPr>
    </w:lvl>
    <w:lvl w:ilvl="1">
      <w:start w:val="1"/>
      <w:numFmt w:val="decimal"/>
      <w:lvlText w:val="%2."/>
      <w:lvlJc w:val="left"/>
      <w:pPr>
        <w:tabs>
          <w:tab w:val="num" w:pos="0"/>
        </w:tabs>
        <w:ind w:left="0" w:hanging="360"/>
      </w:pPr>
    </w:lvl>
    <w:lvl w:ilvl="2">
      <w:start w:val="1"/>
      <w:numFmt w:val="decimal"/>
      <w:lvlText w:val="%3."/>
      <w:lvlJc w:val="left"/>
      <w:pPr>
        <w:tabs>
          <w:tab w:val="num" w:pos="360"/>
        </w:tabs>
        <w:ind w:left="360" w:hanging="360"/>
      </w:pPr>
    </w:lvl>
    <w:lvl w:ilvl="3">
      <w:start w:val="100"/>
      <w:numFmt w:val="lowerRoman"/>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decimal"/>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decimal"/>
      <w:lvlText w:val="%8."/>
      <w:lvlJc w:val="left"/>
      <w:pPr>
        <w:tabs>
          <w:tab w:val="num" w:pos="2160"/>
        </w:tabs>
        <w:ind w:left="2160" w:hanging="360"/>
      </w:pPr>
    </w:lvl>
    <w:lvl w:ilvl="8">
      <w:start w:val="1"/>
      <w:numFmt w:val="decimal"/>
      <w:lvlText w:val="%9."/>
      <w:lvlJc w:val="left"/>
      <w:pPr>
        <w:tabs>
          <w:tab w:val="num" w:pos="2520"/>
        </w:tabs>
        <w:ind w:left="2520" w:hanging="360"/>
      </w:pPr>
    </w:lvl>
  </w:abstractNum>
  <w:abstractNum w:abstractNumId="5" w15:restartNumberingAfterBreak="0">
    <w:nsid w:val="00000006"/>
    <w:multiLevelType w:val="multilevel"/>
    <w:tmpl w:val="00000006"/>
    <w:lvl w:ilvl="0">
      <w:start w:val="7"/>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 w15:restartNumberingAfterBreak="0">
    <w:nsid w:val="1BF826E2"/>
    <w:multiLevelType w:val="hybridMultilevel"/>
    <w:tmpl w:val="22A8FD74"/>
    <w:lvl w:ilvl="0" w:tplc="BEA0A3D8">
      <w:start w:val="5"/>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7" w15:restartNumberingAfterBreak="0">
    <w:nsid w:val="3FE041FE"/>
    <w:multiLevelType w:val="hybridMultilevel"/>
    <w:tmpl w:val="8E7826EA"/>
    <w:lvl w:ilvl="0" w:tplc="999684B4">
      <w:start w:val="5"/>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8" w15:restartNumberingAfterBreak="0">
    <w:nsid w:val="651051F1"/>
    <w:multiLevelType w:val="multilevel"/>
    <w:tmpl w:val="812626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83624"/>
    <w:multiLevelType w:val="hybridMultilevel"/>
    <w:tmpl w:val="0A687322"/>
    <w:lvl w:ilvl="0" w:tplc="4002FF2C">
      <w:start w:val="1"/>
      <w:numFmt w:val="bullet"/>
      <w:lvlText w:val=""/>
      <w:lvlJc w:val="left"/>
      <w:pPr>
        <w:ind w:left="720" w:hanging="360"/>
      </w:pPr>
      <w:rPr>
        <w:rFonts w:ascii="Wingdings" w:hAnsi="Wingdings" w:hint="default"/>
        <w:sz w:val="36"/>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2EA"/>
    <w:rsid w:val="00047CA2"/>
    <w:rsid w:val="00061A8B"/>
    <w:rsid w:val="00064FC1"/>
    <w:rsid w:val="00077AA6"/>
    <w:rsid w:val="00093AF9"/>
    <w:rsid w:val="000F23D9"/>
    <w:rsid w:val="000F62EA"/>
    <w:rsid w:val="00162D93"/>
    <w:rsid w:val="00164195"/>
    <w:rsid w:val="00166F73"/>
    <w:rsid w:val="00176652"/>
    <w:rsid w:val="00191438"/>
    <w:rsid w:val="001D0663"/>
    <w:rsid w:val="001E034B"/>
    <w:rsid w:val="001F0E1B"/>
    <w:rsid w:val="001F5E8E"/>
    <w:rsid w:val="001F7A85"/>
    <w:rsid w:val="00214DE5"/>
    <w:rsid w:val="002255F4"/>
    <w:rsid w:val="002B59AE"/>
    <w:rsid w:val="00386AFF"/>
    <w:rsid w:val="003B42AC"/>
    <w:rsid w:val="003B5907"/>
    <w:rsid w:val="0043555B"/>
    <w:rsid w:val="00437322"/>
    <w:rsid w:val="00450194"/>
    <w:rsid w:val="004757E9"/>
    <w:rsid w:val="004B4FB5"/>
    <w:rsid w:val="004F0478"/>
    <w:rsid w:val="00567F41"/>
    <w:rsid w:val="00570B08"/>
    <w:rsid w:val="005855F3"/>
    <w:rsid w:val="005A27D9"/>
    <w:rsid w:val="005B3AB6"/>
    <w:rsid w:val="006234D9"/>
    <w:rsid w:val="00670EB2"/>
    <w:rsid w:val="006A0671"/>
    <w:rsid w:val="006A3FB4"/>
    <w:rsid w:val="006F68A3"/>
    <w:rsid w:val="006F69AA"/>
    <w:rsid w:val="00775AD3"/>
    <w:rsid w:val="00817F57"/>
    <w:rsid w:val="008219DB"/>
    <w:rsid w:val="00835866"/>
    <w:rsid w:val="008F1D06"/>
    <w:rsid w:val="009D08EC"/>
    <w:rsid w:val="009E6B55"/>
    <w:rsid w:val="00A042EE"/>
    <w:rsid w:val="00A37875"/>
    <w:rsid w:val="00AB106C"/>
    <w:rsid w:val="00AF6B9B"/>
    <w:rsid w:val="00B0757F"/>
    <w:rsid w:val="00B30BFC"/>
    <w:rsid w:val="00B44200"/>
    <w:rsid w:val="00B543D0"/>
    <w:rsid w:val="00B6164F"/>
    <w:rsid w:val="00B8619F"/>
    <w:rsid w:val="00B97380"/>
    <w:rsid w:val="00BE53C3"/>
    <w:rsid w:val="00C140BF"/>
    <w:rsid w:val="00C4109C"/>
    <w:rsid w:val="00C51C01"/>
    <w:rsid w:val="00C656E6"/>
    <w:rsid w:val="00C811A3"/>
    <w:rsid w:val="00D0100B"/>
    <w:rsid w:val="00D062B8"/>
    <w:rsid w:val="00D51F98"/>
    <w:rsid w:val="00D529E3"/>
    <w:rsid w:val="00D71B11"/>
    <w:rsid w:val="00D94279"/>
    <w:rsid w:val="00DF4AE9"/>
    <w:rsid w:val="00DF59DA"/>
    <w:rsid w:val="00E20E69"/>
    <w:rsid w:val="00E62E7E"/>
    <w:rsid w:val="00E91C20"/>
    <w:rsid w:val="00F02D33"/>
    <w:rsid w:val="00F2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12D407D"/>
  <w15:docId w15:val="{D0277668-4618-4878-AA3A-FD1978F9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B55"/>
    <w:pPr>
      <w:suppressAutoHyphens/>
    </w:pPr>
    <w:rPr>
      <w:sz w:val="24"/>
      <w:szCs w:val="24"/>
      <w:lang w:eastAsia="ar-SA"/>
    </w:rPr>
  </w:style>
  <w:style w:type="paragraph" w:styleId="Heading1">
    <w:name w:val="heading 1"/>
    <w:basedOn w:val="Normal"/>
    <w:next w:val="Normal"/>
    <w:qFormat/>
    <w:rsid w:val="009E6B55"/>
    <w:pPr>
      <w:keepNext/>
      <w:keepLines/>
      <w:widowControl w:val="0"/>
      <w:pBdr>
        <w:bottom w:val="single" w:sz="8" w:space="2" w:color="000000"/>
      </w:pBdr>
      <w:tabs>
        <w:tab w:val="num" w:pos="0"/>
        <w:tab w:val="left" w:pos="432"/>
      </w:tabs>
      <w:spacing w:before="120" w:after="240"/>
      <w:jc w:val="center"/>
      <w:outlineLvl w:val="0"/>
    </w:pPr>
    <w:rPr>
      <w:rFonts w:ascii="Arial" w:eastAsia="MS Mincho" w:hAnsi="Arial" w:cs="Arial"/>
      <w:b/>
      <w:kern w:val="1"/>
      <w:sz w:val="32"/>
      <w:szCs w:val="20"/>
    </w:rPr>
  </w:style>
  <w:style w:type="paragraph" w:styleId="Heading2">
    <w:name w:val="heading 2"/>
    <w:basedOn w:val="Normal"/>
    <w:next w:val="Normal"/>
    <w:qFormat/>
    <w:rsid w:val="009E6B55"/>
    <w:pPr>
      <w:keepNext/>
      <w:widowControl w:val="0"/>
      <w:tabs>
        <w:tab w:val="num" w:pos="0"/>
        <w:tab w:val="left" w:pos="576"/>
      </w:tabs>
      <w:spacing w:before="240" w:after="120"/>
      <w:jc w:val="both"/>
      <w:outlineLvl w:val="1"/>
    </w:pPr>
    <w:rPr>
      <w:b/>
      <w:sz w:val="28"/>
      <w:szCs w:val="20"/>
    </w:rPr>
  </w:style>
  <w:style w:type="paragraph" w:styleId="Heading3">
    <w:name w:val="heading 3"/>
    <w:basedOn w:val="Normal"/>
    <w:next w:val="Normal"/>
    <w:qFormat/>
    <w:rsid w:val="009E6B55"/>
    <w:pPr>
      <w:keepNext/>
      <w:widowControl w:val="0"/>
      <w:tabs>
        <w:tab w:val="num" w:pos="0"/>
        <w:tab w:val="left" w:pos="720"/>
      </w:tabs>
      <w:spacing w:before="180" w:after="60"/>
      <w:jc w:val="both"/>
      <w:outlineLvl w:val="2"/>
    </w:pPr>
    <w:rPr>
      <w:b/>
      <w:szCs w:val="20"/>
    </w:rPr>
  </w:style>
  <w:style w:type="paragraph" w:styleId="Heading4">
    <w:name w:val="heading 4"/>
    <w:basedOn w:val="Normal"/>
    <w:next w:val="Normal"/>
    <w:qFormat/>
    <w:rsid w:val="009E6B55"/>
    <w:pPr>
      <w:keepNext/>
      <w:widowControl w:val="0"/>
      <w:tabs>
        <w:tab w:val="left" w:pos="864"/>
        <w:tab w:val="num" w:pos="1080"/>
      </w:tabs>
      <w:spacing w:before="120" w:after="60"/>
      <w:jc w:val="both"/>
      <w:outlineLvl w:val="3"/>
    </w:pPr>
    <w:rPr>
      <w:szCs w:val="20"/>
    </w:rPr>
  </w:style>
  <w:style w:type="paragraph" w:styleId="Heading5">
    <w:name w:val="heading 5"/>
    <w:basedOn w:val="Normal"/>
    <w:next w:val="Normal"/>
    <w:qFormat/>
    <w:rsid w:val="009E6B55"/>
    <w:pPr>
      <w:widowControl w:val="0"/>
      <w:tabs>
        <w:tab w:val="num" w:pos="0"/>
        <w:tab w:val="left" w:pos="1008"/>
      </w:tabs>
      <w:spacing w:before="240" w:after="60"/>
      <w:jc w:val="both"/>
      <w:outlineLvl w:val="4"/>
    </w:pPr>
    <w:rPr>
      <w:rFonts w:ascii="Arial" w:hAnsi="Arial"/>
      <w:sz w:val="22"/>
      <w:szCs w:val="20"/>
    </w:rPr>
  </w:style>
  <w:style w:type="paragraph" w:styleId="Heading6">
    <w:name w:val="heading 6"/>
    <w:basedOn w:val="Normal"/>
    <w:next w:val="Normal"/>
    <w:qFormat/>
    <w:rsid w:val="009E6B55"/>
    <w:pPr>
      <w:widowControl w:val="0"/>
      <w:tabs>
        <w:tab w:val="num" w:pos="0"/>
        <w:tab w:val="left" w:pos="1152"/>
      </w:tabs>
      <w:spacing w:before="240" w:after="60"/>
      <w:jc w:val="both"/>
      <w:outlineLvl w:val="5"/>
    </w:pPr>
    <w:rPr>
      <w:rFonts w:ascii="Arial" w:hAnsi="Arial"/>
      <w:i/>
      <w:sz w:val="22"/>
      <w:szCs w:val="20"/>
    </w:rPr>
  </w:style>
  <w:style w:type="paragraph" w:styleId="Heading7">
    <w:name w:val="heading 7"/>
    <w:basedOn w:val="Normal"/>
    <w:next w:val="Normal"/>
    <w:qFormat/>
    <w:rsid w:val="009E6B55"/>
    <w:pPr>
      <w:widowControl w:val="0"/>
      <w:tabs>
        <w:tab w:val="num" w:pos="0"/>
        <w:tab w:val="left" w:pos="1296"/>
      </w:tabs>
      <w:spacing w:before="240" w:after="60"/>
      <w:jc w:val="both"/>
      <w:outlineLvl w:val="6"/>
    </w:pPr>
    <w:rPr>
      <w:rFonts w:ascii="Arial" w:hAnsi="Arial"/>
      <w:sz w:val="20"/>
      <w:szCs w:val="20"/>
    </w:rPr>
  </w:style>
  <w:style w:type="paragraph" w:styleId="Heading8">
    <w:name w:val="heading 8"/>
    <w:basedOn w:val="Normal"/>
    <w:next w:val="Normal"/>
    <w:qFormat/>
    <w:rsid w:val="009E6B55"/>
    <w:pPr>
      <w:widowControl w:val="0"/>
      <w:tabs>
        <w:tab w:val="num" w:pos="0"/>
        <w:tab w:val="left" w:pos="1440"/>
      </w:tabs>
      <w:spacing w:before="240" w:after="60"/>
      <w:jc w:val="both"/>
      <w:outlineLvl w:val="7"/>
    </w:pPr>
    <w:rPr>
      <w:rFonts w:ascii="Arial" w:hAnsi="Arial"/>
      <w:i/>
      <w:sz w:val="20"/>
      <w:szCs w:val="20"/>
    </w:rPr>
  </w:style>
  <w:style w:type="paragraph" w:styleId="Heading9">
    <w:name w:val="heading 9"/>
    <w:basedOn w:val="Normal"/>
    <w:next w:val="Normal"/>
    <w:qFormat/>
    <w:rsid w:val="009E6B55"/>
    <w:pPr>
      <w:widowControl w:val="0"/>
      <w:tabs>
        <w:tab w:val="num" w:pos="0"/>
        <w:tab w:val="left" w:pos="1584"/>
      </w:tabs>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3">
    <w:name w:val="WW8Num1z3"/>
    <w:rsid w:val="009E6B55"/>
    <w:rPr>
      <w:caps w:val="0"/>
      <w:smallCaps w:val="0"/>
      <w:strike w:val="0"/>
      <w:dstrike w:val="0"/>
      <w:vanish w:val="0"/>
      <w:color w:val="0000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1">
    <w:name w:val="WW8Num2z1"/>
    <w:rsid w:val="009E6B55"/>
    <w:rPr>
      <w:rFonts w:ascii="Symbol" w:hAnsi="Symbol"/>
    </w:rPr>
  </w:style>
  <w:style w:type="character" w:customStyle="1" w:styleId="Absatz-Standardschriftart">
    <w:name w:val="Absatz-Standardschriftart"/>
    <w:rsid w:val="009E6B55"/>
  </w:style>
  <w:style w:type="character" w:customStyle="1" w:styleId="WW8Num3z1">
    <w:name w:val="WW8Num3z1"/>
    <w:rsid w:val="009E6B55"/>
    <w:rPr>
      <w:rFonts w:ascii="Symbol" w:hAnsi="Symbol"/>
    </w:rPr>
  </w:style>
  <w:style w:type="character" w:styleId="Hyperlink">
    <w:name w:val="Hyperlink"/>
    <w:basedOn w:val="DefaultParagraphFont"/>
    <w:uiPriority w:val="99"/>
    <w:rsid w:val="009E6B55"/>
    <w:rPr>
      <w:color w:val="0000FF"/>
      <w:u w:val="single"/>
    </w:rPr>
  </w:style>
  <w:style w:type="character" w:customStyle="1" w:styleId="NumberingSymbols">
    <w:name w:val="Numbering Symbols"/>
    <w:rsid w:val="009E6B55"/>
  </w:style>
  <w:style w:type="character" w:customStyle="1" w:styleId="Bullets">
    <w:name w:val="Bullets"/>
    <w:rsid w:val="009E6B55"/>
    <w:rPr>
      <w:rFonts w:ascii="OpenSymbol" w:eastAsia="OpenSymbol" w:hAnsi="OpenSymbol" w:cs="OpenSymbol"/>
    </w:rPr>
  </w:style>
  <w:style w:type="paragraph" w:customStyle="1" w:styleId="Heading">
    <w:name w:val="Heading"/>
    <w:basedOn w:val="Normal"/>
    <w:next w:val="BodyText"/>
    <w:rsid w:val="009E6B55"/>
    <w:pPr>
      <w:keepNext/>
      <w:spacing w:before="240" w:after="120"/>
    </w:pPr>
    <w:rPr>
      <w:rFonts w:ascii="Liberation Sans" w:eastAsia="WenQuanYi Zen Hei" w:hAnsi="Liberation Sans" w:cs="Lohit Devanagari"/>
      <w:sz w:val="28"/>
      <w:szCs w:val="28"/>
    </w:rPr>
  </w:style>
  <w:style w:type="paragraph" w:styleId="BodyText">
    <w:name w:val="Body Text"/>
    <w:basedOn w:val="Normal"/>
    <w:rsid w:val="009E6B55"/>
    <w:pPr>
      <w:spacing w:after="120"/>
    </w:pPr>
  </w:style>
  <w:style w:type="paragraph" w:styleId="List">
    <w:name w:val="List"/>
    <w:basedOn w:val="BodyText"/>
    <w:rsid w:val="009E6B55"/>
    <w:rPr>
      <w:rFonts w:cs="Lohit Devanagari"/>
    </w:rPr>
  </w:style>
  <w:style w:type="paragraph" w:styleId="Caption">
    <w:name w:val="caption"/>
    <w:basedOn w:val="Normal"/>
    <w:qFormat/>
    <w:rsid w:val="009E6B55"/>
    <w:pPr>
      <w:suppressLineNumbers/>
      <w:spacing w:before="120" w:after="120"/>
    </w:pPr>
    <w:rPr>
      <w:rFonts w:cs="Lohit Devanagari"/>
      <w:i/>
      <w:iCs/>
    </w:rPr>
  </w:style>
  <w:style w:type="paragraph" w:customStyle="1" w:styleId="Index">
    <w:name w:val="Index"/>
    <w:basedOn w:val="Normal"/>
    <w:rsid w:val="009E6B55"/>
    <w:pPr>
      <w:suppressLineNumbers/>
    </w:pPr>
    <w:rPr>
      <w:rFonts w:cs="Lohit Devanagari"/>
    </w:rPr>
  </w:style>
  <w:style w:type="paragraph" w:styleId="Header">
    <w:name w:val="header"/>
    <w:basedOn w:val="Normal"/>
    <w:rsid w:val="009E6B55"/>
    <w:pPr>
      <w:tabs>
        <w:tab w:val="center" w:pos="4320"/>
        <w:tab w:val="right" w:pos="8640"/>
      </w:tabs>
    </w:pPr>
  </w:style>
  <w:style w:type="paragraph" w:styleId="Footer">
    <w:name w:val="footer"/>
    <w:basedOn w:val="Normal"/>
    <w:rsid w:val="009E6B55"/>
    <w:pPr>
      <w:tabs>
        <w:tab w:val="center" w:pos="4320"/>
        <w:tab w:val="right" w:pos="8640"/>
      </w:tabs>
    </w:pPr>
  </w:style>
  <w:style w:type="paragraph" w:styleId="TOC1">
    <w:name w:val="toc 1"/>
    <w:basedOn w:val="Normal"/>
    <w:next w:val="Normal"/>
    <w:rsid w:val="009E6B55"/>
    <w:pPr>
      <w:widowControl w:val="0"/>
      <w:tabs>
        <w:tab w:val="right" w:leader="hyphen" w:pos="9360"/>
      </w:tabs>
      <w:spacing w:before="360"/>
    </w:pPr>
    <w:rPr>
      <w:rFonts w:ascii="Arial" w:hAnsi="Arial"/>
      <w:b/>
      <w:caps/>
      <w:szCs w:val="20"/>
    </w:rPr>
  </w:style>
  <w:style w:type="paragraph" w:styleId="TOC2">
    <w:name w:val="toc 2"/>
    <w:basedOn w:val="Normal"/>
    <w:next w:val="Normal"/>
    <w:rsid w:val="009E6B55"/>
    <w:pPr>
      <w:widowControl w:val="0"/>
      <w:tabs>
        <w:tab w:val="right" w:leader="hyphen" w:pos="9360"/>
      </w:tabs>
      <w:spacing w:before="240"/>
      <w:ind w:left="240"/>
    </w:pPr>
    <w:rPr>
      <w:b/>
      <w:sz w:val="20"/>
      <w:szCs w:val="20"/>
    </w:rPr>
  </w:style>
  <w:style w:type="paragraph" w:styleId="BodyText2">
    <w:name w:val="Body Text 2"/>
    <w:basedOn w:val="Normal"/>
    <w:rsid w:val="009E6B55"/>
    <w:pPr>
      <w:widowControl w:val="0"/>
      <w:spacing w:before="60" w:after="60"/>
      <w:jc w:val="both"/>
    </w:pPr>
    <w:rPr>
      <w:rFonts w:ascii="Arial" w:hAnsi="Arial" w:cs="Arial"/>
      <w:sz w:val="22"/>
      <w:szCs w:val="20"/>
    </w:rPr>
  </w:style>
  <w:style w:type="paragraph" w:customStyle="1" w:styleId="TableContents">
    <w:name w:val="Table Contents"/>
    <w:basedOn w:val="Normal"/>
    <w:rsid w:val="009E6B55"/>
    <w:pPr>
      <w:suppressLineNumbers/>
    </w:pPr>
  </w:style>
  <w:style w:type="paragraph" w:customStyle="1" w:styleId="TableHeading">
    <w:name w:val="Table Heading"/>
    <w:basedOn w:val="TableContents"/>
    <w:rsid w:val="009E6B55"/>
    <w:pPr>
      <w:jc w:val="center"/>
    </w:pPr>
    <w:rPr>
      <w:b/>
      <w:bCs/>
    </w:rPr>
  </w:style>
  <w:style w:type="paragraph" w:styleId="TOC3">
    <w:name w:val="toc 3"/>
    <w:basedOn w:val="Index"/>
    <w:rsid w:val="009E6B55"/>
    <w:pPr>
      <w:tabs>
        <w:tab w:val="right" w:leader="dot" w:pos="9406"/>
      </w:tabs>
      <w:ind w:left="566"/>
    </w:pPr>
  </w:style>
  <w:style w:type="paragraph" w:styleId="TOC4">
    <w:name w:val="toc 4"/>
    <w:basedOn w:val="Index"/>
    <w:rsid w:val="009E6B55"/>
    <w:pPr>
      <w:tabs>
        <w:tab w:val="right" w:leader="dot" w:pos="9123"/>
      </w:tabs>
      <w:ind w:left="849"/>
    </w:pPr>
  </w:style>
  <w:style w:type="paragraph" w:styleId="TOC5">
    <w:name w:val="toc 5"/>
    <w:basedOn w:val="Index"/>
    <w:rsid w:val="009E6B55"/>
    <w:pPr>
      <w:tabs>
        <w:tab w:val="right" w:leader="dot" w:pos="8840"/>
      </w:tabs>
      <w:ind w:left="1132"/>
    </w:pPr>
  </w:style>
  <w:style w:type="paragraph" w:styleId="TOC6">
    <w:name w:val="toc 6"/>
    <w:basedOn w:val="Index"/>
    <w:rsid w:val="009E6B55"/>
    <w:pPr>
      <w:tabs>
        <w:tab w:val="right" w:leader="dot" w:pos="8557"/>
      </w:tabs>
      <w:ind w:left="1415"/>
    </w:pPr>
  </w:style>
  <w:style w:type="paragraph" w:styleId="TOC7">
    <w:name w:val="toc 7"/>
    <w:basedOn w:val="Index"/>
    <w:rsid w:val="009E6B55"/>
    <w:pPr>
      <w:tabs>
        <w:tab w:val="right" w:leader="dot" w:pos="8274"/>
      </w:tabs>
      <w:ind w:left="1698"/>
    </w:pPr>
  </w:style>
  <w:style w:type="paragraph" w:styleId="TOC8">
    <w:name w:val="toc 8"/>
    <w:basedOn w:val="Index"/>
    <w:rsid w:val="009E6B55"/>
    <w:pPr>
      <w:tabs>
        <w:tab w:val="right" w:leader="dot" w:pos="7991"/>
      </w:tabs>
      <w:ind w:left="1981"/>
    </w:pPr>
  </w:style>
  <w:style w:type="paragraph" w:styleId="TOC9">
    <w:name w:val="toc 9"/>
    <w:basedOn w:val="Index"/>
    <w:rsid w:val="009E6B55"/>
    <w:pPr>
      <w:tabs>
        <w:tab w:val="right" w:leader="dot" w:pos="7708"/>
      </w:tabs>
      <w:ind w:left="2264"/>
    </w:pPr>
  </w:style>
  <w:style w:type="paragraph" w:customStyle="1" w:styleId="Contents10">
    <w:name w:val="Contents 10"/>
    <w:basedOn w:val="Index"/>
    <w:rsid w:val="009E6B55"/>
    <w:pPr>
      <w:tabs>
        <w:tab w:val="right" w:leader="dot" w:pos="7425"/>
      </w:tabs>
      <w:ind w:left="2547"/>
    </w:pPr>
  </w:style>
  <w:style w:type="paragraph" w:styleId="BalloonText">
    <w:name w:val="Balloon Text"/>
    <w:basedOn w:val="Normal"/>
    <w:link w:val="BalloonTextChar"/>
    <w:uiPriority w:val="99"/>
    <w:semiHidden/>
    <w:unhideWhenUsed/>
    <w:rsid w:val="000F62EA"/>
    <w:rPr>
      <w:rFonts w:ascii="Tahoma" w:hAnsi="Tahoma" w:cs="Tahoma"/>
      <w:sz w:val="16"/>
      <w:szCs w:val="16"/>
    </w:rPr>
  </w:style>
  <w:style w:type="character" w:customStyle="1" w:styleId="BalloonTextChar">
    <w:name w:val="Balloon Text Char"/>
    <w:basedOn w:val="DefaultParagraphFont"/>
    <w:link w:val="BalloonText"/>
    <w:uiPriority w:val="99"/>
    <w:semiHidden/>
    <w:rsid w:val="000F62EA"/>
    <w:rPr>
      <w:rFonts w:ascii="Tahoma" w:hAnsi="Tahoma" w:cs="Tahoma"/>
      <w:sz w:val="16"/>
      <w:szCs w:val="16"/>
      <w:lang w:val="en-US" w:eastAsia="ar-SA"/>
    </w:rPr>
  </w:style>
  <w:style w:type="paragraph" w:styleId="ListParagraph">
    <w:name w:val="List Paragraph"/>
    <w:basedOn w:val="Normal"/>
    <w:uiPriority w:val="34"/>
    <w:qFormat/>
    <w:rsid w:val="00B0757F"/>
    <w:pPr>
      <w:suppressAutoHyphens w:val="0"/>
      <w:spacing w:after="160" w:line="259" w:lineRule="auto"/>
      <w:ind w:left="720"/>
      <w:contextualSpacing/>
    </w:pPr>
    <w:rPr>
      <w:rFonts w:asciiTheme="minorHAnsi" w:eastAsiaTheme="minorHAnsi" w:hAnsiTheme="minorHAnsi" w:cstheme="minorBidi"/>
      <w:sz w:val="22"/>
      <w:szCs w:val="22"/>
      <w:lang w:val="en-IN" w:eastAsia="en-US"/>
    </w:rPr>
  </w:style>
  <w:style w:type="paragraph" w:styleId="NormalWeb">
    <w:name w:val="Normal (Web)"/>
    <w:basedOn w:val="Normal"/>
    <w:uiPriority w:val="99"/>
    <w:unhideWhenUsed/>
    <w:rsid w:val="00166F73"/>
    <w:pPr>
      <w:suppressAutoHyphens w:val="0"/>
      <w:spacing w:before="100" w:beforeAutospacing="1" w:after="100" w:afterAutospacing="1"/>
    </w:pPr>
    <w:rPr>
      <w:lang w:val="en-IN" w:eastAsia="en-IN"/>
    </w:rPr>
  </w:style>
  <w:style w:type="paragraph" w:customStyle="1" w:styleId="msonormal0">
    <w:name w:val="msonormal"/>
    <w:basedOn w:val="Normal"/>
    <w:rsid w:val="00F22C43"/>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936387">
      <w:bodyDiv w:val="1"/>
      <w:marLeft w:val="0"/>
      <w:marRight w:val="0"/>
      <w:marTop w:val="0"/>
      <w:marBottom w:val="0"/>
      <w:divBdr>
        <w:top w:val="none" w:sz="0" w:space="0" w:color="auto"/>
        <w:left w:val="none" w:sz="0" w:space="0" w:color="auto"/>
        <w:bottom w:val="none" w:sz="0" w:space="0" w:color="auto"/>
        <w:right w:val="none" w:sz="0" w:space="0" w:color="auto"/>
      </w:divBdr>
      <w:divsChild>
        <w:div w:id="875889913">
          <w:marLeft w:val="0"/>
          <w:marRight w:val="0"/>
          <w:marTop w:val="0"/>
          <w:marBottom w:val="0"/>
          <w:divBdr>
            <w:top w:val="none" w:sz="0" w:space="0" w:color="auto"/>
            <w:left w:val="none" w:sz="0" w:space="0" w:color="auto"/>
            <w:bottom w:val="none" w:sz="0" w:space="0" w:color="auto"/>
            <w:right w:val="none" w:sz="0" w:space="0" w:color="auto"/>
          </w:divBdr>
          <w:divsChild>
            <w:div w:id="1220171392">
              <w:marLeft w:val="0"/>
              <w:marRight w:val="0"/>
              <w:marTop w:val="0"/>
              <w:marBottom w:val="0"/>
              <w:divBdr>
                <w:top w:val="none" w:sz="0" w:space="0" w:color="auto"/>
                <w:left w:val="none" w:sz="0" w:space="0" w:color="auto"/>
                <w:bottom w:val="none" w:sz="0" w:space="0" w:color="auto"/>
                <w:right w:val="none" w:sz="0" w:space="0" w:color="auto"/>
              </w:divBdr>
            </w:div>
            <w:div w:id="2102946019">
              <w:marLeft w:val="0"/>
              <w:marRight w:val="0"/>
              <w:marTop w:val="0"/>
              <w:marBottom w:val="0"/>
              <w:divBdr>
                <w:top w:val="none" w:sz="0" w:space="0" w:color="auto"/>
                <w:left w:val="none" w:sz="0" w:space="0" w:color="auto"/>
                <w:bottom w:val="none" w:sz="0" w:space="0" w:color="auto"/>
                <w:right w:val="none" w:sz="0" w:space="0" w:color="auto"/>
              </w:divBdr>
            </w:div>
            <w:div w:id="1823547609">
              <w:marLeft w:val="0"/>
              <w:marRight w:val="0"/>
              <w:marTop w:val="0"/>
              <w:marBottom w:val="0"/>
              <w:divBdr>
                <w:top w:val="none" w:sz="0" w:space="0" w:color="auto"/>
                <w:left w:val="none" w:sz="0" w:space="0" w:color="auto"/>
                <w:bottom w:val="none" w:sz="0" w:space="0" w:color="auto"/>
                <w:right w:val="none" w:sz="0" w:space="0" w:color="auto"/>
              </w:divBdr>
            </w:div>
            <w:div w:id="1156918742">
              <w:marLeft w:val="0"/>
              <w:marRight w:val="0"/>
              <w:marTop w:val="0"/>
              <w:marBottom w:val="0"/>
              <w:divBdr>
                <w:top w:val="none" w:sz="0" w:space="0" w:color="auto"/>
                <w:left w:val="none" w:sz="0" w:space="0" w:color="auto"/>
                <w:bottom w:val="none" w:sz="0" w:space="0" w:color="auto"/>
                <w:right w:val="none" w:sz="0" w:space="0" w:color="auto"/>
              </w:divBdr>
            </w:div>
            <w:div w:id="2087066427">
              <w:marLeft w:val="0"/>
              <w:marRight w:val="0"/>
              <w:marTop w:val="0"/>
              <w:marBottom w:val="0"/>
              <w:divBdr>
                <w:top w:val="none" w:sz="0" w:space="0" w:color="auto"/>
                <w:left w:val="none" w:sz="0" w:space="0" w:color="auto"/>
                <w:bottom w:val="none" w:sz="0" w:space="0" w:color="auto"/>
                <w:right w:val="none" w:sz="0" w:space="0" w:color="auto"/>
              </w:divBdr>
            </w:div>
            <w:div w:id="739136794">
              <w:marLeft w:val="0"/>
              <w:marRight w:val="0"/>
              <w:marTop w:val="0"/>
              <w:marBottom w:val="0"/>
              <w:divBdr>
                <w:top w:val="none" w:sz="0" w:space="0" w:color="auto"/>
                <w:left w:val="none" w:sz="0" w:space="0" w:color="auto"/>
                <w:bottom w:val="none" w:sz="0" w:space="0" w:color="auto"/>
                <w:right w:val="none" w:sz="0" w:space="0" w:color="auto"/>
              </w:divBdr>
            </w:div>
            <w:div w:id="1803035521">
              <w:marLeft w:val="0"/>
              <w:marRight w:val="0"/>
              <w:marTop w:val="0"/>
              <w:marBottom w:val="0"/>
              <w:divBdr>
                <w:top w:val="none" w:sz="0" w:space="0" w:color="auto"/>
                <w:left w:val="none" w:sz="0" w:space="0" w:color="auto"/>
                <w:bottom w:val="none" w:sz="0" w:space="0" w:color="auto"/>
                <w:right w:val="none" w:sz="0" w:space="0" w:color="auto"/>
              </w:divBdr>
            </w:div>
            <w:div w:id="224027166">
              <w:marLeft w:val="0"/>
              <w:marRight w:val="0"/>
              <w:marTop w:val="0"/>
              <w:marBottom w:val="0"/>
              <w:divBdr>
                <w:top w:val="none" w:sz="0" w:space="0" w:color="auto"/>
                <w:left w:val="none" w:sz="0" w:space="0" w:color="auto"/>
                <w:bottom w:val="none" w:sz="0" w:space="0" w:color="auto"/>
                <w:right w:val="none" w:sz="0" w:space="0" w:color="auto"/>
              </w:divBdr>
            </w:div>
            <w:div w:id="1350721015">
              <w:marLeft w:val="0"/>
              <w:marRight w:val="0"/>
              <w:marTop w:val="0"/>
              <w:marBottom w:val="0"/>
              <w:divBdr>
                <w:top w:val="none" w:sz="0" w:space="0" w:color="auto"/>
                <w:left w:val="none" w:sz="0" w:space="0" w:color="auto"/>
                <w:bottom w:val="none" w:sz="0" w:space="0" w:color="auto"/>
                <w:right w:val="none" w:sz="0" w:space="0" w:color="auto"/>
              </w:divBdr>
            </w:div>
            <w:div w:id="1809124459">
              <w:marLeft w:val="0"/>
              <w:marRight w:val="0"/>
              <w:marTop w:val="0"/>
              <w:marBottom w:val="0"/>
              <w:divBdr>
                <w:top w:val="none" w:sz="0" w:space="0" w:color="auto"/>
                <w:left w:val="none" w:sz="0" w:space="0" w:color="auto"/>
                <w:bottom w:val="none" w:sz="0" w:space="0" w:color="auto"/>
                <w:right w:val="none" w:sz="0" w:space="0" w:color="auto"/>
              </w:divBdr>
            </w:div>
            <w:div w:id="1825392317">
              <w:marLeft w:val="0"/>
              <w:marRight w:val="0"/>
              <w:marTop w:val="0"/>
              <w:marBottom w:val="0"/>
              <w:divBdr>
                <w:top w:val="none" w:sz="0" w:space="0" w:color="auto"/>
                <w:left w:val="none" w:sz="0" w:space="0" w:color="auto"/>
                <w:bottom w:val="none" w:sz="0" w:space="0" w:color="auto"/>
                <w:right w:val="none" w:sz="0" w:space="0" w:color="auto"/>
              </w:divBdr>
            </w:div>
            <w:div w:id="1458647166">
              <w:marLeft w:val="0"/>
              <w:marRight w:val="0"/>
              <w:marTop w:val="0"/>
              <w:marBottom w:val="0"/>
              <w:divBdr>
                <w:top w:val="none" w:sz="0" w:space="0" w:color="auto"/>
                <w:left w:val="none" w:sz="0" w:space="0" w:color="auto"/>
                <w:bottom w:val="none" w:sz="0" w:space="0" w:color="auto"/>
                <w:right w:val="none" w:sz="0" w:space="0" w:color="auto"/>
              </w:divBdr>
            </w:div>
            <w:div w:id="1792630359">
              <w:marLeft w:val="0"/>
              <w:marRight w:val="0"/>
              <w:marTop w:val="0"/>
              <w:marBottom w:val="0"/>
              <w:divBdr>
                <w:top w:val="none" w:sz="0" w:space="0" w:color="auto"/>
                <w:left w:val="none" w:sz="0" w:space="0" w:color="auto"/>
                <w:bottom w:val="none" w:sz="0" w:space="0" w:color="auto"/>
                <w:right w:val="none" w:sz="0" w:space="0" w:color="auto"/>
              </w:divBdr>
            </w:div>
            <w:div w:id="1571964540">
              <w:marLeft w:val="0"/>
              <w:marRight w:val="0"/>
              <w:marTop w:val="0"/>
              <w:marBottom w:val="0"/>
              <w:divBdr>
                <w:top w:val="none" w:sz="0" w:space="0" w:color="auto"/>
                <w:left w:val="none" w:sz="0" w:space="0" w:color="auto"/>
                <w:bottom w:val="none" w:sz="0" w:space="0" w:color="auto"/>
                <w:right w:val="none" w:sz="0" w:space="0" w:color="auto"/>
              </w:divBdr>
            </w:div>
            <w:div w:id="307127904">
              <w:marLeft w:val="0"/>
              <w:marRight w:val="0"/>
              <w:marTop w:val="0"/>
              <w:marBottom w:val="0"/>
              <w:divBdr>
                <w:top w:val="none" w:sz="0" w:space="0" w:color="auto"/>
                <w:left w:val="none" w:sz="0" w:space="0" w:color="auto"/>
                <w:bottom w:val="none" w:sz="0" w:space="0" w:color="auto"/>
                <w:right w:val="none" w:sz="0" w:space="0" w:color="auto"/>
              </w:divBdr>
            </w:div>
            <w:div w:id="443579233">
              <w:marLeft w:val="0"/>
              <w:marRight w:val="0"/>
              <w:marTop w:val="0"/>
              <w:marBottom w:val="0"/>
              <w:divBdr>
                <w:top w:val="none" w:sz="0" w:space="0" w:color="auto"/>
                <w:left w:val="none" w:sz="0" w:space="0" w:color="auto"/>
                <w:bottom w:val="none" w:sz="0" w:space="0" w:color="auto"/>
                <w:right w:val="none" w:sz="0" w:space="0" w:color="auto"/>
              </w:divBdr>
            </w:div>
            <w:div w:id="1620454685">
              <w:marLeft w:val="0"/>
              <w:marRight w:val="0"/>
              <w:marTop w:val="0"/>
              <w:marBottom w:val="0"/>
              <w:divBdr>
                <w:top w:val="none" w:sz="0" w:space="0" w:color="auto"/>
                <w:left w:val="none" w:sz="0" w:space="0" w:color="auto"/>
                <w:bottom w:val="none" w:sz="0" w:space="0" w:color="auto"/>
                <w:right w:val="none" w:sz="0" w:space="0" w:color="auto"/>
              </w:divBdr>
            </w:div>
            <w:div w:id="1333069189">
              <w:marLeft w:val="0"/>
              <w:marRight w:val="0"/>
              <w:marTop w:val="0"/>
              <w:marBottom w:val="0"/>
              <w:divBdr>
                <w:top w:val="none" w:sz="0" w:space="0" w:color="auto"/>
                <w:left w:val="none" w:sz="0" w:space="0" w:color="auto"/>
                <w:bottom w:val="none" w:sz="0" w:space="0" w:color="auto"/>
                <w:right w:val="none" w:sz="0" w:space="0" w:color="auto"/>
              </w:divBdr>
            </w:div>
            <w:div w:id="1045251885">
              <w:marLeft w:val="0"/>
              <w:marRight w:val="0"/>
              <w:marTop w:val="0"/>
              <w:marBottom w:val="0"/>
              <w:divBdr>
                <w:top w:val="none" w:sz="0" w:space="0" w:color="auto"/>
                <w:left w:val="none" w:sz="0" w:space="0" w:color="auto"/>
                <w:bottom w:val="none" w:sz="0" w:space="0" w:color="auto"/>
                <w:right w:val="none" w:sz="0" w:space="0" w:color="auto"/>
              </w:divBdr>
            </w:div>
            <w:div w:id="448209362">
              <w:marLeft w:val="0"/>
              <w:marRight w:val="0"/>
              <w:marTop w:val="0"/>
              <w:marBottom w:val="0"/>
              <w:divBdr>
                <w:top w:val="none" w:sz="0" w:space="0" w:color="auto"/>
                <w:left w:val="none" w:sz="0" w:space="0" w:color="auto"/>
                <w:bottom w:val="none" w:sz="0" w:space="0" w:color="auto"/>
                <w:right w:val="none" w:sz="0" w:space="0" w:color="auto"/>
              </w:divBdr>
            </w:div>
            <w:div w:id="2046756861">
              <w:marLeft w:val="0"/>
              <w:marRight w:val="0"/>
              <w:marTop w:val="0"/>
              <w:marBottom w:val="0"/>
              <w:divBdr>
                <w:top w:val="none" w:sz="0" w:space="0" w:color="auto"/>
                <w:left w:val="none" w:sz="0" w:space="0" w:color="auto"/>
                <w:bottom w:val="none" w:sz="0" w:space="0" w:color="auto"/>
                <w:right w:val="none" w:sz="0" w:space="0" w:color="auto"/>
              </w:divBdr>
            </w:div>
            <w:div w:id="263347628">
              <w:marLeft w:val="0"/>
              <w:marRight w:val="0"/>
              <w:marTop w:val="0"/>
              <w:marBottom w:val="0"/>
              <w:divBdr>
                <w:top w:val="none" w:sz="0" w:space="0" w:color="auto"/>
                <w:left w:val="none" w:sz="0" w:space="0" w:color="auto"/>
                <w:bottom w:val="none" w:sz="0" w:space="0" w:color="auto"/>
                <w:right w:val="none" w:sz="0" w:space="0" w:color="auto"/>
              </w:divBdr>
            </w:div>
            <w:div w:id="1136877923">
              <w:marLeft w:val="0"/>
              <w:marRight w:val="0"/>
              <w:marTop w:val="0"/>
              <w:marBottom w:val="0"/>
              <w:divBdr>
                <w:top w:val="none" w:sz="0" w:space="0" w:color="auto"/>
                <w:left w:val="none" w:sz="0" w:space="0" w:color="auto"/>
                <w:bottom w:val="none" w:sz="0" w:space="0" w:color="auto"/>
                <w:right w:val="none" w:sz="0" w:space="0" w:color="auto"/>
              </w:divBdr>
            </w:div>
            <w:div w:id="1211721865">
              <w:marLeft w:val="0"/>
              <w:marRight w:val="0"/>
              <w:marTop w:val="0"/>
              <w:marBottom w:val="0"/>
              <w:divBdr>
                <w:top w:val="none" w:sz="0" w:space="0" w:color="auto"/>
                <w:left w:val="none" w:sz="0" w:space="0" w:color="auto"/>
                <w:bottom w:val="none" w:sz="0" w:space="0" w:color="auto"/>
                <w:right w:val="none" w:sz="0" w:space="0" w:color="auto"/>
              </w:divBdr>
            </w:div>
            <w:div w:id="2085255071">
              <w:marLeft w:val="0"/>
              <w:marRight w:val="0"/>
              <w:marTop w:val="0"/>
              <w:marBottom w:val="0"/>
              <w:divBdr>
                <w:top w:val="none" w:sz="0" w:space="0" w:color="auto"/>
                <w:left w:val="none" w:sz="0" w:space="0" w:color="auto"/>
                <w:bottom w:val="none" w:sz="0" w:space="0" w:color="auto"/>
                <w:right w:val="none" w:sz="0" w:space="0" w:color="auto"/>
              </w:divBdr>
            </w:div>
            <w:div w:id="1259019420">
              <w:marLeft w:val="0"/>
              <w:marRight w:val="0"/>
              <w:marTop w:val="0"/>
              <w:marBottom w:val="0"/>
              <w:divBdr>
                <w:top w:val="none" w:sz="0" w:space="0" w:color="auto"/>
                <w:left w:val="none" w:sz="0" w:space="0" w:color="auto"/>
                <w:bottom w:val="none" w:sz="0" w:space="0" w:color="auto"/>
                <w:right w:val="none" w:sz="0" w:space="0" w:color="auto"/>
              </w:divBdr>
            </w:div>
            <w:div w:id="206918964">
              <w:marLeft w:val="0"/>
              <w:marRight w:val="0"/>
              <w:marTop w:val="0"/>
              <w:marBottom w:val="0"/>
              <w:divBdr>
                <w:top w:val="none" w:sz="0" w:space="0" w:color="auto"/>
                <w:left w:val="none" w:sz="0" w:space="0" w:color="auto"/>
                <w:bottom w:val="none" w:sz="0" w:space="0" w:color="auto"/>
                <w:right w:val="none" w:sz="0" w:space="0" w:color="auto"/>
              </w:divBdr>
            </w:div>
            <w:div w:id="1138688610">
              <w:marLeft w:val="0"/>
              <w:marRight w:val="0"/>
              <w:marTop w:val="0"/>
              <w:marBottom w:val="0"/>
              <w:divBdr>
                <w:top w:val="none" w:sz="0" w:space="0" w:color="auto"/>
                <w:left w:val="none" w:sz="0" w:space="0" w:color="auto"/>
                <w:bottom w:val="none" w:sz="0" w:space="0" w:color="auto"/>
                <w:right w:val="none" w:sz="0" w:space="0" w:color="auto"/>
              </w:divBdr>
            </w:div>
            <w:div w:id="1865825298">
              <w:marLeft w:val="0"/>
              <w:marRight w:val="0"/>
              <w:marTop w:val="0"/>
              <w:marBottom w:val="0"/>
              <w:divBdr>
                <w:top w:val="none" w:sz="0" w:space="0" w:color="auto"/>
                <w:left w:val="none" w:sz="0" w:space="0" w:color="auto"/>
                <w:bottom w:val="none" w:sz="0" w:space="0" w:color="auto"/>
                <w:right w:val="none" w:sz="0" w:space="0" w:color="auto"/>
              </w:divBdr>
            </w:div>
            <w:div w:id="286786362">
              <w:marLeft w:val="0"/>
              <w:marRight w:val="0"/>
              <w:marTop w:val="0"/>
              <w:marBottom w:val="0"/>
              <w:divBdr>
                <w:top w:val="none" w:sz="0" w:space="0" w:color="auto"/>
                <w:left w:val="none" w:sz="0" w:space="0" w:color="auto"/>
                <w:bottom w:val="none" w:sz="0" w:space="0" w:color="auto"/>
                <w:right w:val="none" w:sz="0" w:space="0" w:color="auto"/>
              </w:divBdr>
            </w:div>
            <w:div w:id="1085374298">
              <w:marLeft w:val="0"/>
              <w:marRight w:val="0"/>
              <w:marTop w:val="0"/>
              <w:marBottom w:val="0"/>
              <w:divBdr>
                <w:top w:val="none" w:sz="0" w:space="0" w:color="auto"/>
                <w:left w:val="none" w:sz="0" w:space="0" w:color="auto"/>
                <w:bottom w:val="none" w:sz="0" w:space="0" w:color="auto"/>
                <w:right w:val="none" w:sz="0" w:space="0" w:color="auto"/>
              </w:divBdr>
            </w:div>
            <w:div w:id="1587835913">
              <w:marLeft w:val="0"/>
              <w:marRight w:val="0"/>
              <w:marTop w:val="0"/>
              <w:marBottom w:val="0"/>
              <w:divBdr>
                <w:top w:val="none" w:sz="0" w:space="0" w:color="auto"/>
                <w:left w:val="none" w:sz="0" w:space="0" w:color="auto"/>
                <w:bottom w:val="none" w:sz="0" w:space="0" w:color="auto"/>
                <w:right w:val="none" w:sz="0" w:space="0" w:color="auto"/>
              </w:divBdr>
            </w:div>
            <w:div w:id="507477793">
              <w:marLeft w:val="0"/>
              <w:marRight w:val="0"/>
              <w:marTop w:val="0"/>
              <w:marBottom w:val="0"/>
              <w:divBdr>
                <w:top w:val="none" w:sz="0" w:space="0" w:color="auto"/>
                <w:left w:val="none" w:sz="0" w:space="0" w:color="auto"/>
                <w:bottom w:val="none" w:sz="0" w:space="0" w:color="auto"/>
                <w:right w:val="none" w:sz="0" w:space="0" w:color="auto"/>
              </w:divBdr>
            </w:div>
            <w:div w:id="1005475511">
              <w:marLeft w:val="0"/>
              <w:marRight w:val="0"/>
              <w:marTop w:val="0"/>
              <w:marBottom w:val="0"/>
              <w:divBdr>
                <w:top w:val="none" w:sz="0" w:space="0" w:color="auto"/>
                <w:left w:val="none" w:sz="0" w:space="0" w:color="auto"/>
                <w:bottom w:val="none" w:sz="0" w:space="0" w:color="auto"/>
                <w:right w:val="none" w:sz="0" w:space="0" w:color="auto"/>
              </w:divBdr>
            </w:div>
            <w:div w:id="1340160229">
              <w:marLeft w:val="0"/>
              <w:marRight w:val="0"/>
              <w:marTop w:val="0"/>
              <w:marBottom w:val="0"/>
              <w:divBdr>
                <w:top w:val="none" w:sz="0" w:space="0" w:color="auto"/>
                <w:left w:val="none" w:sz="0" w:space="0" w:color="auto"/>
                <w:bottom w:val="none" w:sz="0" w:space="0" w:color="auto"/>
                <w:right w:val="none" w:sz="0" w:space="0" w:color="auto"/>
              </w:divBdr>
            </w:div>
            <w:div w:id="1001422623">
              <w:marLeft w:val="0"/>
              <w:marRight w:val="0"/>
              <w:marTop w:val="0"/>
              <w:marBottom w:val="0"/>
              <w:divBdr>
                <w:top w:val="none" w:sz="0" w:space="0" w:color="auto"/>
                <w:left w:val="none" w:sz="0" w:space="0" w:color="auto"/>
                <w:bottom w:val="none" w:sz="0" w:space="0" w:color="auto"/>
                <w:right w:val="none" w:sz="0" w:space="0" w:color="auto"/>
              </w:divBdr>
            </w:div>
            <w:div w:id="140854478">
              <w:marLeft w:val="0"/>
              <w:marRight w:val="0"/>
              <w:marTop w:val="0"/>
              <w:marBottom w:val="0"/>
              <w:divBdr>
                <w:top w:val="none" w:sz="0" w:space="0" w:color="auto"/>
                <w:left w:val="none" w:sz="0" w:space="0" w:color="auto"/>
                <w:bottom w:val="none" w:sz="0" w:space="0" w:color="auto"/>
                <w:right w:val="none" w:sz="0" w:space="0" w:color="auto"/>
              </w:divBdr>
            </w:div>
            <w:div w:id="1070613540">
              <w:marLeft w:val="0"/>
              <w:marRight w:val="0"/>
              <w:marTop w:val="0"/>
              <w:marBottom w:val="0"/>
              <w:divBdr>
                <w:top w:val="none" w:sz="0" w:space="0" w:color="auto"/>
                <w:left w:val="none" w:sz="0" w:space="0" w:color="auto"/>
                <w:bottom w:val="none" w:sz="0" w:space="0" w:color="auto"/>
                <w:right w:val="none" w:sz="0" w:space="0" w:color="auto"/>
              </w:divBdr>
            </w:div>
            <w:div w:id="1165322317">
              <w:marLeft w:val="0"/>
              <w:marRight w:val="0"/>
              <w:marTop w:val="0"/>
              <w:marBottom w:val="0"/>
              <w:divBdr>
                <w:top w:val="none" w:sz="0" w:space="0" w:color="auto"/>
                <w:left w:val="none" w:sz="0" w:space="0" w:color="auto"/>
                <w:bottom w:val="none" w:sz="0" w:space="0" w:color="auto"/>
                <w:right w:val="none" w:sz="0" w:space="0" w:color="auto"/>
              </w:divBdr>
            </w:div>
            <w:div w:id="1922062048">
              <w:marLeft w:val="0"/>
              <w:marRight w:val="0"/>
              <w:marTop w:val="0"/>
              <w:marBottom w:val="0"/>
              <w:divBdr>
                <w:top w:val="none" w:sz="0" w:space="0" w:color="auto"/>
                <w:left w:val="none" w:sz="0" w:space="0" w:color="auto"/>
                <w:bottom w:val="none" w:sz="0" w:space="0" w:color="auto"/>
                <w:right w:val="none" w:sz="0" w:space="0" w:color="auto"/>
              </w:divBdr>
            </w:div>
            <w:div w:id="2113014421">
              <w:marLeft w:val="0"/>
              <w:marRight w:val="0"/>
              <w:marTop w:val="0"/>
              <w:marBottom w:val="0"/>
              <w:divBdr>
                <w:top w:val="none" w:sz="0" w:space="0" w:color="auto"/>
                <w:left w:val="none" w:sz="0" w:space="0" w:color="auto"/>
                <w:bottom w:val="none" w:sz="0" w:space="0" w:color="auto"/>
                <w:right w:val="none" w:sz="0" w:space="0" w:color="auto"/>
              </w:divBdr>
            </w:div>
            <w:div w:id="9648610">
              <w:marLeft w:val="0"/>
              <w:marRight w:val="0"/>
              <w:marTop w:val="0"/>
              <w:marBottom w:val="0"/>
              <w:divBdr>
                <w:top w:val="none" w:sz="0" w:space="0" w:color="auto"/>
                <w:left w:val="none" w:sz="0" w:space="0" w:color="auto"/>
                <w:bottom w:val="none" w:sz="0" w:space="0" w:color="auto"/>
                <w:right w:val="none" w:sz="0" w:space="0" w:color="auto"/>
              </w:divBdr>
            </w:div>
            <w:div w:id="944727793">
              <w:marLeft w:val="0"/>
              <w:marRight w:val="0"/>
              <w:marTop w:val="0"/>
              <w:marBottom w:val="0"/>
              <w:divBdr>
                <w:top w:val="none" w:sz="0" w:space="0" w:color="auto"/>
                <w:left w:val="none" w:sz="0" w:space="0" w:color="auto"/>
                <w:bottom w:val="none" w:sz="0" w:space="0" w:color="auto"/>
                <w:right w:val="none" w:sz="0" w:space="0" w:color="auto"/>
              </w:divBdr>
            </w:div>
            <w:div w:id="1188639696">
              <w:marLeft w:val="0"/>
              <w:marRight w:val="0"/>
              <w:marTop w:val="0"/>
              <w:marBottom w:val="0"/>
              <w:divBdr>
                <w:top w:val="none" w:sz="0" w:space="0" w:color="auto"/>
                <w:left w:val="none" w:sz="0" w:space="0" w:color="auto"/>
                <w:bottom w:val="none" w:sz="0" w:space="0" w:color="auto"/>
                <w:right w:val="none" w:sz="0" w:space="0" w:color="auto"/>
              </w:divBdr>
            </w:div>
            <w:div w:id="1008479196">
              <w:marLeft w:val="0"/>
              <w:marRight w:val="0"/>
              <w:marTop w:val="0"/>
              <w:marBottom w:val="0"/>
              <w:divBdr>
                <w:top w:val="none" w:sz="0" w:space="0" w:color="auto"/>
                <w:left w:val="none" w:sz="0" w:space="0" w:color="auto"/>
                <w:bottom w:val="none" w:sz="0" w:space="0" w:color="auto"/>
                <w:right w:val="none" w:sz="0" w:space="0" w:color="auto"/>
              </w:divBdr>
            </w:div>
            <w:div w:id="892695403">
              <w:marLeft w:val="0"/>
              <w:marRight w:val="0"/>
              <w:marTop w:val="0"/>
              <w:marBottom w:val="0"/>
              <w:divBdr>
                <w:top w:val="none" w:sz="0" w:space="0" w:color="auto"/>
                <w:left w:val="none" w:sz="0" w:space="0" w:color="auto"/>
                <w:bottom w:val="none" w:sz="0" w:space="0" w:color="auto"/>
                <w:right w:val="none" w:sz="0" w:space="0" w:color="auto"/>
              </w:divBdr>
            </w:div>
            <w:div w:id="63963728">
              <w:marLeft w:val="0"/>
              <w:marRight w:val="0"/>
              <w:marTop w:val="0"/>
              <w:marBottom w:val="0"/>
              <w:divBdr>
                <w:top w:val="none" w:sz="0" w:space="0" w:color="auto"/>
                <w:left w:val="none" w:sz="0" w:space="0" w:color="auto"/>
                <w:bottom w:val="none" w:sz="0" w:space="0" w:color="auto"/>
                <w:right w:val="none" w:sz="0" w:space="0" w:color="auto"/>
              </w:divBdr>
            </w:div>
            <w:div w:id="1084883395">
              <w:marLeft w:val="0"/>
              <w:marRight w:val="0"/>
              <w:marTop w:val="0"/>
              <w:marBottom w:val="0"/>
              <w:divBdr>
                <w:top w:val="none" w:sz="0" w:space="0" w:color="auto"/>
                <w:left w:val="none" w:sz="0" w:space="0" w:color="auto"/>
                <w:bottom w:val="none" w:sz="0" w:space="0" w:color="auto"/>
                <w:right w:val="none" w:sz="0" w:space="0" w:color="auto"/>
              </w:divBdr>
            </w:div>
            <w:div w:id="650672837">
              <w:marLeft w:val="0"/>
              <w:marRight w:val="0"/>
              <w:marTop w:val="0"/>
              <w:marBottom w:val="0"/>
              <w:divBdr>
                <w:top w:val="none" w:sz="0" w:space="0" w:color="auto"/>
                <w:left w:val="none" w:sz="0" w:space="0" w:color="auto"/>
                <w:bottom w:val="none" w:sz="0" w:space="0" w:color="auto"/>
                <w:right w:val="none" w:sz="0" w:space="0" w:color="auto"/>
              </w:divBdr>
            </w:div>
            <w:div w:id="329674751">
              <w:marLeft w:val="0"/>
              <w:marRight w:val="0"/>
              <w:marTop w:val="0"/>
              <w:marBottom w:val="0"/>
              <w:divBdr>
                <w:top w:val="none" w:sz="0" w:space="0" w:color="auto"/>
                <w:left w:val="none" w:sz="0" w:space="0" w:color="auto"/>
                <w:bottom w:val="none" w:sz="0" w:space="0" w:color="auto"/>
                <w:right w:val="none" w:sz="0" w:space="0" w:color="auto"/>
              </w:divBdr>
            </w:div>
            <w:div w:id="1167477569">
              <w:marLeft w:val="0"/>
              <w:marRight w:val="0"/>
              <w:marTop w:val="0"/>
              <w:marBottom w:val="0"/>
              <w:divBdr>
                <w:top w:val="none" w:sz="0" w:space="0" w:color="auto"/>
                <w:left w:val="none" w:sz="0" w:space="0" w:color="auto"/>
                <w:bottom w:val="none" w:sz="0" w:space="0" w:color="auto"/>
                <w:right w:val="none" w:sz="0" w:space="0" w:color="auto"/>
              </w:divBdr>
            </w:div>
            <w:div w:id="560601115">
              <w:marLeft w:val="0"/>
              <w:marRight w:val="0"/>
              <w:marTop w:val="0"/>
              <w:marBottom w:val="0"/>
              <w:divBdr>
                <w:top w:val="none" w:sz="0" w:space="0" w:color="auto"/>
                <w:left w:val="none" w:sz="0" w:space="0" w:color="auto"/>
                <w:bottom w:val="none" w:sz="0" w:space="0" w:color="auto"/>
                <w:right w:val="none" w:sz="0" w:space="0" w:color="auto"/>
              </w:divBdr>
            </w:div>
            <w:div w:id="1156603206">
              <w:marLeft w:val="0"/>
              <w:marRight w:val="0"/>
              <w:marTop w:val="0"/>
              <w:marBottom w:val="0"/>
              <w:divBdr>
                <w:top w:val="none" w:sz="0" w:space="0" w:color="auto"/>
                <w:left w:val="none" w:sz="0" w:space="0" w:color="auto"/>
                <w:bottom w:val="none" w:sz="0" w:space="0" w:color="auto"/>
                <w:right w:val="none" w:sz="0" w:space="0" w:color="auto"/>
              </w:divBdr>
            </w:div>
            <w:div w:id="1736079982">
              <w:marLeft w:val="0"/>
              <w:marRight w:val="0"/>
              <w:marTop w:val="0"/>
              <w:marBottom w:val="0"/>
              <w:divBdr>
                <w:top w:val="none" w:sz="0" w:space="0" w:color="auto"/>
                <w:left w:val="none" w:sz="0" w:space="0" w:color="auto"/>
                <w:bottom w:val="none" w:sz="0" w:space="0" w:color="auto"/>
                <w:right w:val="none" w:sz="0" w:space="0" w:color="auto"/>
              </w:divBdr>
            </w:div>
            <w:div w:id="163129400">
              <w:marLeft w:val="0"/>
              <w:marRight w:val="0"/>
              <w:marTop w:val="0"/>
              <w:marBottom w:val="0"/>
              <w:divBdr>
                <w:top w:val="none" w:sz="0" w:space="0" w:color="auto"/>
                <w:left w:val="none" w:sz="0" w:space="0" w:color="auto"/>
                <w:bottom w:val="none" w:sz="0" w:space="0" w:color="auto"/>
                <w:right w:val="none" w:sz="0" w:space="0" w:color="auto"/>
              </w:divBdr>
            </w:div>
            <w:div w:id="14624371">
              <w:marLeft w:val="0"/>
              <w:marRight w:val="0"/>
              <w:marTop w:val="0"/>
              <w:marBottom w:val="0"/>
              <w:divBdr>
                <w:top w:val="none" w:sz="0" w:space="0" w:color="auto"/>
                <w:left w:val="none" w:sz="0" w:space="0" w:color="auto"/>
                <w:bottom w:val="none" w:sz="0" w:space="0" w:color="auto"/>
                <w:right w:val="none" w:sz="0" w:space="0" w:color="auto"/>
              </w:divBdr>
            </w:div>
            <w:div w:id="420227360">
              <w:marLeft w:val="0"/>
              <w:marRight w:val="0"/>
              <w:marTop w:val="0"/>
              <w:marBottom w:val="0"/>
              <w:divBdr>
                <w:top w:val="none" w:sz="0" w:space="0" w:color="auto"/>
                <w:left w:val="none" w:sz="0" w:space="0" w:color="auto"/>
                <w:bottom w:val="none" w:sz="0" w:space="0" w:color="auto"/>
                <w:right w:val="none" w:sz="0" w:space="0" w:color="auto"/>
              </w:divBdr>
            </w:div>
            <w:div w:id="1348677830">
              <w:marLeft w:val="0"/>
              <w:marRight w:val="0"/>
              <w:marTop w:val="0"/>
              <w:marBottom w:val="0"/>
              <w:divBdr>
                <w:top w:val="none" w:sz="0" w:space="0" w:color="auto"/>
                <w:left w:val="none" w:sz="0" w:space="0" w:color="auto"/>
                <w:bottom w:val="none" w:sz="0" w:space="0" w:color="auto"/>
                <w:right w:val="none" w:sz="0" w:space="0" w:color="auto"/>
              </w:divBdr>
            </w:div>
            <w:div w:id="665863781">
              <w:marLeft w:val="0"/>
              <w:marRight w:val="0"/>
              <w:marTop w:val="0"/>
              <w:marBottom w:val="0"/>
              <w:divBdr>
                <w:top w:val="none" w:sz="0" w:space="0" w:color="auto"/>
                <w:left w:val="none" w:sz="0" w:space="0" w:color="auto"/>
                <w:bottom w:val="none" w:sz="0" w:space="0" w:color="auto"/>
                <w:right w:val="none" w:sz="0" w:space="0" w:color="auto"/>
              </w:divBdr>
            </w:div>
            <w:div w:id="606156797">
              <w:marLeft w:val="0"/>
              <w:marRight w:val="0"/>
              <w:marTop w:val="0"/>
              <w:marBottom w:val="0"/>
              <w:divBdr>
                <w:top w:val="none" w:sz="0" w:space="0" w:color="auto"/>
                <w:left w:val="none" w:sz="0" w:space="0" w:color="auto"/>
                <w:bottom w:val="none" w:sz="0" w:space="0" w:color="auto"/>
                <w:right w:val="none" w:sz="0" w:space="0" w:color="auto"/>
              </w:divBdr>
            </w:div>
            <w:div w:id="1934583590">
              <w:marLeft w:val="0"/>
              <w:marRight w:val="0"/>
              <w:marTop w:val="0"/>
              <w:marBottom w:val="0"/>
              <w:divBdr>
                <w:top w:val="none" w:sz="0" w:space="0" w:color="auto"/>
                <w:left w:val="none" w:sz="0" w:space="0" w:color="auto"/>
                <w:bottom w:val="none" w:sz="0" w:space="0" w:color="auto"/>
                <w:right w:val="none" w:sz="0" w:space="0" w:color="auto"/>
              </w:divBdr>
            </w:div>
            <w:div w:id="872225759">
              <w:marLeft w:val="0"/>
              <w:marRight w:val="0"/>
              <w:marTop w:val="0"/>
              <w:marBottom w:val="0"/>
              <w:divBdr>
                <w:top w:val="none" w:sz="0" w:space="0" w:color="auto"/>
                <w:left w:val="none" w:sz="0" w:space="0" w:color="auto"/>
                <w:bottom w:val="none" w:sz="0" w:space="0" w:color="auto"/>
                <w:right w:val="none" w:sz="0" w:space="0" w:color="auto"/>
              </w:divBdr>
            </w:div>
            <w:div w:id="1512261242">
              <w:marLeft w:val="0"/>
              <w:marRight w:val="0"/>
              <w:marTop w:val="0"/>
              <w:marBottom w:val="0"/>
              <w:divBdr>
                <w:top w:val="none" w:sz="0" w:space="0" w:color="auto"/>
                <w:left w:val="none" w:sz="0" w:space="0" w:color="auto"/>
                <w:bottom w:val="none" w:sz="0" w:space="0" w:color="auto"/>
                <w:right w:val="none" w:sz="0" w:space="0" w:color="auto"/>
              </w:divBdr>
            </w:div>
            <w:div w:id="1463889337">
              <w:marLeft w:val="0"/>
              <w:marRight w:val="0"/>
              <w:marTop w:val="0"/>
              <w:marBottom w:val="0"/>
              <w:divBdr>
                <w:top w:val="none" w:sz="0" w:space="0" w:color="auto"/>
                <w:left w:val="none" w:sz="0" w:space="0" w:color="auto"/>
                <w:bottom w:val="none" w:sz="0" w:space="0" w:color="auto"/>
                <w:right w:val="none" w:sz="0" w:space="0" w:color="auto"/>
              </w:divBdr>
            </w:div>
            <w:div w:id="535235117">
              <w:marLeft w:val="0"/>
              <w:marRight w:val="0"/>
              <w:marTop w:val="0"/>
              <w:marBottom w:val="0"/>
              <w:divBdr>
                <w:top w:val="none" w:sz="0" w:space="0" w:color="auto"/>
                <w:left w:val="none" w:sz="0" w:space="0" w:color="auto"/>
                <w:bottom w:val="none" w:sz="0" w:space="0" w:color="auto"/>
                <w:right w:val="none" w:sz="0" w:space="0" w:color="auto"/>
              </w:divBdr>
            </w:div>
            <w:div w:id="2006936451">
              <w:marLeft w:val="0"/>
              <w:marRight w:val="0"/>
              <w:marTop w:val="0"/>
              <w:marBottom w:val="0"/>
              <w:divBdr>
                <w:top w:val="none" w:sz="0" w:space="0" w:color="auto"/>
                <w:left w:val="none" w:sz="0" w:space="0" w:color="auto"/>
                <w:bottom w:val="none" w:sz="0" w:space="0" w:color="auto"/>
                <w:right w:val="none" w:sz="0" w:space="0" w:color="auto"/>
              </w:divBdr>
            </w:div>
            <w:div w:id="588854063">
              <w:marLeft w:val="0"/>
              <w:marRight w:val="0"/>
              <w:marTop w:val="0"/>
              <w:marBottom w:val="0"/>
              <w:divBdr>
                <w:top w:val="none" w:sz="0" w:space="0" w:color="auto"/>
                <w:left w:val="none" w:sz="0" w:space="0" w:color="auto"/>
                <w:bottom w:val="none" w:sz="0" w:space="0" w:color="auto"/>
                <w:right w:val="none" w:sz="0" w:space="0" w:color="auto"/>
              </w:divBdr>
            </w:div>
            <w:div w:id="857475000">
              <w:marLeft w:val="0"/>
              <w:marRight w:val="0"/>
              <w:marTop w:val="0"/>
              <w:marBottom w:val="0"/>
              <w:divBdr>
                <w:top w:val="none" w:sz="0" w:space="0" w:color="auto"/>
                <w:left w:val="none" w:sz="0" w:space="0" w:color="auto"/>
                <w:bottom w:val="none" w:sz="0" w:space="0" w:color="auto"/>
                <w:right w:val="none" w:sz="0" w:space="0" w:color="auto"/>
              </w:divBdr>
            </w:div>
            <w:div w:id="437257285">
              <w:marLeft w:val="0"/>
              <w:marRight w:val="0"/>
              <w:marTop w:val="0"/>
              <w:marBottom w:val="0"/>
              <w:divBdr>
                <w:top w:val="none" w:sz="0" w:space="0" w:color="auto"/>
                <w:left w:val="none" w:sz="0" w:space="0" w:color="auto"/>
                <w:bottom w:val="none" w:sz="0" w:space="0" w:color="auto"/>
                <w:right w:val="none" w:sz="0" w:space="0" w:color="auto"/>
              </w:divBdr>
            </w:div>
            <w:div w:id="1704018994">
              <w:marLeft w:val="0"/>
              <w:marRight w:val="0"/>
              <w:marTop w:val="0"/>
              <w:marBottom w:val="0"/>
              <w:divBdr>
                <w:top w:val="none" w:sz="0" w:space="0" w:color="auto"/>
                <w:left w:val="none" w:sz="0" w:space="0" w:color="auto"/>
                <w:bottom w:val="none" w:sz="0" w:space="0" w:color="auto"/>
                <w:right w:val="none" w:sz="0" w:space="0" w:color="auto"/>
              </w:divBdr>
            </w:div>
            <w:div w:id="1190920593">
              <w:marLeft w:val="0"/>
              <w:marRight w:val="0"/>
              <w:marTop w:val="0"/>
              <w:marBottom w:val="0"/>
              <w:divBdr>
                <w:top w:val="none" w:sz="0" w:space="0" w:color="auto"/>
                <w:left w:val="none" w:sz="0" w:space="0" w:color="auto"/>
                <w:bottom w:val="none" w:sz="0" w:space="0" w:color="auto"/>
                <w:right w:val="none" w:sz="0" w:space="0" w:color="auto"/>
              </w:divBdr>
            </w:div>
            <w:div w:id="572617975">
              <w:marLeft w:val="0"/>
              <w:marRight w:val="0"/>
              <w:marTop w:val="0"/>
              <w:marBottom w:val="0"/>
              <w:divBdr>
                <w:top w:val="none" w:sz="0" w:space="0" w:color="auto"/>
                <w:left w:val="none" w:sz="0" w:space="0" w:color="auto"/>
                <w:bottom w:val="none" w:sz="0" w:space="0" w:color="auto"/>
                <w:right w:val="none" w:sz="0" w:space="0" w:color="auto"/>
              </w:divBdr>
            </w:div>
            <w:div w:id="1677267486">
              <w:marLeft w:val="0"/>
              <w:marRight w:val="0"/>
              <w:marTop w:val="0"/>
              <w:marBottom w:val="0"/>
              <w:divBdr>
                <w:top w:val="none" w:sz="0" w:space="0" w:color="auto"/>
                <w:left w:val="none" w:sz="0" w:space="0" w:color="auto"/>
                <w:bottom w:val="none" w:sz="0" w:space="0" w:color="auto"/>
                <w:right w:val="none" w:sz="0" w:space="0" w:color="auto"/>
              </w:divBdr>
            </w:div>
            <w:div w:id="523520842">
              <w:marLeft w:val="0"/>
              <w:marRight w:val="0"/>
              <w:marTop w:val="0"/>
              <w:marBottom w:val="0"/>
              <w:divBdr>
                <w:top w:val="none" w:sz="0" w:space="0" w:color="auto"/>
                <w:left w:val="none" w:sz="0" w:space="0" w:color="auto"/>
                <w:bottom w:val="none" w:sz="0" w:space="0" w:color="auto"/>
                <w:right w:val="none" w:sz="0" w:space="0" w:color="auto"/>
              </w:divBdr>
            </w:div>
            <w:div w:id="2072774258">
              <w:marLeft w:val="0"/>
              <w:marRight w:val="0"/>
              <w:marTop w:val="0"/>
              <w:marBottom w:val="0"/>
              <w:divBdr>
                <w:top w:val="none" w:sz="0" w:space="0" w:color="auto"/>
                <w:left w:val="none" w:sz="0" w:space="0" w:color="auto"/>
                <w:bottom w:val="none" w:sz="0" w:space="0" w:color="auto"/>
                <w:right w:val="none" w:sz="0" w:space="0" w:color="auto"/>
              </w:divBdr>
            </w:div>
            <w:div w:id="1591280180">
              <w:marLeft w:val="0"/>
              <w:marRight w:val="0"/>
              <w:marTop w:val="0"/>
              <w:marBottom w:val="0"/>
              <w:divBdr>
                <w:top w:val="none" w:sz="0" w:space="0" w:color="auto"/>
                <w:left w:val="none" w:sz="0" w:space="0" w:color="auto"/>
                <w:bottom w:val="none" w:sz="0" w:space="0" w:color="auto"/>
                <w:right w:val="none" w:sz="0" w:space="0" w:color="auto"/>
              </w:divBdr>
            </w:div>
            <w:div w:id="54202762">
              <w:marLeft w:val="0"/>
              <w:marRight w:val="0"/>
              <w:marTop w:val="0"/>
              <w:marBottom w:val="0"/>
              <w:divBdr>
                <w:top w:val="none" w:sz="0" w:space="0" w:color="auto"/>
                <w:left w:val="none" w:sz="0" w:space="0" w:color="auto"/>
                <w:bottom w:val="none" w:sz="0" w:space="0" w:color="auto"/>
                <w:right w:val="none" w:sz="0" w:space="0" w:color="auto"/>
              </w:divBdr>
            </w:div>
            <w:div w:id="1703478943">
              <w:marLeft w:val="0"/>
              <w:marRight w:val="0"/>
              <w:marTop w:val="0"/>
              <w:marBottom w:val="0"/>
              <w:divBdr>
                <w:top w:val="none" w:sz="0" w:space="0" w:color="auto"/>
                <w:left w:val="none" w:sz="0" w:space="0" w:color="auto"/>
                <w:bottom w:val="none" w:sz="0" w:space="0" w:color="auto"/>
                <w:right w:val="none" w:sz="0" w:space="0" w:color="auto"/>
              </w:divBdr>
            </w:div>
            <w:div w:id="460685046">
              <w:marLeft w:val="0"/>
              <w:marRight w:val="0"/>
              <w:marTop w:val="0"/>
              <w:marBottom w:val="0"/>
              <w:divBdr>
                <w:top w:val="none" w:sz="0" w:space="0" w:color="auto"/>
                <w:left w:val="none" w:sz="0" w:space="0" w:color="auto"/>
                <w:bottom w:val="none" w:sz="0" w:space="0" w:color="auto"/>
                <w:right w:val="none" w:sz="0" w:space="0" w:color="auto"/>
              </w:divBdr>
            </w:div>
            <w:div w:id="1191994816">
              <w:marLeft w:val="0"/>
              <w:marRight w:val="0"/>
              <w:marTop w:val="0"/>
              <w:marBottom w:val="0"/>
              <w:divBdr>
                <w:top w:val="none" w:sz="0" w:space="0" w:color="auto"/>
                <w:left w:val="none" w:sz="0" w:space="0" w:color="auto"/>
                <w:bottom w:val="none" w:sz="0" w:space="0" w:color="auto"/>
                <w:right w:val="none" w:sz="0" w:space="0" w:color="auto"/>
              </w:divBdr>
            </w:div>
            <w:div w:id="671681019">
              <w:marLeft w:val="0"/>
              <w:marRight w:val="0"/>
              <w:marTop w:val="0"/>
              <w:marBottom w:val="0"/>
              <w:divBdr>
                <w:top w:val="none" w:sz="0" w:space="0" w:color="auto"/>
                <w:left w:val="none" w:sz="0" w:space="0" w:color="auto"/>
                <w:bottom w:val="none" w:sz="0" w:space="0" w:color="auto"/>
                <w:right w:val="none" w:sz="0" w:space="0" w:color="auto"/>
              </w:divBdr>
            </w:div>
            <w:div w:id="1945263756">
              <w:marLeft w:val="0"/>
              <w:marRight w:val="0"/>
              <w:marTop w:val="0"/>
              <w:marBottom w:val="0"/>
              <w:divBdr>
                <w:top w:val="none" w:sz="0" w:space="0" w:color="auto"/>
                <w:left w:val="none" w:sz="0" w:space="0" w:color="auto"/>
                <w:bottom w:val="none" w:sz="0" w:space="0" w:color="auto"/>
                <w:right w:val="none" w:sz="0" w:space="0" w:color="auto"/>
              </w:divBdr>
            </w:div>
            <w:div w:id="1236162498">
              <w:marLeft w:val="0"/>
              <w:marRight w:val="0"/>
              <w:marTop w:val="0"/>
              <w:marBottom w:val="0"/>
              <w:divBdr>
                <w:top w:val="none" w:sz="0" w:space="0" w:color="auto"/>
                <w:left w:val="none" w:sz="0" w:space="0" w:color="auto"/>
                <w:bottom w:val="none" w:sz="0" w:space="0" w:color="auto"/>
                <w:right w:val="none" w:sz="0" w:space="0" w:color="auto"/>
              </w:divBdr>
            </w:div>
            <w:div w:id="1433894554">
              <w:marLeft w:val="0"/>
              <w:marRight w:val="0"/>
              <w:marTop w:val="0"/>
              <w:marBottom w:val="0"/>
              <w:divBdr>
                <w:top w:val="none" w:sz="0" w:space="0" w:color="auto"/>
                <w:left w:val="none" w:sz="0" w:space="0" w:color="auto"/>
                <w:bottom w:val="none" w:sz="0" w:space="0" w:color="auto"/>
                <w:right w:val="none" w:sz="0" w:space="0" w:color="auto"/>
              </w:divBdr>
            </w:div>
            <w:div w:id="26033349">
              <w:marLeft w:val="0"/>
              <w:marRight w:val="0"/>
              <w:marTop w:val="0"/>
              <w:marBottom w:val="0"/>
              <w:divBdr>
                <w:top w:val="none" w:sz="0" w:space="0" w:color="auto"/>
                <w:left w:val="none" w:sz="0" w:space="0" w:color="auto"/>
                <w:bottom w:val="none" w:sz="0" w:space="0" w:color="auto"/>
                <w:right w:val="none" w:sz="0" w:space="0" w:color="auto"/>
              </w:divBdr>
            </w:div>
            <w:div w:id="1608081158">
              <w:marLeft w:val="0"/>
              <w:marRight w:val="0"/>
              <w:marTop w:val="0"/>
              <w:marBottom w:val="0"/>
              <w:divBdr>
                <w:top w:val="none" w:sz="0" w:space="0" w:color="auto"/>
                <w:left w:val="none" w:sz="0" w:space="0" w:color="auto"/>
                <w:bottom w:val="none" w:sz="0" w:space="0" w:color="auto"/>
                <w:right w:val="none" w:sz="0" w:space="0" w:color="auto"/>
              </w:divBdr>
            </w:div>
            <w:div w:id="299771793">
              <w:marLeft w:val="0"/>
              <w:marRight w:val="0"/>
              <w:marTop w:val="0"/>
              <w:marBottom w:val="0"/>
              <w:divBdr>
                <w:top w:val="none" w:sz="0" w:space="0" w:color="auto"/>
                <w:left w:val="none" w:sz="0" w:space="0" w:color="auto"/>
                <w:bottom w:val="none" w:sz="0" w:space="0" w:color="auto"/>
                <w:right w:val="none" w:sz="0" w:space="0" w:color="auto"/>
              </w:divBdr>
            </w:div>
            <w:div w:id="143743510">
              <w:marLeft w:val="0"/>
              <w:marRight w:val="0"/>
              <w:marTop w:val="0"/>
              <w:marBottom w:val="0"/>
              <w:divBdr>
                <w:top w:val="none" w:sz="0" w:space="0" w:color="auto"/>
                <w:left w:val="none" w:sz="0" w:space="0" w:color="auto"/>
                <w:bottom w:val="none" w:sz="0" w:space="0" w:color="auto"/>
                <w:right w:val="none" w:sz="0" w:space="0" w:color="auto"/>
              </w:divBdr>
            </w:div>
            <w:div w:id="590241602">
              <w:marLeft w:val="0"/>
              <w:marRight w:val="0"/>
              <w:marTop w:val="0"/>
              <w:marBottom w:val="0"/>
              <w:divBdr>
                <w:top w:val="none" w:sz="0" w:space="0" w:color="auto"/>
                <w:left w:val="none" w:sz="0" w:space="0" w:color="auto"/>
                <w:bottom w:val="none" w:sz="0" w:space="0" w:color="auto"/>
                <w:right w:val="none" w:sz="0" w:space="0" w:color="auto"/>
              </w:divBdr>
            </w:div>
            <w:div w:id="409232881">
              <w:marLeft w:val="0"/>
              <w:marRight w:val="0"/>
              <w:marTop w:val="0"/>
              <w:marBottom w:val="0"/>
              <w:divBdr>
                <w:top w:val="none" w:sz="0" w:space="0" w:color="auto"/>
                <w:left w:val="none" w:sz="0" w:space="0" w:color="auto"/>
                <w:bottom w:val="none" w:sz="0" w:space="0" w:color="auto"/>
                <w:right w:val="none" w:sz="0" w:space="0" w:color="auto"/>
              </w:divBdr>
            </w:div>
            <w:div w:id="122627358">
              <w:marLeft w:val="0"/>
              <w:marRight w:val="0"/>
              <w:marTop w:val="0"/>
              <w:marBottom w:val="0"/>
              <w:divBdr>
                <w:top w:val="none" w:sz="0" w:space="0" w:color="auto"/>
                <w:left w:val="none" w:sz="0" w:space="0" w:color="auto"/>
                <w:bottom w:val="none" w:sz="0" w:space="0" w:color="auto"/>
                <w:right w:val="none" w:sz="0" w:space="0" w:color="auto"/>
              </w:divBdr>
            </w:div>
            <w:div w:id="88696921">
              <w:marLeft w:val="0"/>
              <w:marRight w:val="0"/>
              <w:marTop w:val="0"/>
              <w:marBottom w:val="0"/>
              <w:divBdr>
                <w:top w:val="none" w:sz="0" w:space="0" w:color="auto"/>
                <w:left w:val="none" w:sz="0" w:space="0" w:color="auto"/>
                <w:bottom w:val="none" w:sz="0" w:space="0" w:color="auto"/>
                <w:right w:val="none" w:sz="0" w:space="0" w:color="auto"/>
              </w:divBdr>
            </w:div>
            <w:div w:id="1462187378">
              <w:marLeft w:val="0"/>
              <w:marRight w:val="0"/>
              <w:marTop w:val="0"/>
              <w:marBottom w:val="0"/>
              <w:divBdr>
                <w:top w:val="none" w:sz="0" w:space="0" w:color="auto"/>
                <w:left w:val="none" w:sz="0" w:space="0" w:color="auto"/>
                <w:bottom w:val="none" w:sz="0" w:space="0" w:color="auto"/>
                <w:right w:val="none" w:sz="0" w:space="0" w:color="auto"/>
              </w:divBdr>
            </w:div>
            <w:div w:id="1766993080">
              <w:marLeft w:val="0"/>
              <w:marRight w:val="0"/>
              <w:marTop w:val="0"/>
              <w:marBottom w:val="0"/>
              <w:divBdr>
                <w:top w:val="none" w:sz="0" w:space="0" w:color="auto"/>
                <w:left w:val="none" w:sz="0" w:space="0" w:color="auto"/>
                <w:bottom w:val="none" w:sz="0" w:space="0" w:color="auto"/>
                <w:right w:val="none" w:sz="0" w:space="0" w:color="auto"/>
              </w:divBdr>
            </w:div>
            <w:div w:id="859780518">
              <w:marLeft w:val="0"/>
              <w:marRight w:val="0"/>
              <w:marTop w:val="0"/>
              <w:marBottom w:val="0"/>
              <w:divBdr>
                <w:top w:val="none" w:sz="0" w:space="0" w:color="auto"/>
                <w:left w:val="none" w:sz="0" w:space="0" w:color="auto"/>
                <w:bottom w:val="none" w:sz="0" w:space="0" w:color="auto"/>
                <w:right w:val="none" w:sz="0" w:space="0" w:color="auto"/>
              </w:divBdr>
            </w:div>
            <w:div w:id="1185286454">
              <w:marLeft w:val="0"/>
              <w:marRight w:val="0"/>
              <w:marTop w:val="0"/>
              <w:marBottom w:val="0"/>
              <w:divBdr>
                <w:top w:val="none" w:sz="0" w:space="0" w:color="auto"/>
                <w:left w:val="none" w:sz="0" w:space="0" w:color="auto"/>
                <w:bottom w:val="none" w:sz="0" w:space="0" w:color="auto"/>
                <w:right w:val="none" w:sz="0" w:space="0" w:color="auto"/>
              </w:divBdr>
            </w:div>
            <w:div w:id="1481266776">
              <w:marLeft w:val="0"/>
              <w:marRight w:val="0"/>
              <w:marTop w:val="0"/>
              <w:marBottom w:val="0"/>
              <w:divBdr>
                <w:top w:val="none" w:sz="0" w:space="0" w:color="auto"/>
                <w:left w:val="none" w:sz="0" w:space="0" w:color="auto"/>
                <w:bottom w:val="none" w:sz="0" w:space="0" w:color="auto"/>
                <w:right w:val="none" w:sz="0" w:space="0" w:color="auto"/>
              </w:divBdr>
            </w:div>
            <w:div w:id="334844462">
              <w:marLeft w:val="0"/>
              <w:marRight w:val="0"/>
              <w:marTop w:val="0"/>
              <w:marBottom w:val="0"/>
              <w:divBdr>
                <w:top w:val="none" w:sz="0" w:space="0" w:color="auto"/>
                <w:left w:val="none" w:sz="0" w:space="0" w:color="auto"/>
                <w:bottom w:val="none" w:sz="0" w:space="0" w:color="auto"/>
                <w:right w:val="none" w:sz="0" w:space="0" w:color="auto"/>
              </w:divBdr>
            </w:div>
            <w:div w:id="1363357958">
              <w:marLeft w:val="0"/>
              <w:marRight w:val="0"/>
              <w:marTop w:val="0"/>
              <w:marBottom w:val="0"/>
              <w:divBdr>
                <w:top w:val="none" w:sz="0" w:space="0" w:color="auto"/>
                <w:left w:val="none" w:sz="0" w:space="0" w:color="auto"/>
                <w:bottom w:val="none" w:sz="0" w:space="0" w:color="auto"/>
                <w:right w:val="none" w:sz="0" w:space="0" w:color="auto"/>
              </w:divBdr>
            </w:div>
            <w:div w:id="1038121618">
              <w:marLeft w:val="0"/>
              <w:marRight w:val="0"/>
              <w:marTop w:val="0"/>
              <w:marBottom w:val="0"/>
              <w:divBdr>
                <w:top w:val="none" w:sz="0" w:space="0" w:color="auto"/>
                <w:left w:val="none" w:sz="0" w:space="0" w:color="auto"/>
                <w:bottom w:val="none" w:sz="0" w:space="0" w:color="auto"/>
                <w:right w:val="none" w:sz="0" w:space="0" w:color="auto"/>
              </w:divBdr>
            </w:div>
            <w:div w:id="1750273882">
              <w:marLeft w:val="0"/>
              <w:marRight w:val="0"/>
              <w:marTop w:val="0"/>
              <w:marBottom w:val="0"/>
              <w:divBdr>
                <w:top w:val="none" w:sz="0" w:space="0" w:color="auto"/>
                <w:left w:val="none" w:sz="0" w:space="0" w:color="auto"/>
                <w:bottom w:val="none" w:sz="0" w:space="0" w:color="auto"/>
                <w:right w:val="none" w:sz="0" w:space="0" w:color="auto"/>
              </w:divBdr>
            </w:div>
            <w:div w:id="98256269">
              <w:marLeft w:val="0"/>
              <w:marRight w:val="0"/>
              <w:marTop w:val="0"/>
              <w:marBottom w:val="0"/>
              <w:divBdr>
                <w:top w:val="none" w:sz="0" w:space="0" w:color="auto"/>
                <w:left w:val="none" w:sz="0" w:space="0" w:color="auto"/>
                <w:bottom w:val="none" w:sz="0" w:space="0" w:color="auto"/>
                <w:right w:val="none" w:sz="0" w:space="0" w:color="auto"/>
              </w:divBdr>
            </w:div>
            <w:div w:id="1345748336">
              <w:marLeft w:val="0"/>
              <w:marRight w:val="0"/>
              <w:marTop w:val="0"/>
              <w:marBottom w:val="0"/>
              <w:divBdr>
                <w:top w:val="none" w:sz="0" w:space="0" w:color="auto"/>
                <w:left w:val="none" w:sz="0" w:space="0" w:color="auto"/>
                <w:bottom w:val="none" w:sz="0" w:space="0" w:color="auto"/>
                <w:right w:val="none" w:sz="0" w:space="0" w:color="auto"/>
              </w:divBdr>
            </w:div>
            <w:div w:id="1702633571">
              <w:marLeft w:val="0"/>
              <w:marRight w:val="0"/>
              <w:marTop w:val="0"/>
              <w:marBottom w:val="0"/>
              <w:divBdr>
                <w:top w:val="none" w:sz="0" w:space="0" w:color="auto"/>
                <w:left w:val="none" w:sz="0" w:space="0" w:color="auto"/>
                <w:bottom w:val="none" w:sz="0" w:space="0" w:color="auto"/>
                <w:right w:val="none" w:sz="0" w:space="0" w:color="auto"/>
              </w:divBdr>
            </w:div>
            <w:div w:id="259799636">
              <w:marLeft w:val="0"/>
              <w:marRight w:val="0"/>
              <w:marTop w:val="0"/>
              <w:marBottom w:val="0"/>
              <w:divBdr>
                <w:top w:val="none" w:sz="0" w:space="0" w:color="auto"/>
                <w:left w:val="none" w:sz="0" w:space="0" w:color="auto"/>
                <w:bottom w:val="none" w:sz="0" w:space="0" w:color="auto"/>
                <w:right w:val="none" w:sz="0" w:space="0" w:color="auto"/>
              </w:divBdr>
            </w:div>
            <w:div w:id="1315599702">
              <w:marLeft w:val="0"/>
              <w:marRight w:val="0"/>
              <w:marTop w:val="0"/>
              <w:marBottom w:val="0"/>
              <w:divBdr>
                <w:top w:val="none" w:sz="0" w:space="0" w:color="auto"/>
                <w:left w:val="none" w:sz="0" w:space="0" w:color="auto"/>
                <w:bottom w:val="none" w:sz="0" w:space="0" w:color="auto"/>
                <w:right w:val="none" w:sz="0" w:space="0" w:color="auto"/>
              </w:divBdr>
            </w:div>
            <w:div w:id="553927012">
              <w:marLeft w:val="0"/>
              <w:marRight w:val="0"/>
              <w:marTop w:val="0"/>
              <w:marBottom w:val="0"/>
              <w:divBdr>
                <w:top w:val="none" w:sz="0" w:space="0" w:color="auto"/>
                <w:left w:val="none" w:sz="0" w:space="0" w:color="auto"/>
                <w:bottom w:val="none" w:sz="0" w:space="0" w:color="auto"/>
                <w:right w:val="none" w:sz="0" w:space="0" w:color="auto"/>
              </w:divBdr>
            </w:div>
            <w:div w:id="882710650">
              <w:marLeft w:val="0"/>
              <w:marRight w:val="0"/>
              <w:marTop w:val="0"/>
              <w:marBottom w:val="0"/>
              <w:divBdr>
                <w:top w:val="none" w:sz="0" w:space="0" w:color="auto"/>
                <w:left w:val="none" w:sz="0" w:space="0" w:color="auto"/>
                <w:bottom w:val="none" w:sz="0" w:space="0" w:color="auto"/>
                <w:right w:val="none" w:sz="0" w:space="0" w:color="auto"/>
              </w:divBdr>
            </w:div>
            <w:div w:id="41373835">
              <w:marLeft w:val="0"/>
              <w:marRight w:val="0"/>
              <w:marTop w:val="0"/>
              <w:marBottom w:val="0"/>
              <w:divBdr>
                <w:top w:val="none" w:sz="0" w:space="0" w:color="auto"/>
                <w:left w:val="none" w:sz="0" w:space="0" w:color="auto"/>
                <w:bottom w:val="none" w:sz="0" w:space="0" w:color="auto"/>
                <w:right w:val="none" w:sz="0" w:space="0" w:color="auto"/>
              </w:divBdr>
            </w:div>
            <w:div w:id="1954894629">
              <w:marLeft w:val="0"/>
              <w:marRight w:val="0"/>
              <w:marTop w:val="0"/>
              <w:marBottom w:val="0"/>
              <w:divBdr>
                <w:top w:val="none" w:sz="0" w:space="0" w:color="auto"/>
                <w:left w:val="none" w:sz="0" w:space="0" w:color="auto"/>
                <w:bottom w:val="none" w:sz="0" w:space="0" w:color="auto"/>
                <w:right w:val="none" w:sz="0" w:space="0" w:color="auto"/>
              </w:divBdr>
            </w:div>
            <w:div w:id="1372723943">
              <w:marLeft w:val="0"/>
              <w:marRight w:val="0"/>
              <w:marTop w:val="0"/>
              <w:marBottom w:val="0"/>
              <w:divBdr>
                <w:top w:val="none" w:sz="0" w:space="0" w:color="auto"/>
                <w:left w:val="none" w:sz="0" w:space="0" w:color="auto"/>
                <w:bottom w:val="none" w:sz="0" w:space="0" w:color="auto"/>
                <w:right w:val="none" w:sz="0" w:space="0" w:color="auto"/>
              </w:divBdr>
            </w:div>
            <w:div w:id="408773064">
              <w:marLeft w:val="0"/>
              <w:marRight w:val="0"/>
              <w:marTop w:val="0"/>
              <w:marBottom w:val="0"/>
              <w:divBdr>
                <w:top w:val="none" w:sz="0" w:space="0" w:color="auto"/>
                <w:left w:val="none" w:sz="0" w:space="0" w:color="auto"/>
                <w:bottom w:val="none" w:sz="0" w:space="0" w:color="auto"/>
                <w:right w:val="none" w:sz="0" w:space="0" w:color="auto"/>
              </w:divBdr>
            </w:div>
            <w:div w:id="1602569571">
              <w:marLeft w:val="0"/>
              <w:marRight w:val="0"/>
              <w:marTop w:val="0"/>
              <w:marBottom w:val="0"/>
              <w:divBdr>
                <w:top w:val="none" w:sz="0" w:space="0" w:color="auto"/>
                <w:left w:val="none" w:sz="0" w:space="0" w:color="auto"/>
                <w:bottom w:val="none" w:sz="0" w:space="0" w:color="auto"/>
                <w:right w:val="none" w:sz="0" w:space="0" w:color="auto"/>
              </w:divBdr>
            </w:div>
            <w:div w:id="80956102">
              <w:marLeft w:val="0"/>
              <w:marRight w:val="0"/>
              <w:marTop w:val="0"/>
              <w:marBottom w:val="0"/>
              <w:divBdr>
                <w:top w:val="none" w:sz="0" w:space="0" w:color="auto"/>
                <w:left w:val="none" w:sz="0" w:space="0" w:color="auto"/>
                <w:bottom w:val="none" w:sz="0" w:space="0" w:color="auto"/>
                <w:right w:val="none" w:sz="0" w:space="0" w:color="auto"/>
              </w:divBdr>
            </w:div>
            <w:div w:id="728921749">
              <w:marLeft w:val="0"/>
              <w:marRight w:val="0"/>
              <w:marTop w:val="0"/>
              <w:marBottom w:val="0"/>
              <w:divBdr>
                <w:top w:val="none" w:sz="0" w:space="0" w:color="auto"/>
                <w:left w:val="none" w:sz="0" w:space="0" w:color="auto"/>
                <w:bottom w:val="none" w:sz="0" w:space="0" w:color="auto"/>
                <w:right w:val="none" w:sz="0" w:space="0" w:color="auto"/>
              </w:divBdr>
            </w:div>
            <w:div w:id="1455636358">
              <w:marLeft w:val="0"/>
              <w:marRight w:val="0"/>
              <w:marTop w:val="0"/>
              <w:marBottom w:val="0"/>
              <w:divBdr>
                <w:top w:val="none" w:sz="0" w:space="0" w:color="auto"/>
                <w:left w:val="none" w:sz="0" w:space="0" w:color="auto"/>
                <w:bottom w:val="none" w:sz="0" w:space="0" w:color="auto"/>
                <w:right w:val="none" w:sz="0" w:space="0" w:color="auto"/>
              </w:divBdr>
            </w:div>
            <w:div w:id="277951595">
              <w:marLeft w:val="0"/>
              <w:marRight w:val="0"/>
              <w:marTop w:val="0"/>
              <w:marBottom w:val="0"/>
              <w:divBdr>
                <w:top w:val="none" w:sz="0" w:space="0" w:color="auto"/>
                <w:left w:val="none" w:sz="0" w:space="0" w:color="auto"/>
                <w:bottom w:val="none" w:sz="0" w:space="0" w:color="auto"/>
                <w:right w:val="none" w:sz="0" w:space="0" w:color="auto"/>
              </w:divBdr>
            </w:div>
            <w:div w:id="1976791719">
              <w:marLeft w:val="0"/>
              <w:marRight w:val="0"/>
              <w:marTop w:val="0"/>
              <w:marBottom w:val="0"/>
              <w:divBdr>
                <w:top w:val="none" w:sz="0" w:space="0" w:color="auto"/>
                <w:left w:val="none" w:sz="0" w:space="0" w:color="auto"/>
                <w:bottom w:val="none" w:sz="0" w:space="0" w:color="auto"/>
                <w:right w:val="none" w:sz="0" w:space="0" w:color="auto"/>
              </w:divBdr>
            </w:div>
            <w:div w:id="683676671">
              <w:marLeft w:val="0"/>
              <w:marRight w:val="0"/>
              <w:marTop w:val="0"/>
              <w:marBottom w:val="0"/>
              <w:divBdr>
                <w:top w:val="none" w:sz="0" w:space="0" w:color="auto"/>
                <w:left w:val="none" w:sz="0" w:space="0" w:color="auto"/>
                <w:bottom w:val="none" w:sz="0" w:space="0" w:color="auto"/>
                <w:right w:val="none" w:sz="0" w:space="0" w:color="auto"/>
              </w:divBdr>
            </w:div>
            <w:div w:id="836848251">
              <w:marLeft w:val="0"/>
              <w:marRight w:val="0"/>
              <w:marTop w:val="0"/>
              <w:marBottom w:val="0"/>
              <w:divBdr>
                <w:top w:val="none" w:sz="0" w:space="0" w:color="auto"/>
                <w:left w:val="none" w:sz="0" w:space="0" w:color="auto"/>
                <w:bottom w:val="none" w:sz="0" w:space="0" w:color="auto"/>
                <w:right w:val="none" w:sz="0" w:space="0" w:color="auto"/>
              </w:divBdr>
            </w:div>
            <w:div w:id="1792627156">
              <w:marLeft w:val="0"/>
              <w:marRight w:val="0"/>
              <w:marTop w:val="0"/>
              <w:marBottom w:val="0"/>
              <w:divBdr>
                <w:top w:val="none" w:sz="0" w:space="0" w:color="auto"/>
                <w:left w:val="none" w:sz="0" w:space="0" w:color="auto"/>
                <w:bottom w:val="none" w:sz="0" w:space="0" w:color="auto"/>
                <w:right w:val="none" w:sz="0" w:space="0" w:color="auto"/>
              </w:divBdr>
            </w:div>
            <w:div w:id="1216813307">
              <w:marLeft w:val="0"/>
              <w:marRight w:val="0"/>
              <w:marTop w:val="0"/>
              <w:marBottom w:val="0"/>
              <w:divBdr>
                <w:top w:val="none" w:sz="0" w:space="0" w:color="auto"/>
                <w:left w:val="none" w:sz="0" w:space="0" w:color="auto"/>
                <w:bottom w:val="none" w:sz="0" w:space="0" w:color="auto"/>
                <w:right w:val="none" w:sz="0" w:space="0" w:color="auto"/>
              </w:divBdr>
            </w:div>
            <w:div w:id="1406604935">
              <w:marLeft w:val="0"/>
              <w:marRight w:val="0"/>
              <w:marTop w:val="0"/>
              <w:marBottom w:val="0"/>
              <w:divBdr>
                <w:top w:val="none" w:sz="0" w:space="0" w:color="auto"/>
                <w:left w:val="none" w:sz="0" w:space="0" w:color="auto"/>
                <w:bottom w:val="none" w:sz="0" w:space="0" w:color="auto"/>
                <w:right w:val="none" w:sz="0" w:space="0" w:color="auto"/>
              </w:divBdr>
            </w:div>
            <w:div w:id="1151096640">
              <w:marLeft w:val="0"/>
              <w:marRight w:val="0"/>
              <w:marTop w:val="0"/>
              <w:marBottom w:val="0"/>
              <w:divBdr>
                <w:top w:val="none" w:sz="0" w:space="0" w:color="auto"/>
                <w:left w:val="none" w:sz="0" w:space="0" w:color="auto"/>
                <w:bottom w:val="none" w:sz="0" w:space="0" w:color="auto"/>
                <w:right w:val="none" w:sz="0" w:space="0" w:color="auto"/>
              </w:divBdr>
            </w:div>
            <w:div w:id="1573538799">
              <w:marLeft w:val="0"/>
              <w:marRight w:val="0"/>
              <w:marTop w:val="0"/>
              <w:marBottom w:val="0"/>
              <w:divBdr>
                <w:top w:val="none" w:sz="0" w:space="0" w:color="auto"/>
                <w:left w:val="none" w:sz="0" w:space="0" w:color="auto"/>
                <w:bottom w:val="none" w:sz="0" w:space="0" w:color="auto"/>
                <w:right w:val="none" w:sz="0" w:space="0" w:color="auto"/>
              </w:divBdr>
            </w:div>
            <w:div w:id="8058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python/tk_label.htm" TargetMode="External"/><Relationship Id="rId18" Type="http://schemas.openxmlformats.org/officeDocument/2006/relationships/hyperlink" Target="https://www.tutorialspoint.com/python/tk_messagebox.htm" TargetMode="External"/><Relationship Id="rId26" Type="http://schemas.openxmlformats.org/officeDocument/2006/relationships/hyperlink" Target="http://www.wikipedia.org"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tutorialspoint.com/python/tk_entry.htm" TargetMode="External"/><Relationship Id="rId17" Type="http://schemas.openxmlformats.org/officeDocument/2006/relationships/hyperlink" Target="https://www.tutorialspoint.com/python/tk_labelframe.htm" TargetMode="External"/><Relationship Id="rId25" Type="http://schemas.openxmlformats.org/officeDocument/2006/relationships/hyperlink" Target="https://www.onlinequizcreator.com/features/online-test-maker-with-timer/item10236" TargetMode="External"/><Relationship Id="rId2" Type="http://schemas.openxmlformats.org/officeDocument/2006/relationships/numbering" Target="numbering.xml"/><Relationship Id="rId16" Type="http://schemas.openxmlformats.org/officeDocument/2006/relationships/hyperlink" Target="https://www.tutorialspoint.com/python/tk_toplevel.htm"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python/tk_checkbutton.htm" TargetMode="External"/><Relationship Id="rId24" Type="http://schemas.openxmlformats.org/officeDocument/2006/relationships/hyperlink" Target="https://www.onlinequizcreator.com/knowledge-center/oline-exam-center/how-to-prevent-cheating-on-an-online-exams-and-tests/item10616" TargetMode="External"/><Relationship Id="rId5" Type="http://schemas.openxmlformats.org/officeDocument/2006/relationships/webSettings" Target="webSettings.xml"/><Relationship Id="rId15" Type="http://schemas.openxmlformats.org/officeDocument/2006/relationships/hyperlink" Target="https://www.tutorialspoint.com/python/tk_text.htm"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www.tutorialspoint.com/python/tk_button.ht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tutorialspoint.com/python/tk_message.htm" TargetMode="External"/><Relationship Id="rId22" Type="http://schemas.openxmlformats.org/officeDocument/2006/relationships/image" Target="media/image5.png"/><Relationship Id="rId27" Type="http://schemas.openxmlformats.org/officeDocument/2006/relationships/hyperlink" Target="https://www.geeksforgeeks.org/what-are-widgets-in-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9AE4E-C0EA-4C1B-B767-796AC9389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Abhishek Singh</cp:lastModifiedBy>
  <cp:revision>7</cp:revision>
  <cp:lastPrinted>1899-12-31T18:30:00Z</cp:lastPrinted>
  <dcterms:created xsi:type="dcterms:W3CDTF">2022-05-21T17:53:00Z</dcterms:created>
  <dcterms:modified xsi:type="dcterms:W3CDTF">2025-03-28T07:40:00Z</dcterms:modified>
</cp:coreProperties>
</file>